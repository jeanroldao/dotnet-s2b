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7226" w:rsidRPr="006C2C3B" w:rsidRDefault="00F0496C" w:rsidP="006C2C3B">
      <w:pPr>
        <w:pStyle w:val="Heading1"/>
        <w:spacing w:before="0"/>
        <w:jc w:val="both"/>
        <w:rPr>
          <w:rFonts w:ascii="Arial" w:hAnsi="Arial" w:cs="Arial"/>
          <w:lang w:val="pt-BR"/>
        </w:rPr>
      </w:pPr>
      <w:r w:rsidRPr="006C2C3B">
        <w:rPr>
          <w:rFonts w:ascii="Arial" w:hAnsi="Arial" w:cs="Arial"/>
          <w:lang w:val="pt-BR"/>
        </w:rPr>
        <w:t>LAB 6 Interfaces do Framework</w:t>
      </w:r>
    </w:p>
    <w:p w:rsidR="00D97226" w:rsidRPr="006C2C3B" w:rsidRDefault="00D97226" w:rsidP="003927D6">
      <w:pPr>
        <w:jc w:val="both"/>
        <w:rPr>
          <w:rFonts w:ascii="Arial" w:hAnsi="Arial" w:cs="Arial"/>
          <w:lang w:val="pt-BR"/>
        </w:rPr>
      </w:pPr>
    </w:p>
    <w:p w:rsidR="00D97226" w:rsidRPr="006C2C3B" w:rsidRDefault="0082339B" w:rsidP="003927D6">
      <w:pPr>
        <w:autoSpaceDE w:val="0"/>
        <w:jc w:val="both"/>
        <w:rPr>
          <w:rFonts w:ascii="Arial" w:hAnsi="Arial" w:cs="Arial"/>
          <w:bCs/>
          <w:iCs/>
          <w:sz w:val="20"/>
          <w:szCs w:val="20"/>
          <w:lang w:val="pt-BR"/>
        </w:rPr>
      </w:pPr>
      <w:r w:rsidRPr="006C2C3B">
        <w:rPr>
          <w:rFonts w:ascii="Arial" w:hAnsi="Arial" w:cs="Arial"/>
          <w:bCs/>
          <w:iCs/>
          <w:sz w:val="20"/>
          <w:szCs w:val="20"/>
          <w:lang w:val="pt-BR"/>
        </w:rPr>
        <w:t xml:space="preserve">Este laboratório introduz o conceito de implementação de </w:t>
      </w:r>
      <w:r w:rsidRPr="006C2C3B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>interfaces</w:t>
      </w:r>
      <w:r w:rsidRPr="006C2C3B">
        <w:rPr>
          <w:rFonts w:ascii="Arial" w:hAnsi="Arial" w:cs="Arial"/>
          <w:bCs/>
          <w:iCs/>
          <w:sz w:val="20"/>
          <w:szCs w:val="20"/>
          <w:lang w:val="pt-BR"/>
        </w:rPr>
        <w:t xml:space="preserve"> presentes no .NET Framework.</w:t>
      </w:r>
    </w:p>
    <w:p w:rsidR="006C2C3B" w:rsidRDefault="006C2C3B" w:rsidP="003927D6">
      <w:pPr>
        <w:pStyle w:val="Heading2"/>
        <w:jc w:val="both"/>
        <w:rPr>
          <w:rFonts w:ascii="Arial" w:eastAsia="Arial Unicode MS" w:hAnsi="Arial" w:cs="Arial"/>
          <w:lang w:val="pt-BR"/>
        </w:rPr>
      </w:pPr>
    </w:p>
    <w:p w:rsidR="00D97226" w:rsidRDefault="001E072A" w:rsidP="006C2C3B">
      <w:pPr>
        <w:pStyle w:val="Heading2"/>
        <w:rPr>
          <w:rFonts w:ascii="Arial" w:eastAsia="Arial Unicode MS" w:hAnsi="Arial" w:cs="Arial"/>
          <w:sz w:val="24"/>
          <w:szCs w:val="24"/>
          <w:lang w:val="pt-BR"/>
        </w:rPr>
      </w:pPr>
      <w:r w:rsidRPr="006C2C3B">
        <w:rPr>
          <w:rFonts w:ascii="Arial" w:eastAsia="Arial Unicode MS" w:hAnsi="Arial" w:cs="Arial"/>
          <w:sz w:val="24"/>
          <w:szCs w:val="24"/>
          <w:lang w:val="pt-BR"/>
        </w:rPr>
        <w:t xml:space="preserve">Exercício 1 – </w:t>
      </w:r>
      <w:r w:rsidR="0082339B" w:rsidRPr="006C2C3B">
        <w:rPr>
          <w:rFonts w:ascii="Arial" w:eastAsia="Arial Unicode MS" w:hAnsi="Arial" w:cs="Arial"/>
          <w:sz w:val="24"/>
          <w:szCs w:val="24"/>
          <w:lang w:val="pt-BR"/>
        </w:rPr>
        <w:t>Utilizando método de ordenação padrão</w:t>
      </w:r>
      <w:r w:rsidR="006C2C3B">
        <w:rPr>
          <w:rFonts w:ascii="Arial" w:eastAsia="Arial Unicode MS" w:hAnsi="Arial" w:cs="Arial"/>
          <w:sz w:val="24"/>
          <w:szCs w:val="24"/>
          <w:lang w:val="pt-BR"/>
        </w:rPr>
        <w:br/>
      </w:r>
    </w:p>
    <w:p w:rsidR="00D97226" w:rsidRPr="006C2C3B" w:rsidRDefault="000F795D" w:rsidP="003927D6">
      <w:pPr>
        <w:numPr>
          <w:ilvl w:val="0"/>
          <w:numId w:val="4"/>
        </w:numPr>
        <w:jc w:val="both"/>
        <w:rPr>
          <w:rFonts w:ascii="Arial" w:hAnsi="Arial" w:cs="Arial"/>
          <w:sz w:val="20"/>
          <w:lang w:val="pt-BR"/>
        </w:rPr>
      </w:pPr>
      <w:r w:rsidRPr="006C2C3B">
        <w:rPr>
          <w:rFonts w:ascii="Arial" w:hAnsi="Arial" w:cs="Arial"/>
          <w:sz w:val="20"/>
          <w:lang w:val="pt-BR"/>
        </w:rPr>
        <w:t>Crie</w:t>
      </w:r>
      <w:r w:rsidR="00B752DE" w:rsidRPr="006C2C3B">
        <w:rPr>
          <w:rFonts w:ascii="Arial" w:hAnsi="Arial" w:cs="Arial"/>
          <w:sz w:val="20"/>
          <w:lang w:val="pt-BR"/>
        </w:rPr>
        <w:t xml:space="preserve"> um novo projeto</w:t>
      </w:r>
      <w:r w:rsidR="00B752DE" w:rsidRPr="006C2C3B">
        <w:rPr>
          <w:rFonts w:ascii="Arial" w:hAnsi="Arial" w:cs="Arial"/>
          <w:bCs/>
          <w:iCs/>
          <w:sz w:val="20"/>
          <w:lang w:val="pt-BR"/>
        </w:rPr>
        <w:t xml:space="preserve"> do tipo </w:t>
      </w:r>
      <w:r w:rsidR="00B752DE" w:rsidRPr="006C2C3B">
        <w:rPr>
          <w:rFonts w:ascii="Arial" w:hAnsi="Arial" w:cs="Arial"/>
          <w:b/>
          <w:bCs/>
          <w:i/>
          <w:iCs/>
          <w:sz w:val="20"/>
          <w:lang w:val="pt-BR"/>
        </w:rPr>
        <w:t xml:space="preserve">ASP.NET Empty Web </w:t>
      </w:r>
      <w:r w:rsidR="00B752DE" w:rsidRPr="006C2C3B">
        <w:rPr>
          <w:rFonts w:ascii="Arial" w:eastAsia="Arial Unicode MS" w:hAnsi="Arial" w:cs="Arial"/>
          <w:b/>
          <w:i/>
          <w:sz w:val="20"/>
          <w:lang w:val="pt-BR"/>
        </w:rPr>
        <w:t>Application</w:t>
      </w:r>
      <w:r w:rsidR="0082339B" w:rsidRPr="006C2C3B">
        <w:rPr>
          <w:rFonts w:ascii="Arial" w:hAnsi="Arial" w:cs="Arial"/>
          <w:sz w:val="20"/>
          <w:lang w:val="pt-BR"/>
        </w:rPr>
        <w:t>.</w:t>
      </w:r>
    </w:p>
    <w:p w:rsidR="003927D6" w:rsidRPr="006C2C3B" w:rsidRDefault="00B752DE" w:rsidP="006C2C3B">
      <w:pPr>
        <w:numPr>
          <w:ilvl w:val="0"/>
          <w:numId w:val="4"/>
        </w:numPr>
        <w:jc w:val="both"/>
        <w:rPr>
          <w:rFonts w:ascii="Arial" w:hAnsi="Arial" w:cs="Arial"/>
          <w:sz w:val="20"/>
          <w:lang w:val="pt-BR"/>
        </w:rPr>
      </w:pPr>
      <w:r w:rsidRPr="006C2C3B">
        <w:rPr>
          <w:rFonts w:ascii="Arial" w:hAnsi="Arial" w:cs="Arial"/>
          <w:bCs/>
          <w:iCs/>
          <w:sz w:val="20"/>
          <w:lang w:val="pt-BR"/>
        </w:rPr>
        <w:t>Adicione ao projeto um formulário</w:t>
      </w:r>
      <w:r w:rsidRPr="006C2C3B">
        <w:rPr>
          <w:rFonts w:ascii="Arial" w:hAnsi="Arial" w:cs="Arial"/>
          <w:sz w:val="20"/>
          <w:lang w:val="pt-BR"/>
        </w:rPr>
        <w:t xml:space="preserve"> do tipo </w:t>
      </w:r>
      <w:r w:rsidRPr="006C2C3B">
        <w:rPr>
          <w:rFonts w:ascii="Arial" w:hAnsi="Arial" w:cs="Arial"/>
          <w:i/>
          <w:sz w:val="20"/>
          <w:lang w:val="pt-BR"/>
        </w:rPr>
        <w:t>Web Form</w:t>
      </w:r>
      <w:r w:rsidRPr="006C2C3B">
        <w:rPr>
          <w:rFonts w:ascii="Arial" w:hAnsi="Arial" w:cs="Arial"/>
          <w:sz w:val="20"/>
          <w:lang w:val="pt-BR"/>
        </w:rPr>
        <w:t xml:space="preserve">. </w:t>
      </w:r>
    </w:p>
    <w:p w:rsidR="006C2C3B" w:rsidRPr="006C2C3B" w:rsidRDefault="006C2C3B" w:rsidP="003927D6">
      <w:pPr>
        <w:numPr>
          <w:ilvl w:val="0"/>
          <w:numId w:val="4"/>
        </w:numPr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Escreva</w:t>
      </w:r>
      <w:r w:rsidR="0082339B" w:rsidRPr="006C2C3B">
        <w:rPr>
          <w:rFonts w:ascii="Arial" w:hAnsi="Arial" w:cs="Arial"/>
          <w:sz w:val="20"/>
          <w:lang w:val="pt-BR"/>
        </w:rPr>
        <w:t xml:space="preserve"> o seguinte código no método </w:t>
      </w:r>
      <w:r w:rsidR="0082339B" w:rsidRPr="006C2C3B">
        <w:rPr>
          <w:rFonts w:ascii="Arial" w:hAnsi="Arial" w:cs="Arial"/>
          <w:b/>
          <w:i/>
          <w:sz w:val="20"/>
          <w:lang w:val="pt-BR"/>
        </w:rPr>
        <w:t>Page_Load</w:t>
      </w:r>
      <w:r w:rsidR="0082339B" w:rsidRPr="006C2C3B">
        <w:rPr>
          <w:rFonts w:ascii="Arial" w:hAnsi="Arial" w:cs="Arial"/>
          <w:sz w:val="20"/>
          <w:lang w:val="pt-BR"/>
        </w:rPr>
        <w:t xml:space="preserve"> para testar a </w:t>
      </w:r>
      <w:r w:rsidR="0082339B" w:rsidRPr="006C2C3B">
        <w:rPr>
          <w:rFonts w:ascii="Arial" w:hAnsi="Arial" w:cs="Arial"/>
          <w:i/>
          <w:sz w:val="20"/>
          <w:lang w:val="pt-BR"/>
        </w:rPr>
        <w:t>ordenação</w:t>
      </w:r>
      <w:r w:rsidR="0082339B" w:rsidRPr="006C2C3B">
        <w:rPr>
          <w:rFonts w:ascii="Arial" w:hAnsi="Arial" w:cs="Arial"/>
          <w:sz w:val="20"/>
          <w:lang w:val="pt-BR"/>
        </w:rPr>
        <w:t xml:space="preserve"> de </w:t>
      </w:r>
      <w:r w:rsidR="0082339B" w:rsidRPr="006C2C3B">
        <w:rPr>
          <w:rFonts w:ascii="Arial" w:hAnsi="Arial" w:cs="Arial"/>
          <w:i/>
          <w:sz w:val="20"/>
          <w:lang w:val="pt-BR"/>
        </w:rPr>
        <w:t>arrays</w:t>
      </w:r>
      <w:r w:rsidR="0082339B" w:rsidRPr="006C2C3B">
        <w:rPr>
          <w:rFonts w:ascii="Arial" w:hAnsi="Arial" w:cs="Arial"/>
          <w:sz w:val="20"/>
          <w:lang w:val="pt-BR"/>
        </w:rPr>
        <w:t>:</w:t>
      </w:r>
      <w:r w:rsidRPr="006C2C3B">
        <w:rPr>
          <w:rFonts w:ascii="Arial" w:hAnsi="Arial" w:cs="Arial"/>
          <w:sz w:val="20"/>
          <w:lang w:val="pt-BR"/>
        </w:rPr>
        <w:t xml:space="preserve"> </w:t>
      </w:r>
    </w:p>
    <w:p w:rsidR="00D97226" w:rsidRPr="006C2C3B" w:rsidRDefault="0026243D" w:rsidP="006C2C3B">
      <w:pPr>
        <w:ind w:left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</w:r>
      <w:r>
        <w:rPr>
          <w:rFonts w:ascii="Arial" w:hAnsi="Arial" w:cs="Arial"/>
          <w:lang w:val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width:406.55pt;height:153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6">
              <w:txbxContent>
                <w:p w:rsidR="006C2C3B" w:rsidRDefault="006C2C3B" w:rsidP="006C2C3B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string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[] lista = {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</w:t>
                  </w:r>
                  <w:r w:rsidR="00E273B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Alexandre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</w:t>
                  </w:r>
                  <w:r w:rsidR="00E273B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Julia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"Daniel"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</w:t>
                  </w:r>
                  <w:r w:rsidR="00E273B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Gabriel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};</w:t>
                  </w:r>
                </w:p>
                <w:p w:rsidR="006C2C3B" w:rsidRDefault="006C2C3B" w:rsidP="006C2C3B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Response.Write(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"Array antes da ordenação&lt;br/&gt;"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6C2C3B" w:rsidRPr="001527A3" w:rsidRDefault="006C2C3B" w:rsidP="006C2C3B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spellStart"/>
                  <w:proofErr w:type="gramStart"/>
                  <w:r w:rsidRPr="001527A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foreach</w:t>
                  </w:r>
                  <w:proofErr w:type="spellEnd"/>
                  <w:proofErr w:type="gramEnd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(</w:t>
                  </w:r>
                  <w:r w:rsidRPr="001527A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string</w:t>
                  </w: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nome</w:t>
                  </w:r>
                  <w:proofErr w:type="spellEnd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1527A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in</w:t>
                  </w: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lista</w:t>
                  </w:r>
                  <w:proofErr w:type="spellEnd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)</w:t>
                  </w:r>
                </w:p>
                <w:p w:rsidR="006C2C3B" w:rsidRDefault="006C2C3B" w:rsidP="006C2C3B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6C2C3B" w:rsidRDefault="006C2C3B" w:rsidP="006C2C3B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Response.Write(nome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 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6C2C3B" w:rsidRDefault="006C2C3B" w:rsidP="006C2C3B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6C2C3B" w:rsidRDefault="006C2C3B" w:rsidP="006C2C3B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Response.Write(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"&lt;br/&gt;"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6C2C3B" w:rsidRDefault="006C2C3B" w:rsidP="006C2C3B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Array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.Sort(lista);</w:t>
                  </w:r>
                </w:p>
                <w:p w:rsidR="006C2C3B" w:rsidRDefault="006C2C3B" w:rsidP="006C2C3B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Response.Write(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"Array depois da ordenação&lt;br/&gt;"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6C2C3B" w:rsidRPr="001527A3" w:rsidRDefault="006C2C3B" w:rsidP="006C2C3B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spellStart"/>
                  <w:proofErr w:type="gramStart"/>
                  <w:r w:rsidRPr="001527A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foreach</w:t>
                  </w:r>
                  <w:proofErr w:type="spellEnd"/>
                  <w:proofErr w:type="gramEnd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(</w:t>
                  </w:r>
                  <w:r w:rsidRPr="001527A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string</w:t>
                  </w: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nome</w:t>
                  </w:r>
                  <w:proofErr w:type="spellEnd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1527A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in</w:t>
                  </w: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lista</w:t>
                  </w:r>
                  <w:proofErr w:type="spellEnd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)</w:t>
                  </w:r>
                </w:p>
                <w:p w:rsidR="006C2C3B" w:rsidRDefault="006C2C3B" w:rsidP="006C2C3B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6C2C3B" w:rsidRDefault="006C2C3B" w:rsidP="006C2C3B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Response.Write(nome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 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6C2C3B" w:rsidRDefault="006C2C3B" w:rsidP="006C2C3B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6C2C3B" w:rsidRPr="00B43BFF" w:rsidRDefault="006C2C3B" w:rsidP="006C2C3B">
                  <w:pPr>
                    <w:pStyle w:val="Code"/>
                    <w:rPr>
                      <w:rFonts w:ascii="Calibri" w:hAnsi="Calibri"/>
                      <w:szCs w:val="22"/>
                      <w:lang w:bidi="en-US"/>
                    </w:rPr>
                  </w:pPr>
                </w:p>
              </w:txbxContent>
            </v:textbox>
            <w10:wrap type="none" anchorx="margin"/>
            <w10:anchorlock/>
          </v:shape>
        </w:pict>
      </w:r>
    </w:p>
    <w:p w:rsidR="00D97226" w:rsidRPr="006C2C3B" w:rsidRDefault="006C2C3B" w:rsidP="003927D6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Compile</w:t>
      </w:r>
      <w:r w:rsidR="0082339B" w:rsidRPr="006C2C3B">
        <w:rPr>
          <w:rFonts w:ascii="Arial" w:hAnsi="Arial" w:cs="Arial"/>
          <w:sz w:val="20"/>
          <w:szCs w:val="20"/>
          <w:lang w:val="pt-BR"/>
        </w:rPr>
        <w:t xml:space="preserve"> e execut</w:t>
      </w:r>
      <w:r>
        <w:rPr>
          <w:rFonts w:ascii="Arial" w:hAnsi="Arial" w:cs="Arial"/>
          <w:sz w:val="20"/>
          <w:szCs w:val="20"/>
          <w:lang w:val="pt-BR"/>
        </w:rPr>
        <w:t>e</w:t>
      </w:r>
      <w:r w:rsidR="0082339B" w:rsidRPr="006C2C3B">
        <w:rPr>
          <w:rFonts w:ascii="Arial" w:hAnsi="Arial" w:cs="Arial"/>
          <w:sz w:val="20"/>
          <w:szCs w:val="20"/>
          <w:lang w:val="pt-BR"/>
        </w:rPr>
        <w:t xml:space="preserve"> o programa.</w:t>
      </w:r>
    </w:p>
    <w:p w:rsidR="00D97226" w:rsidRPr="006C2C3B" w:rsidRDefault="0082339B" w:rsidP="003927D6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lang w:val="pt-BR"/>
        </w:rPr>
      </w:pPr>
      <w:r w:rsidRPr="006C2C3B">
        <w:rPr>
          <w:rFonts w:ascii="Arial" w:hAnsi="Arial" w:cs="Arial"/>
          <w:sz w:val="20"/>
          <w:szCs w:val="20"/>
          <w:lang w:val="pt-BR"/>
        </w:rPr>
        <w:t xml:space="preserve">Adicione a </w:t>
      </w:r>
      <w:r w:rsidRPr="006C2C3B">
        <w:rPr>
          <w:rFonts w:ascii="Arial" w:hAnsi="Arial" w:cs="Arial"/>
          <w:b/>
          <w:i/>
          <w:sz w:val="20"/>
          <w:szCs w:val="20"/>
          <w:lang w:val="pt-BR"/>
        </w:rPr>
        <w:t>classe Pessoa</w:t>
      </w:r>
      <w:r w:rsidRPr="006C2C3B">
        <w:rPr>
          <w:rFonts w:ascii="Arial" w:hAnsi="Arial" w:cs="Arial"/>
          <w:sz w:val="20"/>
          <w:szCs w:val="20"/>
          <w:lang w:val="pt-BR"/>
        </w:rPr>
        <w:t xml:space="preserve"> ao projeto:</w:t>
      </w:r>
    </w:p>
    <w:p w:rsidR="00D97226" w:rsidRPr="006C2C3B" w:rsidRDefault="00D97226" w:rsidP="003927D6">
      <w:pPr>
        <w:jc w:val="both"/>
        <w:rPr>
          <w:rFonts w:ascii="Arial" w:hAnsi="Arial" w:cs="Arial"/>
          <w:color w:val="003366"/>
          <w:lang w:val="pt-BR"/>
        </w:rPr>
      </w:pPr>
    </w:p>
    <w:p w:rsidR="00D97226" w:rsidRPr="006C2C3B" w:rsidRDefault="0026243D" w:rsidP="006C2C3B">
      <w:pPr>
        <w:ind w:firstLine="360"/>
        <w:jc w:val="both"/>
        <w:rPr>
          <w:rFonts w:ascii="Arial" w:hAnsi="Arial" w:cs="Arial"/>
          <w:color w:val="003366"/>
          <w:lang w:val="pt-BR"/>
        </w:rPr>
      </w:pPr>
      <w:r w:rsidRPr="0026243D">
        <w:rPr>
          <w:rFonts w:ascii="Arial" w:hAnsi="Arial" w:cs="Arial"/>
        </w:rPr>
      </w:r>
      <w:r w:rsidRPr="0026243D">
        <w:rPr>
          <w:rFonts w:ascii="Arial" w:hAnsi="Arial" w:cs="Arial"/>
        </w:rPr>
        <w:pict>
          <v:shape id="_x0000_s2055" type="#_x0000_t202" style="width:406.55pt;height:2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5">
              <w:txbxContent>
                <w:p w:rsidR="00A2660E" w:rsidRPr="001527A3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eastAsia="pt-BR" w:bidi="ar-SA"/>
                    </w:rPr>
                  </w:pPr>
                  <w:proofErr w:type="gramStart"/>
                  <w:r w:rsidRPr="001527A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public</w:t>
                  </w:r>
                  <w:proofErr w:type="gramEnd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1527A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class</w:t>
                  </w: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1527A3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eastAsia="pt-BR" w:bidi="ar-SA"/>
                    </w:rPr>
                    <w:t>Pessoa</w:t>
                  </w:r>
                </w:p>
                <w:p w:rsidR="00A2660E" w:rsidRPr="001527A3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{</w:t>
                  </w:r>
                </w:p>
                <w:p w:rsidR="00A2660E" w:rsidRPr="001527A3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proofErr w:type="gramStart"/>
                  <w:r w:rsidRPr="001527A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private</w:t>
                  </w:r>
                  <w:proofErr w:type="gramEnd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1527A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string</w:t>
                  </w: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meuNome</w:t>
                  </w:r>
                  <w:proofErr w:type="spellEnd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</w:t>
                  </w:r>
                </w:p>
                <w:p w:rsidR="00A2660E" w:rsidRPr="00514FEA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r w:rsidRPr="00514FE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private</w:t>
                  </w:r>
                  <w:r w:rsidRPr="00514FEA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 w:rsidRPr="00514FE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int</w:t>
                  </w:r>
                  <w:r w:rsidRPr="00514FEA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minhaIdade;</w:t>
                  </w:r>
                </w:p>
                <w:p w:rsidR="00A2660E" w:rsidRPr="00514FEA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</w:p>
                <w:p w:rsidR="00A2660E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 w:rsidRPr="00514FEA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Pessoa(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string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n,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i)</w:t>
                  </w:r>
                </w:p>
                <w:p w:rsidR="00A2660E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{</w:t>
                  </w:r>
                </w:p>
                <w:p w:rsidR="00A2660E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meuNome = n;</w:t>
                  </w:r>
                </w:p>
                <w:p w:rsidR="00A2660E" w:rsidRPr="00514FEA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</w:t>
                  </w:r>
                  <w:r w:rsidRPr="00514FE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minhaIdade = i;</w:t>
                  </w:r>
                </w:p>
                <w:p w:rsidR="00A2660E" w:rsidRPr="00514FEA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514FE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}</w:t>
                  </w:r>
                </w:p>
                <w:p w:rsidR="00A2660E" w:rsidRPr="00514FEA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</w:p>
                <w:p w:rsidR="00A2660E" w:rsidRPr="00514FEA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514FE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r w:rsidRPr="00514FE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public</w:t>
                  </w:r>
                  <w:r w:rsidRPr="00514FE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r w:rsidRPr="00514FE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string</w:t>
                  </w:r>
                  <w:r w:rsidRPr="00514FE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Nome</w:t>
                  </w:r>
                </w:p>
                <w:p w:rsidR="00A2660E" w:rsidRPr="001527A3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514FEA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{</w:t>
                  </w:r>
                </w:p>
                <w:p w:rsidR="00A2660E" w:rsidRPr="001527A3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    </w:t>
                  </w:r>
                  <w:proofErr w:type="gramStart"/>
                  <w:r w:rsidRPr="001527A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get</w:t>
                  </w:r>
                  <w:proofErr w:type="gramEnd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{ </w:t>
                  </w:r>
                  <w:r w:rsidRPr="001527A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return</w:t>
                  </w: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meuNome</w:t>
                  </w:r>
                  <w:proofErr w:type="spellEnd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 }</w:t>
                  </w:r>
                </w:p>
                <w:p w:rsidR="00A2660E" w:rsidRPr="001527A3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}</w:t>
                  </w:r>
                </w:p>
                <w:p w:rsidR="00A2660E" w:rsidRPr="001527A3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</w:p>
                <w:p w:rsidR="00A2660E" w:rsidRPr="001527A3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proofErr w:type="gramStart"/>
                  <w:r w:rsidRPr="001527A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public</w:t>
                  </w:r>
                  <w:proofErr w:type="gramEnd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1527A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int</w:t>
                  </w:r>
                  <w:proofErr w:type="spellEnd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Idade</w:t>
                  </w:r>
                  <w:proofErr w:type="spellEnd"/>
                </w:p>
                <w:p w:rsidR="00A2660E" w:rsidRPr="001527A3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{</w:t>
                  </w:r>
                </w:p>
                <w:p w:rsidR="00A2660E" w:rsidRPr="001527A3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    </w:t>
                  </w:r>
                  <w:proofErr w:type="gramStart"/>
                  <w:r w:rsidRPr="001527A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get</w:t>
                  </w:r>
                  <w:proofErr w:type="gramEnd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{ </w:t>
                  </w:r>
                  <w:r w:rsidRPr="001527A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return</w:t>
                  </w: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minhaIdade</w:t>
                  </w:r>
                  <w:proofErr w:type="spellEnd"/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 }</w:t>
                  </w:r>
                </w:p>
                <w:p w:rsidR="00A2660E" w:rsidRPr="00A2660E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1527A3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    </w:t>
                  </w:r>
                  <w:proofErr w:type="gramStart"/>
                  <w:r w:rsidRPr="00A2660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set</w:t>
                  </w:r>
                  <w:proofErr w:type="gramEnd"/>
                  <w:r w:rsidRPr="00A2660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{ </w:t>
                  </w:r>
                  <w:proofErr w:type="spellStart"/>
                  <w:r w:rsidRPr="00A2660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minhaIdade</w:t>
                  </w:r>
                  <w:proofErr w:type="spellEnd"/>
                  <w:r w:rsidRPr="00A2660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= </w:t>
                  </w:r>
                  <w:r w:rsidRPr="00A2660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value</w:t>
                  </w:r>
                  <w:r w:rsidRPr="00A2660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 }</w:t>
                  </w:r>
                </w:p>
                <w:p w:rsidR="00A2660E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 w:rsidRPr="00A2660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A2660E" w:rsidRDefault="00A2660E" w:rsidP="001527A3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A2660E" w:rsidRPr="00B43BFF" w:rsidRDefault="00A2660E" w:rsidP="00A15BAE">
                  <w:pPr>
                    <w:pStyle w:val="Code"/>
                    <w:ind w:left="0"/>
                    <w:rPr>
                      <w:rFonts w:ascii="Calibri" w:hAnsi="Calibri"/>
                      <w:szCs w:val="22"/>
                      <w:lang w:bidi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97226" w:rsidRPr="006C2C3B" w:rsidRDefault="0082339B" w:rsidP="003927D6">
      <w:pPr>
        <w:numPr>
          <w:ilvl w:val="0"/>
          <w:numId w:val="4"/>
        </w:numPr>
        <w:jc w:val="both"/>
        <w:rPr>
          <w:rFonts w:ascii="Arial" w:hAnsi="Arial" w:cs="Arial"/>
          <w:sz w:val="20"/>
          <w:lang w:val="pt-BR"/>
        </w:rPr>
      </w:pPr>
      <w:r w:rsidRPr="006C2C3B">
        <w:rPr>
          <w:rFonts w:ascii="Arial" w:hAnsi="Arial" w:cs="Arial"/>
          <w:sz w:val="20"/>
          <w:lang w:val="pt-BR"/>
        </w:rPr>
        <w:t xml:space="preserve">Adicionar o código abaixo ao método </w:t>
      </w:r>
      <w:r w:rsidRPr="006C2C3B">
        <w:rPr>
          <w:rFonts w:ascii="Arial" w:hAnsi="Arial" w:cs="Arial"/>
          <w:b/>
          <w:i/>
          <w:sz w:val="20"/>
          <w:lang w:val="pt-BR"/>
        </w:rPr>
        <w:t>Page_Load</w:t>
      </w:r>
      <w:r w:rsidRPr="006C2C3B">
        <w:rPr>
          <w:rFonts w:ascii="Arial" w:hAnsi="Arial" w:cs="Arial"/>
          <w:sz w:val="20"/>
          <w:lang w:val="pt-BR"/>
        </w:rPr>
        <w:t xml:space="preserve">. </w:t>
      </w:r>
    </w:p>
    <w:p w:rsidR="00A15BAE" w:rsidRPr="006C2C3B" w:rsidRDefault="003927D6" w:rsidP="003927D6">
      <w:pPr>
        <w:pStyle w:val="Codigo"/>
        <w:ind w:left="0"/>
        <w:jc w:val="both"/>
        <w:rPr>
          <w:rFonts w:ascii="Arial" w:hAnsi="Arial"/>
        </w:rPr>
      </w:pPr>
      <w:r w:rsidRPr="006C2C3B">
        <w:rPr>
          <w:rFonts w:ascii="Arial" w:hAnsi="Arial"/>
        </w:rPr>
        <w:tab/>
      </w:r>
      <w:r w:rsidR="0026243D">
        <w:rPr>
          <w:rFonts w:ascii="Arial" w:hAnsi="Arial"/>
        </w:rPr>
      </w:r>
      <w:r w:rsidR="0026243D">
        <w:rPr>
          <w:rFonts w:ascii="Arial" w:hAnsi="Arial"/>
        </w:rPr>
        <w:pict>
          <v:shape id="_x0000_s2054" type="#_x0000_t202" style="width:406.55pt;height:167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4">
              <w:txbxContent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...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Response.Write(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"&lt;br/&gt;"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Pessoa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[] lista2 = {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Pessoa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</w:t>
                  </w:r>
                  <w:r w:rsidR="00E273B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Amanda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, 25),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Pessoa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"Ana"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, 28),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Pessoa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"Paulo"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, 20)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};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Array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.Sort(lista2);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Response.Write(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"Array depois da ordenação&lt;br/&gt;"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A2660E" w:rsidRP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spellStart"/>
                  <w:proofErr w:type="gramStart"/>
                  <w:r w:rsidRPr="00A2660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foreach</w:t>
                  </w:r>
                  <w:proofErr w:type="spellEnd"/>
                  <w:proofErr w:type="gramEnd"/>
                  <w:r w:rsidRPr="00A2660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(</w:t>
                  </w:r>
                  <w:r w:rsidRPr="00A2660E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eastAsia="pt-BR" w:bidi="ar-SA"/>
                    </w:rPr>
                    <w:t>Pessoa</w:t>
                  </w:r>
                  <w:r w:rsidRPr="00A2660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p </w:t>
                  </w:r>
                  <w:r w:rsidRPr="00A2660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in</w:t>
                  </w:r>
                  <w:r w:rsidRPr="00A2660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lista2)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Response.Write(p.Nome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 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A2660E" w:rsidRPr="00A15BAE" w:rsidRDefault="00A2660E" w:rsidP="00A2660E">
                  <w:pPr>
                    <w:pStyle w:val="Codigo"/>
                    <w:ind w:left="0"/>
                    <w:rPr>
                      <w:bCs w:val="0"/>
                      <w:iCs w:val="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97226" w:rsidRPr="006C2C3B" w:rsidRDefault="00D97226" w:rsidP="003927D6">
      <w:pPr>
        <w:jc w:val="both"/>
        <w:rPr>
          <w:rFonts w:ascii="Arial" w:hAnsi="Arial" w:cs="Arial"/>
          <w:color w:val="003366"/>
          <w:lang w:val="pt-BR"/>
        </w:rPr>
      </w:pPr>
    </w:p>
    <w:p w:rsidR="00D97226" w:rsidRPr="006C2C3B" w:rsidRDefault="0082339B" w:rsidP="003927D6">
      <w:pPr>
        <w:numPr>
          <w:ilvl w:val="0"/>
          <w:numId w:val="4"/>
        </w:numPr>
        <w:autoSpaceDE w:val="0"/>
        <w:jc w:val="both"/>
        <w:rPr>
          <w:rFonts w:ascii="Arial" w:hAnsi="Arial" w:cs="Arial"/>
          <w:sz w:val="20"/>
          <w:lang w:val="pt-BR"/>
        </w:rPr>
      </w:pPr>
      <w:r w:rsidRPr="006C2C3B">
        <w:rPr>
          <w:rFonts w:ascii="Arial" w:hAnsi="Arial" w:cs="Arial"/>
          <w:sz w:val="20"/>
          <w:lang w:val="pt-BR"/>
        </w:rPr>
        <w:t>Executar o programa e verificar o seu comportamento.</w:t>
      </w:r>
    </w:p>
    <w:p w:rsidR="006C2C3B" w:rsidRDefault="006C2C3B">
      <w:pPr>
        <w:suppressAutoHyphens w:val="0"/>
        <w:spacing w:after="0" w:line="240" w:lineRule="auto"/>
        <w:rPr>
          <w:rFonts w:ascii="Arial" w:hAnsi="Arial" w:cs="Arial"/>
          <w:color w:val="354279"/>
          <w:lang w:val="pt-BR"/>
        </w:rPr>
      </w:pPr>
      <w:r>
        <w:rPr>
          <w:rFonts w:ascii="Arial" w:hAnsi="Arial" w:cs="Arial"/>
          <w:color w:val="354279"/>
          <w:lang w:val="pt-BR"/>
        </w:rPr>
        <w:br w:type="page"/>
      </w:r>
    </w:p>
    <w:p w:rsidR="00D97226" w:rsidRPr="006C2C3B" w:rsidRDefault="001E072A" w:rsidP="003927D6">
      <w:pPr>
        <w:pStyle w:val="Heading2"/>
        <w:jc w:val="both"/>
        <w:rPr>
          <w:rFonts w:ascii="Arial" w:hAnsi="Arial" w:cs="Arial"/>
          <w:sz w:val="24"/>
          <w:lang w:val="pt-BR"/>
        </w:rPr>
      </w:pPr>
      <w:r w:rsidRPr="006C2C3B">
        <w:rPr>
          <w:rFonts w:ascii="Arial" w:eastAsia="Arial Unicode MS" w:hAnsi="Arial" w:cs="Arial"/>
          <w:sz w:val="24"/>
          <w:lang w:val="pt-BR"/>
        </w:rPr>
        <w:lastRenderedPageBreak/>
        <w:t xml:space="preserve">Exercício 2 – </w:t>
      </w:r>
      <w:r w:rsidR="0082339B" w:rsidRPr="006C2C3B">
        <w:rPr>
          <w:rFonts w:ascii="Arial" w:eastAsia="Arial Unicode MS" w:hAnsi="Arial" w:cs="Arial"/>
          <w:sz w:val="24"/>
          <w:lang w:val="pt-BR"/>
        </w:rPr>
        <w:t>Implementando interfaces presentes no .NET Framework (IComparable)</w:t>
      </w:r>
    </w:p>
    <w:p w:rsidR="00D97226" w:rsidRPr="006C2C3B" w:rsidRDefault="0082339B" w:rsidP="003927D6">
      <w:pPr>
        <w:numPr>
          <w:ilvl w:val="0"/>
          <w:numId w:val="2"/>
        </w:numPr>
        <w:jc w:val="both"/>
        <w:rPr>
          <w:rFonts w:ascii="Arial" w:hAnsi="Arial" w:cs="Arial"/>
          <w:sz w:val="20"/>
          <w:lang w:val="pt-BR"/>
        </w:rPr>
      </w:pPr>
      <w:r w:rsidRPr="006C2C3B">
        <w:rPr>
          <w:rFonts w:ascii="Arial" w:hAnsi="Arial" w:cs="Arial"/>
          <w:sz w:val="20"/>
          <w:lang w:val="pt-BR"/>
        </w:rPr>
        <w:t>Alterar a definição da classe “</w:t>
      </w:r>
      <w:r w:rsidRPr="006C2C3B">
        <w:rPr>
          <w:rFonts w:ascii="Arial" w:hAnsi="Arial" w:cs="Arial"/>
          <w:i/>
          <w:sz w:val="20"/>
          <w:lang w:val="pt-BR"/>
        </w:rPr>
        <w:t>Pessoa</w:t>
      </w:r>
      <w:r w:rsidRPr="006C2C3B">
        <w:rPr>
          <w:rFonts w:ascii="Arial" w:hAnsi="Arial" w:cs="Arial"/>
          <w:sz w:val="20"/>
          <w:lang w:val="pt-BR"/>
        </w:rPr>
        <w:t xml:space="preserve">” para indicar a implementação da </w:t>
      </w:r>
      <w:r w:rsidRPr="006C2C3B">
        <w:rPr>
          <w:rFonts w:ascii="Arial" w:hAnsi="Arial" w:cs="Arial"/>
          <w:b/>
          <w:i/>
          <w:sz w:val="20"/>
          <w:lang w:val="pt-BR"/>
        </w:rPr>
        <w:t>interface IComparable</w:t>
      </w:r>
      <w:r w:rsidRPr="006C2C3B">
        <w:rPr>
          <w:rFonts w:ascii="Arial" w:hAnsi="Arial" w:cs="Arial"/>
          <w:sz w:val="20"/>
          <w:lang w:val="pt-BR"/>
        </w:rPr>
        <w:t>.</w:t>
      </w:r>
      <w:r w:rsidRPr="006C2C3B">
        <w:rPr>
          <w:rFonts w:ascii="Arial" w:hAnsi="Arial" w:cs="Arial"/>
          <w:sz w:val="20"/>
          <w:lang w:val="pt-BR"/>
        </w:rPr>
        <w:br/>
      </w:r>
    </w:p>
    <w:p w:rsidR="00A94116" w:rsidRPr="006C2C3B" w:rsidRDefault="003927D6" w:rsidP="003927D6">
      <w:pPr>
        <w:pStyle w:val="Codigo"/>
        <w:ind w:left="0"/>
        <w:jc w:val="both"/>
        <w:rPr>
          <w:rFonts w:ascii="Arial" w:hAnsi="Arial"/>
        </w:rPr>
      </w:pPr>
      <w:r w:rsidRPr="006C2C3B">
        <w:rPr>
          <w:rFonts w:ascii="Arial" w:hAnsi="Arial"/>
        </w:rPr>
        <w:tab/>
      </w:r>
      <w:r w:rsidR="0026243D">
        <w:rPr>
          <w:rFonts w:ascii="Arial" w:hAnsi="Arial"/>
        </w:rPr>
      </w:r>
      <w:r w:rsidR="0026243D">
        <w:rPr>
          <w:rFonts w:ascii="Arial" w:hAnsi="Arial"/>
        </w:rPr>
        <w:pict>
          <v:shape id="_x0000_s2053" type="#_x0000_t202" style="width:406.55pt;height:19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3">
              <w:txbxContent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class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Pessoa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IComparable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Pessoa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&gt;</w:t>
                  </w:r>
                </w:p>
                <w:p w:rsidR="00A2660E" w:rsidRPr="00A15BAE" w:rsidRDefault="00A2660E" w:rsidP="00A94116">
                  <w:pPr>
                    <w:pStyle w:val="Code"/>
                    <w:ind w:left="0"/>
                    <w:rPr>
                      <w:rFonts w:ascii="Consolas" w:eastAsia="Times New Roman" w:hAnsi="Consolas" w:cs="Arial"/>
                      <w:bCs/>
                      <w:iCs/>
                      <w:sz w:val="22"/>
                      <w:szCs w:val="22"/>
                      <w:lang w:val="pt-BR" w:eastAsia="en-US" w:bidi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97226" w:rsidRPr="006C2C3B" w:rsidRDefault="00D97226" w:rsidP="003927D6">
      <w:pPr>
        <w:jc w:val="both"/>
        <w:rPr>
          <w:rFonts w:ascii="Arial" w:hAnsi="Arial" w:cs="Arial"/>
          <w:color w:val="003366"/>
          <w:lang w:val="pt-BR"/>
        </w:rPr>
      </w:pPr>
    </w:p>
    <w:p w:rsidR="00D97226" w:rsidRPr="006C2C3B" w:rsidRDefault="0082339B" w:rsidP="003927D6">
      <w:pPr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6C2C3B">
        <w:rPr>
          <w:rFonts w:ascii="Arial" w:hAnsi="Arial" w:cs="Arial"/>
          <w:sz w:val="20"/>
          <w:lang w:val="pt-BR"/>
        </w:rPr>
        <w:t>Adicionar o seguinte código à classe “</w:t>
      </w:r>
      <w:r w:rsidRPr="006C2C3B">
        <w:rPr>
          <w:rFonts w:ascii="Arial" w:hAnsi="Arial" w:cs="Arial"/>
          <w:i/>
          <w:sz w:val="20"/>
          <w:lang w:val="pt-BR"/>
        </w:rPr>
        <w:t>Pessoa</w:t>
      </w:r>
      <w:r w:rsidRPr="006C2C3B">
        <w:rPr>
          <w:rFonts w:ascii="Arial" w:hAnsi="Arial" w:cs="Arial"/>
          <w:sz w:val="20"/>
          <w:lang w:val="pt-BR"/>
        </w:rPr>
        <w:t xml:space="preserve">” para implementar a </w:t>
      </w:r>
      <w:r w:rsidRPr="006C2C3B">
        <w:rPr>
          <w:rFonts w:ascii="Arial" w:hAnsi="Arial" w:cs="Arial"/>
          <w:b/>
          <w:i/>
          <w:sz w:val="20"/>
          <w:lang w:val="pt-BR"/>
        </w:rPr>
        <w:t>interface IComparable</w:t>
      </w:r>
      <w:r w:rsidRPr="006C2C3B">
        <w:rPr>
          <w:rFonts w:ascii="Arial" w:hAnsi="Arial" w:cs="Arial"/>
          <w:sz w:val="20"/>
          <w:lang w:val="pt-BR"/>
        </w:rPr>
        <w:t>.</w:t>
      </w:r>
      <w:r w:rsidRPr="006C2C3B">
        <w:rPr>
          <w:rFonts w:ascii="Arial" w:hAnsi="Arial" w:cs="Arial"/>
          <w:sz w:val="20"/>
          <w:lang w:val="pt-BR"/>
        </w:rPr>
        <w:br/>
      </w:r>
    </w:p>
    <w:p w:rsidR="00D97226" w:rsidRPr="006C2C3B" w:rsidRDefault="0026243D" w:rsidP="003927D6">
      <w:pPr>
        <w:ind w:firstLine="360"/>
        <w:jc w:val="both"/>
        <w:rPr>
          <w:rFonts w:ascii="Arial" w:hAnsi="Arial" w:cs="Arial"/>
          <w:lang w:val="pt-BR"/>
        </w:rPr>
      </w:pPr>
      <w:r w:rsidRPr="0026243D">
        <w:rPr>
          <w:rFonts w:ascii="Arial" w:hAnsi="Arial" w:cs="Arial"/>
        </w:rPr>
      </w:r>
      <w:r w:rsidRPr="0026243D">
        <w:rPr>
          <w:rFonts w:ascii="Arial" w:hAnsi="Arial" w:cs="Arial"/>
        </w:rPr>
        <w:pict>
          <v:shape id="_x0000_s2052" type="#_x0000_t202" style="width:406.55pt;height:53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2">
              <w:txbxContent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CompareTo(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Pessoa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outro)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meuNome.CompareTo(outro.meuNome);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A2660E" w:rsidRPr="00A2660E" w:rsidRDefault="00A2660E" w:rsidP="00A2660E"/>
              </w:txbxContent>
            </v:textbox>
            <w10:wrap type="none"/>
            <w10:anchorlock/>
          </v:shape>
        </w:pict>
      </w:r>
    </w:p>
    <w:p w:rsidR="00D97226" w:rsidRPr="006C2C3B" w:rsidRDefault="0082339B" w:rsidP="003927D6">
      <w:pPr>
        <w:numPr>
          <w:ilvl w:val="0"/>
          <w:numId w:val="2"/>
        </w:numPr>
        <w:autoSpaceDE w:val="0"/>
        <w:jc w:val="both"/>
        <w:rPr>
          <w:rFonts w:ascii="Arial" w:hAnsi="Arial" w:cs="Arial"/>
          <w:sz w:val="20"/>
          <w:lang w:val="pt-BR"/>
        </w:rPr>
      </w:pPr>
      <w:r w:rsidRPr="006C2C3B">
        <w:rPr>
          <w:rFonts w:ascii="Arial" w:hAnsi="Arial" w:cs="Arial"/>
          <w:sz w:val="20"/>
          <w:lang w:val="pt-BR"/>
        </w:rPr>
        <w:t>Compilar e executar o programa novamente.</w:t>
      </w:r>
    </w:p>
    <w:p w:rsidR="00D97226" w:rsidRPr="006C2C3B" w:rsidRDefault="0082339B" w:rsidP="003927D6">
      <w:pPr>
        <w:autoSpaceDE w:val="0"/>
        <w:jc w:val="both"/>
        <w:rPr>
          <w:rFonts w:ascii="Arial" w:hAnsi="Arial" w:cs="Arial"/>
          <w:b/>
          <w:bCs/>
          <w:iCs/>
          <w:sz w:val="24"/>
          <w:lang w:val="pt-BR"/>
        </w:rPr>
      </w:pPr>
      <w:r w:rsidRPr="006C2C3B">
        <w:rPr>
          <w:rFonts w:ascii="Arial" w:hAnsi="Arial" w:cs="Arial"/>
          <w:b/>
          <w:bCs/>
          <w:iCs/>
          <w:sz w:val="24"/>
          <w:lang w:val="pt-BR"/>
        </w:rPr>
        <w:t>Exercícios</w:t>
      </w:r>
    </w:p>
    <w:p w:rsidR="00D97226" w:rsidRPr="006C2C3B" w:rsidRDefault="0082339B" w:rsidP="006C2C3B">
      <w:pPr>
        <w:numPr>
          <w:ilvl w:val="0"/>
          <w:numId w:val="11"/>
        </w:numPr>
        <w:autoSpaceDE w:val="0"/>
        <w:jc w:val="both"/>
        <w:rPr>
          <w:rFonts w:ascii="Arial" w:hAnsi="Arial" w:cs="Arial"/>
          <w:bCs/>
          <w:iCs/>
          <w:lang w:val="pt-BR"/>
        </w:rPr>
      </w:pPr>
      <w:r w:rsidRPr="006C2C3B">
        <w:rPr>
          <w:rFonts w:ascii="Arial" w:hAnsi="Arial" w:cs="Arial"/>
          <w:bCs/>
          <w:iCs/>
          <w:lang w:val="pt-BR"/>
        </w:rPr>
        <w:t xml:space="preserve">Altere o método </w:t>
      </w:r>
      <w:r w:rsidRPr="006C2C3B">
        <w:rPr>
          <w:rFonts w:ascii="Arial" w:hAnsi="Arial" w:cs="Arial"/>
          <w:b/>
          <w:bCs/>
          <w:i/>
          <w:iCs/>
          <w:lang w:val="pt-BR"/>
        </w:rPr>
        <w:t>CompareTo()</w:t>
      </w:r>
      <w:r w:rsidRPr="006C2C3B">
        <w:rPr>
          <w:rFonts w:ascii="Arial" w:hAnsi="Arial" w:cs="Arial"/>
          <w:bCs/>
          <w:iCs/>
          <w:lang w:val="pt-BR"/>
        </w:rPr>
        <w:t xml:space="preserve"> da </w:t>
      </w:r>
      <w:r w:rsidRPr="006C2C3B">
        <w:rPr>
          <w:rFonts w:ascii="Arial" w:hAnsi="Arial" w:cs="Arial"/>
          <w:bCs/>
          <w:i/>
          <w:iCs/>
          <w:lang w:val="pt-BR"/>
        </w:rPr>
        <w:t>classe</w:t>
      </w:r>
      <w:r w:rsidRPr="006C2C3B">
        <w:rPr>
          <w:rFonts w:ascii="Arial" w:hAnsi="Arial" w:cs="Arial"/>
          <w:bCs/>
          <w:iCs/>
          <w:lang w:val="pt-BR"/>
        </w:rPr>
        <w:t xml:space="preserve"> </w:t>
      </w:r>
      <w:r w:rsidRPr="006C2C3B">
        <w:rPr>
          <w:rFonts w:ascii="Arial" w:hAnsi="Arial" w:cs="Arial"/>
          <w:bCs/>
          <w:i/>
          <w:iCs/>
          <w:lang w:val="pt-BR"/>
        </w:rPr>
        <w:t>Pessoa</w:t>
      </w:r>
      <w:r w:rsidRPr="006C2C3B">
        <w:rPr>
          <w:rFonts w:ascii="Arial" w:hAnsi="Arial" w:cs="Arial"/>
          <w:bCs/>
          <w:iCs/>
          <w:lang w:val="pt-BR"/>
        </w:rPr>
        <w:t xml:space="preserve"> para que a comparação seja realizada pela </w:t>
      </w:r>
      <w:r w:rsidRPr="006C2C3B">
        <w:rPr>
          <w:rFonts w:ascii="Arial" w:hAnsi="Arial" w:cs="Arial"/>
          <w:bCs/>
          <w:i/>
          <w:iCs/>
          <w:lang w:val="pt-BR"/>
        </w:rPr>
        <w:t>idade</w:t>
      </w:r>
      <w:r w:rsidRPr="006C2C3B">
        <w:rPr>
          <w:rFonts w:ascii="Arial" w:hAnsi="Arial" w:cs="Arial"/>
          <w:bCs/>
          <w:iCs/>
          <w:lang w:val="pt-BR"/>
        </w:rPr>
        <w:t xml:space="preserve"> da pessoa em </w:t>
      </w:r>
      <w:r w:rsidRPr="006C2C3B">
        <w:rPr>
          <w:rFonts w:ascii="Arial" w:hAnsi="Arial" w:cs="Arial"/>
          <w:bCs/>
          <w:i/>
          <w:iCs/>
          <w:lang w:val="pt-BR"/>
        </w:rPr>
        <w:t>ordem crescente</w:t>
      </w:r>
      <w:r w:rsidRPr="006C2C3B">
        <w:rPr>
          <w:rFonts w:ascii="Arial" w:hAnsi="Arial" w:cs="Arial"/>
          <w:bCs/>
          <w:iCs/>
          <w:lang w:val="pt-BR"/>
        </w:rPr>
        <w:t>.</w:t>
      </w:r>
    </w:p>
    <w:p w:rsidR="00D97226" w:rsidRPr="006C2C3B" w:rsidRDefault="0082339B" w:rsidP="006C2C3B">
      <w:pPr>
        <w:numPr>
          <w:ilvl w:val="0"/>
          <w:numId w:val="11"/>
        </w:numPr>
        <w:autoSpaceDE w:val="0"/>
        <w:jc w:val="both"/>
        <w:rPr>
          <w:rFonts w:ascii="Arial" w:hAnsi="Arial" w:cs="Arial"/>
          <w:bCs/>
          <w:iCs/>
          <w:lang w:val="pt-BR"/>
        </w:rPr>
      </w:pPr>
      <w:r w:rsidRPr="006C2C3B">
        <w:rPr>
          <w:rFonts w:ascii="Arial" w:hAnsi="Arial" w:cs="Arial"/>
          <w:bCs/>
          <w:iCs/>
          <w:lang w:val="pt-BR"/>
        </w:rPr>
        <w:t xml:space="preserve">Você conseguiria criar uma classe </w:t>
      </w:r>
      <w:r w:rsidRPr="006C2C3B">
        <w:rPr>
          <w:rFonts w:ascii="Arial" w:hAnsi="Arial" w:cs="Arial"/>
          <w:bCs/>
          <w:i/>
          <w:iCs/>
          <w:lang w:val="pt-BR"/>
        </w:rPr>
        <w:t>Pessoa</w:t>
      </w:r>
      <w:r w:rsidRPr="006C2C3B">
        <w:rPr>
          <w:rFonts w:ascii="Arial" w:hAnsi="Arial" w:cs="Arial"/>
          <w:bCs/>
          <w:iCs/>
          <w:lang w:val="pt-BR"/>
        </w:rPr>
        <w:t xml:space="preserve"> que permitisse </w:t>
      </w:r>
      <w:r w:rsidRPr="006C2C3B">
        <w:rPr>
          <w:rFonts w:ascii="Arial" w:hAnsi="Arial" w:cs="Arial"/>
          <w:bCs/>
          <w:i/>
          <w:iCs/>
          <w:lang w:val="pt-BR"/>
        </w:rPr>
        <w:t>ordenar</w:t>
      </w:r>
      <w:r w:rsidRPr="006C2C3B">
        <w:rPr>
          <w:rFonts w:ascii="Arial" w:hAnsi="Arial" w:cs="Arial"/>
          <w:bCs/>
          <w:iCs/>
          <w:lang w:val="pt-BR"/>
        </w:rPr>
        <w:t xml:space="preserve"> por </w:t>
      </w:r>
      <w:r w:rsidRPr="006C2C3B">
        <w:rPr>
          <w:rFonts w:ascii="Arial" w:hAnsi="Arial" w:cs="Arial"/>
          <w:bCs/>
          <w:i/>
          <w:iCs/>
          <w:lang w:val="pt-BR"/>
        </w:rPr>
        <w:t>nome</w:t>
      </w:r>
      <w:r w:rsidRPr="006C2C3B">
        <w:rPr>
          <w:rFonts w:ascii="Arial" w:hAnsi="Arial" w:cs="Arial"/>
          <w:bCs/>
          <w:iCs/>
          <w:lang w:val="pt-BR"/>
        </w:rPr>
        <w:t xml:space="preserve"> ou </w:t>
      </w:r>
      <w:r w:rsidRPr="006C2C3B">
        <w:rPr>
          <w:rFonts w:ascii="Arial" w:hAnsi="Arial" w:cs="Arial"/>
          <w:bCs/>
          <w:i/>
          <w:iCs/>
          <w:lang w:val="pt-BR"/>
        </w:rPr>
        <w:t>idade</w:t>
      </w:r>
      <w:r w:rsidRPr="006C2C3B">
        <w:rPr>
          <w:rFonts w:ascii="Arial" w:hAnsi="Arial" w:cs="Arial"/>
          <w:bCs/>
          <w:iCs/>
          <w:lang w:val="pt-BR"/>
        </w:rPr>
        <w:t xml:space="preserve">, utilizando a </w:t>
      </w:r>
      <w:r w:rsidRPr="006C2C3B">
        <w:rPr>
          <w:rFonts w:ascii="Arial" w:hAnsi="Arial" w:cs="Arial"/>
          <w:b/>
          <w:bCs/>
          <w:i/>
          <w:iCs/>
          <w:lang w:val="pt-BR"/>
        </w:rPr>
        <w:t>interface IComparable</w:t>
      </w:r>
      <w:r w:rsidRPr="006C2C3B">
        <w:rPr>
          <w:rFonts w:ascii="Arial" w:hAnsi="Arial" w:cs="Arial"/>
          <w:bCs/>
          <w:iCs/>
          <w:lang w:val="pt-BR"/>
        </w:rPr>
        <w:t>?</w:t>
      </w:r>
    </w:p>
    <w:p w:rsidR="00D97226" w:rsidRPr="006C2C3B" w:rsidRDefault="00D97226" w:rsidP="003927D6">
      <w:pPr>
        <w:jc w:val="both"/>
        <w:rPr>
          <w:rFonts w:ascii="Arial" w:hAnsi="Arial" w:cs="Arial"/>
          <w:bCs/>
          <w:iCs/>
          <w:lang w:val="pt-BR"/>
        </w:rPr>
      </w:pPr>
    </w:p>
    <w:p w:rsidR="00D97226" w:rsidRPr="006C2C3B" w:rsidRDefault="001E072A" w:rsidP="003927D6">
      <w:pPr>
        <w:pStyle w:val="Heading2"/>
        <w:jc w:val="both"/>
        <w:rPr>
          <w:rFonts w:ascii="Arial" w:eastAsia="Arial Unicode MS" w:hAnsi="Arial" w:cs="Arial"/>
          <w:sz w:val="24"/>
          <w:lang w:val="pt-BR"/>
        </w:rPr>
      </w:pPr>
      <w:r w:rsidRPr="006C2C3B">
        <w:rPr>
          <w:rFonts w:ascii="Arial" w:eastAsia="Arial Unicode MS" w:hAnsi="Arial" w:cs="Arial"/>
          <w:sz w:val="24"/>
          <w:lang w:val="pt-BR"/>
        </w:rPr>
        <w:t xml:space="preserve">Exercício 3 – </w:t>
      </w:r>
      <w:r w:rsidR="0082339B" w:rsidRPr="006C2C3B">
        <w:rPr>
          <w:rFonts w:ascii="Arial" w:eastAsia="Arial Unicode MS" w:hAnsi="Arial" w:cs="Arial"/>
          <w:sz w:val="24"/>
          <w:lang w:val="pt-BR"/>
        </w:rPr>
        <w:t>Implementando interfaces presentes no .NET Framework (IComparer)</w:t>
      </w:r>
    </w:p>
    <w:p w:rsidR="006C2C3B" w:rsidRPr="006C2C3B" w:rsidRDefault="0082339B" w:rsidP="003927D6">
      <w:pPr>
        <w:numPr>
          <w:ilvl w:val="0"/>
          <w:numId w:val="3"/>
        </w:numPr>
        <w:jc w:val="both"/>
        <w:rPr>
          <w:rFonts w:ascii="Arial" w:hAnsi="Arial" w:cs="Arial"/>
          <w:sz w:val="20"/>
          <w:lang w:val="pt-BR"/>
        </w:rPr>
      </w:pPr>
      <w:r w:rsidRPr="006C2C3B">
        <w:rPr>
          <w:rFonts w:ascii="Arial" w:hAnsi="Arial" w:cs="Arial"/>
          <w:sz w:val="20"/>
          <w:lang w:val="pt-BR"/>
        </w:rPr>
        <w:t xml:space="preserve">Com o botão direito do mouse clique sobre o projeto e selecione o menu </w:t>
      </w:r>
      <w:r w:rsidRPr="006C2C3B">
        <w:rPr>
          <w:rFonts w:ascii="Arial" w:hAnsi="Arial" w:cs="Arial"/>
          <w:b/>
          <w:i/>
          <w:sz w:val="20"/>
          <w:lang w:val="pt-BR"/>
        </w:rPr>
        <w:t>Add</w:t>
      </w:r>
      <w:r w:rsidRPr="006C2C3B">
        <w:rPr>
          <w:rFonts w:ascii="Arial" w:hAnsi="Arial" w:cs="Arial"/>
          <w:i/>
          <w:sz w:val="20"/>
          <w:lang w:val="pt-BR"/>
        </w:rPr>
        <w:t>-&gt;</w:t>
      </w:r>
      <w:r w:rsidRPr="006C2C3B">
        <w:rPr>
          <w:rFonts w:ascii="Arial" w:hAnsi="Arial" w:cs="Arial"/>
          <w:b/>
          <w:i/>
          <w:sz w:val="20"/>
          <w:lang w:val="pt-BR"/>
        </w:rPr>
        <w:t>New Item</w:t>
      </w:r>
      <w:r w:rsidRPr="006C2C3B">
        <w:rPr>
          <w:rFonts w:ascii="Arial" w:hAnsi="Arial" w:cs="Arial"/>
          <w:sz w:val="20"/>
          <w:lang w:val="pt-BR"/>
        </w:rPr>
        <w:t>.</w:t>
      </w:r>
    </w:p>
    <w:p w:rsidR="006C2C3B" w:rsidRDefault="0082339B" w:rsidP="003927D6">
      <w:pPr>
        <w:numPr>
          <w:ilvl w:val="0"/>
          <w:numId w:val="3"/>
        </w:numPr>
        <w:jc w:val="both"/>
        <w:rPr>
          <w:rFonts w:ascii="Arial" w:hAnsi="Arial" w:cs="Arial"/>
          <w:sz w:val="20"/>
          <w:lang w:val="pt-BR"/>
        </w:rPr>
      </w:pPr>
      <w:r w:rsidRPr="006C2C3B">
        <w:rPr>
          <w:rFonts w:ascii="Arial" w:hAnsi="Arial" w:cs="Arial"/>
          <w:sz w:val="20"/>
          <w:lang w:val="pt-BR"/>
        </w:rPr>
        <w:t>Na lista</w:t>
      </w:r>
      <w:r w:rsidR="006C2C3B">
        <w:rPr>
          <w:rFonts w:ascii="Arial" w:hAnsi="Arial" w:cs="Arial"/>
          <w:sz w:val="20"/>
          <w:lang w:val="pt-BR"/>
        </w:rPr>
        <w:t xml:space="preserve"> selecione </w:t>
      </w:r>
      <w:r w:rsidR="006C2C3B" w:rsidRPr="006C2C3B">
        <w:rPr>
          <w:rFonts w:ascii="Arial" w:hAnsi="Arial" w:cs="Arial"/>
          <w:b/>
          <w:i/>
          <w:sz w:val="20"/>
          <w:lang w:val="pt-BR"/>
        </w:rPr>
        <w:t>CodeFile</w:t>
      </w:r>
      <w:r w:rsidRPr="006C2C3B">
        <w:rPr>
          <w:rFonts w:ascii="Arial" w:hAnsi="Arial" w:cs="Arial"/>
          <w:sz w:val="20"/>
          <w:lang w:val="pt-BR"/>
        </w:rPr>
        <w:t xml:space="preserve"> e co</w:t>
      </w:r>
      <w:r w:rsidR="006C2C3B">
        <w:rPr>
          <w:rFonts w:ascii="Arial" w:hAnsi="Arial" w:cs="Arial"/>
          <w:sz w:val="20"/>
          <w:lang w:val="pt-BR"/>
        </w:rPr>
        <w:t>loque o nome “Comparadores.cs”.</w:t>
      </w:r>
    </w:p>
    <w:p w:rsidR="00D97226" w:rsidRPr="006C2C3B" w:rsidRDefault="0082339B" w:rsidP="003927D6">
      <w:pPr>
        <w:numPr>
          <w:ilvl w:val="0"/>
          <w:numId w:val="3"/>
        </w:numPr>
        <w:jc w:val="both"/>
        <w:rPr>
          <w:rFonts w:ascii="Arial" w:hAnsi="Arial" w:cs="Arial"/>
          <w:sz w:val="20"/>
          <w:lang w:val="pt-BR"/>
        </w:rPr>
      </w:pPr>
      <w:r w:rsidRPr="006C2C3B">
        <w:rPr>
          <w:rFonts w:ascii="Arial" w:hAnsi="Arial" w:cs="Arial"/>
          <w:sz w:val="20"/>
          <w:lang w:val="pt-BR"/>
        </w:rPr>
        <w:t>Adicione o seguinte código ao arquivo para implementar uma classe “ComparadorNomePessoa” e uma classe “ComparadorIdadePessoa”:</w:t>
      </w:r>
    </w:p>
    <w:p w:rsidR="00D97226" w:rsidRPr="006C2C3B" w:rsidRDefault="00D97226" w:rsidP="003927D6">
      <w:pPr>
        <w:jc w:val="both"/>
        <w:rPr>
          <w:rFonts w:ascii="Arial" w:hAnsi="Arial" w:cs="Arial"/>
          <w:color w:val="003366"/>
          <w:lang w:val="pt-BR"/>
        </w:rPr>
      </w:pPr>
    </w:p>
    <w:p w:rsidR="00A94116" w:rsidRPr="006C2C3B" w:rsidRDefault="0026243D" w:rsidP="003927D6">
      <w:pPr>
        <w:ind w:firstLine="360"/>
        <w:jc w:val="both"/>
        <w:rPr>
          <w:rFonts w:ascii="Arial" w:hAnsi="Arial" w:cs="Arial"/>
          <w:color w:val="003366"/>
          <w:lang w:val="pt-BR"/>
        </w:rPr>
      </w:pPr>
      <w:r w:rsidRPr="0026243D">
        <w:rPr>
          <w:rFonts w:ascii="Arial" w:hAnsi="Arial" w:cs="Arial"/>
        </w:rPr>
      </w:r>
      <w:r w:rsidRPr="0026243D">
        <w:rPr>
          <w:rFonts w:ascii="Arial" w:hAnsi="Arial" w:cs="Arial"/>
        </w:rPr>
        <w:pict>
          <v:shape id="_x0000_s2051" type="#_x0000_t202" style="width:406.55pt;height:310.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1">
              <w:txbxContent>
                <w:p w:rsidR="00A2660E" w:rsidRP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gramStart"/>
                  <w:r w:rsidRPr="00A2660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using</w:t>
                  </w:r>
                  <w:proofErr w:type="gramEnd"/>
                  <w:r w:rsidRPr="00A2660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System;</w:t>
                  </w:r>
                </w:p>
                <w:p w:rsidR="00A2660E" w:rsidRP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gramStart"/>
                  <w:r w:rsidRPr="00A2660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using</w:t>
                  </w:r>
                  <w:proofErr w:type="gramEnd"/>
                  <w:r w:rsidRPr="00A2660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A2660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System.Collections.Generic</w:t>
                  </w:r>
                  <w:proofErr w:type="spellEnd"/>
                  <w:r w:rsidRPr="00A2660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</w:t>
                  </w:r>
                </w:p>
                <w:p w:rsidR="00A2660E" w:rsidRPr="00B752D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gramStart"/>
                  <w:r w:rsidRPr="00B752D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using</w:t>
                  </w:r>
                  <w:proofErr w:type="gramEnd"/>
                  <w:r w:rsidRPr="00B752D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</w:t>
                  </w:r>
                  <w:proofErr w:type="spellStart"/>
                  <w:r w:rsidRPr="00B752D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System.Collections</w:t>
                  </w:r>
                  <w:proofErr w:type="spellEnd"/>
                  <w:r w:rsidRPr="00B752D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;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</w:pPr>
                </w:p>
                <w:p w:rsidR="00A2660E" w:rsidRP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gramStart"/>
                  <w:r w:rsidRPr="00A2660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namespace</w:t>
                  </w:r>
                  <w:proofErr w:type="gramEnd"/>
                  <w:r w:rsidRPr="00A2660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LAB6</w:t>
                  </w:r>
                </w:p>
                <w:p w:rsidR="00A2660E" w:rsidRP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r w:rsidRPr="00A2660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{</w:t>
                  </w:r>
                </w:p>
                <w:p w:rsidR="00A2660E" w:rsidRP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</w:p>
                <w:p w:rsidR="00A2660E" w:rsidRPr="008066D0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</w:pPr>
                  <w:r w:rsidRPr="00A2660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   </w:t>
                  </w:r>
                  <w:r w:rsidRPr="008066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 w:rsidRPr="008066D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 w:rsidRPr="008066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class</w:t>
                  </w:r>
                  <w:r w:rsidRPr="008066D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 w:rsidRPr="008066D0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ComparadorNomePessoa</w:t>
                  </w:r>
                  <w:r w:rsidRPr="008066D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: </w:t>
                  </w:r>
                  <w:r w:rsidRPr="008066D0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IComparer</w:t>
                  </w:r>
                </w:p>
                <w:p w:rsidR="00A2660E" w:rsidRPr="008066D0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 w:rsidRPr="008066D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{</w:t>
                  </w:r>
                </w:p>
                <w:p w:rsidR="00A2660E" w:rsidRPr="008066D0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 w:rsidRPr="008066D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</w:t>
                  </w:r>
                  <w:r w:rsidRPr="008066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 w:rsidRPr="008066D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 w:rsidRPr="008066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int</w:t>
                  </w:r>
                  <w:r w:rsidRPr="008066D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Compare(</w:t>
                  </w:r>
                  <w:r w:rsidRPr="008066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object</w:t>
                  </w:r>
                  <w:r w:rsidRPr="008066D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x, </w:t>
                  </w:r>
                  <w:r w:rsidRPr="008066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object</w:t>
                  </w:r>
                  <w:r w:rsidRPr="008066D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y)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 w:rsidRPr="008066D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Pessoa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p1 = 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Pessoa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)x;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Pessoa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p2 = 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Pessoa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)y;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p1.Nome.CompareTo(p2.Nome);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}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}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class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ComparadorIdadePessoa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IComparer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{</w:t>
                  </w:r>
                </w:p>
                <w:p w:rsidR="00A2660E" w:rsidRPr="008066D0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</w:t>
                  </w:r>
                  <w:r w:rsidRPr="008066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public</w:t>
                  </w:r>
                  <w:r w:rsidRPr="008066D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 w:rsidRPr="008066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int</w:t>
                  </w:r>
                  <w:r w:rsidRPr="008066D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Compare(</w:t>
                  </w:r>
                  <w:r w:rsidRPr="008066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object</w:t>
                  </w:r>
                  <w:r w:rsidRPr="008066D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x, </w:t>
                  </w:r>
                  <w:r w:rsidRPr="008066D0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object</w:t>
                  </w:r>
                  <w:r w:rsidRPr="008066D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y)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 w:rsidRPr="008066D0"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Pessoa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p1 = 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Pessoa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)x;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Pessoa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p2 = 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Pessoa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)y;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p1.Idade - p2.Idade;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    }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}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A2660E" w:rsidRPr="00A2660E" w:rsidRDefault="00A2660E" w:rsidP="00A2660E"/>
              </w:txbxContent>
            </v:textbox>
            <w10:wrap type="none"/>
            <w10:anchorlock/>
          </v:shape>
        </w:pict>
      </w:r>
    </w:p>
    <w:p w:rsidR="00D97226" w:rsidRPr="006C2C3B" w:rsidRDefault="00D97226" w:rsidP="003927D6">
      <w:pPr>
        <w:jc w:val="both"/>
        <w:rPr>
          <w:rFonts w:ascii="Arial" w:hAnsi="Arial" w:cs="Arial"/>
          <w:color w:val="003366"/>
          <w:lang w:val="pt-BR"/>
        </w:rPr>
      </w:pPr>
    </w:p>
    <w:p w:rsidR="00D97226" w:rsidRPr="006C2C3B" w:rsidRDefault="0082339B" w:rsidP="003927D6">
      <w:pPr>
        <w:numPr>
          <w:ilvl w:val="0"/>
          <w:numId w:val="3"/>
        </w:numPr>
        <w:jc w:val="both"/>
        <w:rPr>
          <w:rFonts w:ascii="Arial" w:hAnsi="Arial" w:cs="Arial"/>
          <w:sz w:val="20"/>
          <w:lang w:val="pt-BR"/>
        </w:rPr>
      </w:pPr>
      <w:r w:rsidRPr="006C2C3B">
        <w:rPr>
          <w:rFonts w:ascii="Arial" w:hAnsi="Arial" w:cs="Arial"/>
          <w:sz w:val="20"/>
          <w:lang w:val="pt-BR"/>
        </w:rPr>
        <w:t xml:space="preserve">Adicione ao método </w:t>
      </w:r>
      <w:r w:rsidRPr="006C2C3B">
        <w:rPr>
          <w:rFonts w:ascii="Arial" w:hAnsi="Arial" w:cs="Arial"/>
          <w:b/>
          <w:i/>
          <w:sz w:val="20"/>
          <w:lang w:val="pt-BR"/>
        </w:rPr>
        <w:t>Page_Load</w:t>
      </w:r>
      <w:r w:rsidRPr="006C2C3B">
        <w:rPr>
          <w:rFonts w:ascii="Arial" w:hAnsi="Arial" w:cs="Arial"/>
          <w:sz w:val="20"/>
          <w:lang w:val="pt-BR"/>
        </w:rPr>
        <w:t xml:space="preserve"> o seguinte código:</w:t>
      </w:r>
    </w:p>
    <w:p w:rsidR="00A94116" w:rsidRPr="006C2C3B" w:rsidRDefault="003927D6" w:rsidP="003927D6">
      <w:pPr>
        <w:pStyle w:val="Codigo"/>
        <w:ind w:left="0"/>
        <w:jc w:val="both"/>
        <w:rPr>
          <w:rFonts w:ascii="Arial" w:hAnsi="Arial"/>
        </w:rPr>
      </w:pPr>
      <w:r w:rsidRPr="006C2C3B">
        <w:rPr>
          <w:rFonts w:ascii="Arial" w:hAnsi="Arial"/>
        </w:rPr>
        <w:tab/>
      </w:r>
      <w:r w:rsidR="0026243D">
        <w:rPr>
          <w:rFonts w:ascii="Arial" w:hAnsi="Arial"/>
        </w:rPr>
      </w:r>
      <w:r w:rsidR="0026243D">
        <w:rPr>
          <w:rFonts w:ascii="Arial" w:hAnsi="Arial"/>
        </w:rPr>
        <w:pict>
          <v:shape id="_x0000_s2050" type="#_x0000_t202" style="width:406.55pt;height:99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2050">
              <w:txbxContent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...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Response.Write(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"&lt;br/&gt;"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Array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.Sort(lista2,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pt-BR" w:eastAsia="pt-BR" w:bidi="ar-SA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pt-BR" w:eastAsia="pt-BR" w:bidi="ar-SA"/>
                    </w:rPr>
                    <w:t>ComparadorIdadePessoa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());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Response.Write(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"Array depois da ordenação&lt;br/&gt;"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A2660E" w:rsidRP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</w:pPr>
                  <w:proofErr w:type="spellStart"/>
                  <w:proofErr w:type="gramStart"/>
                  <w:r w:rsidRPr="00B752D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foreach</w:t>
                  </w:r>
                  <w:proofErr w:type="spellEnd"/>
                  <w:proofErr w:type="gramEnd"/>
                  <w:r w:rsidRPr="00B752D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(</w:t>
                  </w:r>
                  <w:r w:rsidRPr="00B752DE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eastAsia="pt-BR" w:bidi="ar-SA"/>
                    </w:rPr>
                    <w:t>Pessoa</w:t>
                  </w:r>
                  <w:r w:rsidRPr="00B752D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p </w:t>
                  </w:r>
                  <w:r w:rsidRPr="00B752D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eastAsia="pt-BR" w:bidi="ar-SA"/>
                    </w:rPr>
                    <w:t>in</w:t>
                  </w:r>
                  <w:r w:rsidRPr="00B752D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 xml:space="preserve"> lista2</w:t>
                  </w:r>
                  <w:r w:rsidRPr="00A2660E">
                    <w:rPr>
                      <w:rFonts w:ascii="Consolas" w:hAnsi="Consolas" w:cs="Consolas"/>
                      <w:sz w:val="19"/>
                      <w:szCs w:val="19"/>
                      <w:lang w:eastAsia="pt-BR" w:bidi="ar-SA"/>
                    </w:rPr>
                    <w:t>)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{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 xml:space="preserve">    Response.Write(p.Nome +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pt-BR" w:eastAsia="pt-BR" w:bidi="ar-SA"/>
                    </w:rPr>
                    <w:t>" "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);</w:t>
                  </w:r>
                </w:p>
                <w:p w:rsidR="00A2660E" w:rsidRDefault="00A2660E" w:rsidP="00A2660E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  <w:lang w:val="pt-BR" w:eastAsia="pt-BR" w:bidi="ar-SA"/>
                    </w:rPr>
                    <w:t>}</w:t>
                  </w:r>
                </w:p>
                <w:p w:rsidR="00A2660E" w:rsidRPr="00A15BAE" w:rsidRDefault="00A2660E" w:rsidP="00A2660E">
                  <w:pPr>
                    <w:pStyle w:val="Codigo"/>
                    <w:rPr>
                      <w:bCs w:val="0"/>
                      <w:iCs w:val="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97226" w:rsidRPr="006C2C3B" w:rsidRDefault="00D97226" w:rsidP="003927D6">
      <w:pPr>
        <w:jc w:val="both"/>
        <w:rPr>
          <w:rFonts w:ascii="Arial" w:hAnsi="Arial" w:cs="Arial"/>
          <w:color w:val="003366"/>
          <w:lang w:val="pt-BR"/>
        </w:rPr>
      </w:pPr>
    </w:p>
    <w:p w:rsidR="00D97226" w:rsidRPr="006C2C3B" w:rsidRDefault="0082339B" w:rsidP="003927D6">
      <w:pPr>
        <w:numPr>
          <w:ilvl w:val="0"/>
          <w:numId w:val="3"/>
        </w:numPr>
        <w:jc w:val="both"/>
        <w:rPr>
          <w:rFonts w:ascii="Arial" w:hAnsi="Arial" w:cs="Arial"/>
          <w:sz w:val="20"/>
          <w:lang w:val="pt-BR"/>
        </w:rPr>
      </w:pPr>
      <w:r w:rsidRPr="006C2C3B">
        <w:rPr>
          <w:rFonts w:ascii="Arial" w:hAnsi="Arial" w:cs="Arial"/>
          <w:sz w:val="20"/>
          <w:lang w:val="pt-BR"/>
        </w:rPr>
        <w:t>Compile e execute o programa.</w:t>
      </w:r>
    </w:p>
    <w:sectPr w:rsidR="00D97226" w:rsidRPr="006C2C3B" w:rsidSect="00D97226">
      <w:footerReference w:type="default" r:id="rId7"/>
      <w:headerReference w:type="first" r:id="rId8"/>
      <w:pgSz w:w="12240" w:h="15840"/>
      <w:pgMar w:top="1800" w:right="1080" w:bottom="776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24A" w:rsidRDefault="00E9124A">
      <w:pPr>
        <w:spacing w:after="0" w:line="240" w:lineRule="auto"/>
      </w:pPr>
      <w:r>
        <w:separator/>
      </w:r>
    </w:p>
  </w:endnote>
  <w:endnote w:type="continuationSeparator" w:id="0">
    <w:p w:rsidR="00E9124A" w:rsidRDefault="00E9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60E" w:rsidRDefault="0026243D">
    <w:pPr>
      <w:pStyle w:val="Footer"/>
      <w:tabs>
        <w:tab w:val="left" w:pos="3343"/>
      </w:tabs>
      <w:spacing w:line="540" w:lineRule="atLeast"/>
      <w:jc w:val="right"/>
    </w:pPr>
    <w:r>
      <w:rPr>
        <w:rFonts w:cs="Arial"/>
        <w:sz w:val="20"/>
        <w:szCs w:val="20"/>
      </w:rPr>
      <w:fldChar w:fldCharType="begin"/>
    </w:r>
    <w:r w:rsidR="00A2660E">
      <w:rPr>
        <w:rFonts w:cs="Arial"/>
        <w:sz w:val="20"/>
        <w:szCs w:val="20"/>
      </w:rPr>
      <w:instrText xml:space="preserve"> PAGE </w:instrText>
    </w:r>
    <w:r>
      <w:rPr>
        <w:rFonts w:cs="Arial"/>
        <w:sz w:val="20"/>
        <w:szCs w:val="20"/>
      </w:rPr>
      <w:fldChar w:fldCharType="separate"/>
    </w:r>
    <w:r w:rsidR="00514FEA">
      <w:rPr>
        <w:rFonts w:cs="Arial"/>
        <w:noProof/>
        <w:sz w:val="20"/>
        <w:szCs w:val="20"/>
      </w:rPr>
      <w:t>4</w:t>
    </w:r>
    <w:r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24A" w:rsidRDefault="00E9124A">
      <w:pPr>
        <w:spacing w:after="0" w:line="240" w:lineRule="auto"/>
      </w:pPr>
      <w:r>
        <w:separator/>
      </w:r>
    </w:p>
  </w:footnote>
  <w:footnote w:type="continuationSeparator" w:id="0">
    <w:p w:rsidR="00E9124A" w:rsidRDefault="00E91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60E" w:rsidRDefault="00514FEA">
    <w:pPr>
      <w:pStyle w:val="Header"/>
      <w:rPr>
        <w:lang w:val="pt-BR" w:eastAsia="ar-SA" w:bidi="ar-SA"/>
      </w:rPr>
    </w:pPr>
    <w:r>
      <w:rPr>
        <w:noProof/>
        <w:lang w:val="pt-BR" w:eastAsia="pt-BR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5981700</wp:posOffset>
          </wp:positionH>
          <wp:positionV relativeFrom="margin">
            <wp:posOffset>-762000</wp:posOffset>
          </wp:positionV>
          <wp:extent cx="600075" cy="352425"/>
          <wp:effectExtent l="19050" t="0" r="9525" b="0"/>
          <wp:wrapSquare wrapText="bothSides"/>
          <wp:docPr id="1" name="Picture 1" descr="Y:\03 - ATIVIDADES CI - GERAL\Comunicação\Logotipos\S2B²\S2B²_azu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3 - ATIVIDADES CI - GERAL\Comunicação\Logotipos\S2B²\S2B²_azu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pStyle w:val="StyleStepsArial11ptCharCharCharChar"/>
      <w:lvlText w:val="%1."/>
      <w:lvlJc w:val="left"/>
      <w:pPr>
        <w:tabs>
          <w:tab w:val="num" w:pos="0"/>
        </w:tabs>
        <w:ind w:left="216" w:hanging="216"/>
      </w:pPr>
      <w:rPr>
        <w:rFonts w:ascii="Helvetica" w:hAnsi="Helvetica"/>
        <w:sz w:val="16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pStyle w:val="Table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25794CAD"/>
    <w:multiLevelType w:val="hybridMultilevel"/>
    <w:tmpl w:val="9F6C867E"/>
    <w:name w:val="WW8Num32"/>
    <w:lvl w:ilvl="0" w:tplc="FFCA8F0C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27998"/>
    <w:multiLevelType w:val="hybridMultilevel"/>
    <w:tmpl w:val="FF086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6560FC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>
    <w:nsid w:val="73CB10D4"/>
    <w:multiLevelType w:val="hybridMultilevel"/>
    <w:tmpl w:val="834436D0"/>
    <w:lvl w:ilvl="0" w:tplc="5F56FEC2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A7419"/>
    <w:multiLevelType w:val="hybridMultilevel"/>
    <w:tmpl w:val="4E522314"/>
    <w:name w:val="WW8Num12"/>
    <w:lvl w:ilvl="0" w:tplc="AD843906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8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2339B"/>
    <w:rsid w:val="000747FB"/>
    <w:rsid w:val="000F795D"/>
    <w:rsid w:val="001235B1"/>
    <w:rsid w:val="001319AD"/>
    <w:rsid w:val="001527A3"/>
    <w:rsid w:val="001B2BFB"/>
    <w:rsid w:val="001E072A"/>
    <w:rsid w:val="00204E4C"/>
    <w:rsid w:val="00244A04"/>
    <w:rsid w:val="0026243D"/>
    <w:rsid w:val="003927D6"/>
    <w:rsid w:val="003D3C9C"/>
    <w:rsid w:val="00514FEA"/>
    <w:rsid w:val="00562980"/>
    <w:rsid w:val="00597759"/>
    <w:rsid w:val="006175A8"/>
    <w:rsid w:val="00642B09"/>
    <w:rsid w:val="00695EC9"/>
    <w:rsid w:val="006C2C3B"/>
    <w:rsid w:val="00742CD6"/>
    <w:rsid w:val="008066D0"/>
    <w:rsid w:val="0082339B"/>
    <w:rsid w:val="00910D13"/>
    <w:rsid w:val="00991406"/>
    <w:rsid w:val="00A15BAE"/>
    <w:rsid w:val="00A2660E"/>
    <w:rsid w:val="00A94116"/>
    <w:rsid w:val="00B23B88"/>
    <w:rsid w:val="00B752DE"/>
    <w:rsid w:val="00C612EF"/>
    <w:rsid w:val="00D97226"/>
    <w:rsid w:val="00DE6278"/>
    <w:rsid w:val="00E273BA"/>
    <w:rsid w:val="00E345C1"/>
    <w:rsid w:val="00E439C2"/>
    <w:rsid w:val="00E9124A"/>
    <w:rsid w:val="00F0496C"/>
    <w:rsid w:val="00F93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97226"/>
    <w:pPr>
      <w:suppressAutoHyphens/>
      <w:spacing w:after="200" w:line="276" w:lineRule="auto"/>
    </w:pPr>
    <w:rPr>
      <w:rFonts w:ascii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qFormat/>
    <w:rsid w:val="00D97226"/>
    <w:pPr>
      <w:spacing w:before="480" w:after="0"/>
      <w:outlineLvl w:val="0"/>
    </w:pPr>
    <w:rPr>
      <w:rFonts w:ascii="Cambria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D97226"/>
    <w:pPr>
      <w:spacing w:before="200" w:after="0"/>
      <w:outlineLvl w:val="1"/>
    </w:pPr>
    <w:rPr>
      <w:rFonts w:ascii="Cambria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D97226"/>
    <w:pPr>
      <w:spacing w:before="200" w:after="0" w:line="268" w:lineRule="auto"/>
      <w:outlineLvl w:val="2"/>
    </w:pPr>
    <w:rPr>
      <w:rFonts w:ascii="Cambria" w:hAnsi="Cambria" w:cs="Times New Roman"/>
      <w:b/>
      <w:bCs/>
    </w:rPr>
  </w:style>
  <w:style w:type="paragraph" w:styleId="Heading4">
    <w:name w:val="heading 4"/>
    <w:basedOn w:val="Normal"/>
    <w:next w:val="Normal"/>
    <w:qFormat/>
    <w:rsid w:val="00D97226"/>
    <w:pPr>
      <w:spacing w:before="200" w:after="0"/>
      <w:outlineLvl w:val="3"/>
    </w:pPr>
    <w:rPr>
      <w:rFonts w:ascii="Cambria" w:hAnsi="Cambria" w:cs="Times New Roman"/>
      <w:b/>
      <w:bCs/>
      <w:i/>
      <w:iCs/>
    </w:rPr>
  </w:style>
  <w:style w:type="paragraph" w:styleId="Heading5">
    <w:name w:val="heading 5"/>
    <w:basedOn w:val="Normal"/>
    <w:next w:val="Normal"/>
    <w:qFormat/>
    <w:rsid w:val="00D97226"/>
    <w:pPr>
      <w:spacing w:before="200" w:after="0"/>
      <w:outlineLvl w:val="4"/>
    </w:pPr>
    <w:rPr>
      <w:rFonts w:ascii="Cambria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qFormat/>
    <w:rsid w:val="00D97226"/>
    <w:pPr>
      <w:spacing w:after="0" w:line="268" w:lineRule="auto"/>
      <w:outlineLvl w:val="5"/>
    </w:pPr>
    <w:rPr>
      <w:rFonts w:ascii="Cambria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qFormat/>
    <w:rsid w:val="00D97226"/>
    <w:pPr>
      <w:spacing w:after="0"/>
      <w:outlineLvl w:val="6"/>
    </w:pPr>
    <w:rPr>
      <w:rFonts w:ascii="Cambria" w:hAnsi="Cambria" w:cs="Times New Roman"/>
      <w:i/>
      <w:iCs/>
    </w:rPr>
  </w:style>
  <w:style w:type="paragraph" w:styleId="Heading8">
    <w:name w:val="heading 8"/>
    <w:basedOn w:val="Normal"/>
    <w:next w:val="Normal"/>
    <w:qFormat/>
    <w:rsid w:val="00D97226"/>
    <w:pPr>
      <w:spacing w:after="0"/>
      <w:outlineLvl w:val="7"/>
    </w:pPr>
    <w:rPr>
      <w:rFonts w:ascii="Cambria" w:hAnsi="Cambria" w:cs="Times New Roman"/>
      <w:sz w:val="20"/>
      <w:szCs w:val="20"/>
    </w:rPr>
  </w:style>
  <w:style w:type="paragraph" w:styleId="Heading9">
    <w:name w:val="heading 9"/>
    <w:basedOn w:val="Normal"/>
    <w:next w:val="Normal"/>
    <w:qFormat/>
    <w:rsid w:val="00D97226"/>
    <w:pPr>
      <w:spacing w:after="0"/>
      <w:outlineLvl w:val="8"/>
    </w:pPr>
    <w:rPr>
      <w:rFonts w:ascii="Cambria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D97226"/>
    <w:rPr>
      <w:rFonts w:ascii="Helvetica" w:hAnsi="Helvetica"/>
      <w:sz w:val="16"/>
    </w:rPr>
  </w:style>
  <w:style w:type="character" w:customStyle="1" w:styleId="WW8Num5z0">
    <w:name w:val="WW8Num5z0"/>
    <w:rsid w:val="00D97226"/>
    <w:rPr>
      <w:rFonts w:ascii="Symbol" w:hAnsi="Symbol"/>
    </w:rPr>
  </w:style>
  <w:style w:type="character" w:customStyle="1" w:styleId="WW8Num5z1">
    <w:name w:val="WW8Num5z1"/>
    <w:rsid w:val="00D97226"/>
    <w:rPr>
      <w:rFonts w:ascii="Courier New" w:hAnsi="Courier New"/>
    </w:rPr>
  </w:style>
  <w:style w:type="character" w:customStyle="1" w:styleId="WW8Num5z2">
    <w:name w:val="WW8Num5z2"/>
    <w:rsid w:val="00D97226"/>
    <w:rPr>
      <w:rFonts w:ascii="Wingdings" w:hAnsi="Wingdings"/>
    </w:rPr>
  </w:style>
  <w:style w:type="character" w:customStyle="1" w:styleId="WW8Num6z0">
    <w:name w:val="WW8Num6z0"/>
    <w:rsid w:val="00D97226"/>
    <w:rPr>
      <w:rFonts w:ascii="Symbol" w:hAnsi="Symbol"/>
    </w:rPr>
  </w:style>
  <w:style w:type="character" w:customStyle="1" w:styleId="Fontepargpadro1">
    <w:name w:val="Fonte parág. padrão1"/>
    <w:rsid w:val="00D97226"/>
  </w:style>
  <w:style w:type="character" w:customStyle="1" w:styleId="FootnoteCharacters">
    <w:name w:val="Footnote Characters"/>
    <w:basedOn w:val="Fontepargpadro1"/>
    <w:rsid w:val="00D97226"/>
    <w:rPr>
      <w:vertAlign w:val="superscript"/>
    </w:rPr>
  </w:style>
  <w:style w:type="character" w:styleId="PageNumber">
    <w:name w:val="page number"/>
    <w:basedOn w:val="Fontepargpadro1"/>
    <w:rsid w:val="00D97226"/>
  </w:style>
  <w:style w:type="character" w:styleId="Hyperlink">
    <w:name w:val="Hyperlink"/>
    <w:basedOn w:val="Fontepargpadro1"/>
    <w:rsid w:val="00D97226"/>
    <w:rPr>
      <w:color w:val="0000FF"/>
      <w:u w:val="single"/>
    </w:rPr>
  </w:style>
  <w:style w:type="character" w:customStyle="1" w:styleId="Refdecomentrio1">
    <w:name w:val="Ref. de comentário1"/>
    <w:basedOn w:val="Fontepargpadro1"/>
    <w:rsid w:val="00D97226"/>
    <w:rPr>
      <w:sz w:val="16"/>
      <w:szCs w:val="16"/>
    </w:rPr>
  </w:style>
  <w:style w:type="character" w:customStyle="1" w:styleId="H1CharCharChar">
    <w:name w:val="H1 Char Char Char"/>
    <w:basedOn w:val="Fontepargpadro1"/>
    <w:rsid w:val="00D97226"/>
    <w:rPr>
      <w:rFonts w:ascii="Arial" w:hAnsi="Arial" w:cs="Arial"/>
      <w:b/>
      <w:bCs/>
      <w:kern w:val="1"/>
      <w:sz w:val="32"/>
      <w:szCs w:val="32"/>
      <w:lang w:val="en-US" w:eastAsia="he-IL" w:bidi="he-IL"/>
    </w:rPr>
  </w:style>
  <w:style w:type="character" w:styleId="FollowedHyperlink">
    <w:name w:val="FollowedHyperlink"/>
    <w:basedOn w:val="Fontepargpadro1"/>
    <w:rsid w:val="00D97226"/>
    <w:rPr>
      <w:color w:val="800080"/>
      <w:u w:val="single"/>
    </w:rPr>
  </w:style>
  <w:style w:type="character" w:customStyle="1" w:styleId="CodeChar">
    <w:name w:val="Code Char"/>
    <w:basedOn w:val="Fontepargpadro1"/>
    <w:rsid w:val="00D97226"/>
    <w:rPr>
      <w:rFonts w:ascii="Courier New" w:eastAsia="Arial Unicode MS" w:hAnsi="Courier New"/>
      <w:sz w:val="18"/>
      <w:szCs w:val="24"/>
      <w:lang w:val="en-US" w:eastAsia="ar-SA" w:bidi="ar-SA"/>
    </w:rPr>
  </w:style>
  <w:style w:type="character" w:customStyle="1" w:styleId="NoteChar">
    <w:name w:val="Note Char"/>
    <w:basedOn w:val="Fontepargpadro1"/>
    <w:rsid w:val="00D97226"/>
    <w:rPr>
      <w:rFonts w:ascii="Verdana" w:hAnsi="Verdana"/>
      <w:i/>
      <w:sz w:val="16"/>
      <w:szCs w:val="24"/>
      <w:lang w:val="en-US" w:eastAsia="ar-SA" w:bidi="ar-SA"/>
    </w:rPr>
  </w:style>
  <w:style w:type="character" w:customStyle="1" w:styleId="tablenormalChar">
    <w:name w:val="table normal Char"/>
    <w:basedOn w:val="Fontepargpadro1"/>
    <w:rsid w:val="00D97226"/>
    <w:rPr>
      <w:rFonts w:ascii="Verdana" w:hAnsi="Verdana"/>
      <w:sz w:val="18"/>
      <w:szCs w:val="24"/>
      <w:lang w:val="en-US" w:eastAsia="ar-SA" w:bidi="ar-SA"/>
    </w:rPr>
  </w:style>
  <w:style w:type="character" w:customStyle="1" w:styleId="StepsChar">
    <w:name w:val="Steps Char"/>
    <w:basedOn w:val="tablenormalChar"/>
    <w:rsid w:val="00D97226"/>
  </w:style>
  <w:style w:type="character" w:customStyle="1" w:styleId="StyleStepsArial11ptCharCharCharCharChar">
    <w:name w:val="Style Steps + Arial 11 pt Char Char Char Char Char"/>
    <w:basedOn w:val="StepsChar"/>
    <w:rsid w:val="00D97226"/>
    <w:rPr>
      <w:rFonts w:ascii="Arial" w:hAnsi="Arial"/>
      <w:sz w:val="22"/>
    </w:rPr>
  </w:style>
  <w:style w:type="character" w:customStyle="1" w:styleId="StyleStepsArial11pt1Char">
    <w:name w:val="Style Steps + Arial 11 pt1 Char"/>
    <w:basedOn w:val="StepsChar"/>
    <w:rsid w:val="00D97226"/>
    <w:rPr>
      <w:rFonts w:ascii="Arial" w:hAnsi="Arial"/>
      <w:sz w:val="22"/>
    </w:rPr>
  </w:style>
  <w:style w:type="character" w:styleId="HTMLCode">
    <w:name w:val="HTML Code"/>
    <w:basedOn w:val="Fontepargpadro1"/>
    <w:rsid w:val="00D97226"/>
    <w:rPr>
      <w:rFonts w:ascii="Arial Unicode MS" w:eastAsia="Courier New" w:hAnsi="Arial Unicode MS" w:cs="Courier New"/>
      <w:sz w:val="20"/>
      <w:szCs w:val="20"/>
    </w:rPr>
  </w:style>
  <w:style w:type="character" w:customStyle="1" w:styleId="Ttulo1Char">
    <w:name w:val="Título 1 Char"/>
    <w:basedOn w:val="Fontepargpadro1"/>
    <w:rsid w:val="00D97226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2Char">
    <w:name w:val="Título 2 Char"/>
    <w:basedOn w:val="Fontepargpadro1"/>
    <w:rsid w:val="00D9722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3Char">
    <w:name w:val="Título 3 Char"/>
    <w:basedOn w:val="Fontepargpadro1"/>
    <w:rsid w:val="00D97226"/>
    <w:rPr>
      <w:rFonts w:ascii="Cambria" w:eastAsia="Times New Roman" w:hAnsi="Cambria" w:cs="Times New Roman"/>
      <w:b/>
      <w:bCs/>
    </w:rPr>
  </w:style>
  <w:style w:type="character" w:customStyle="1" w:styleId="Ttulo4Char">
    <w:name w:val="Título 4 Char"/>
    <w:basedOn w:val="Fontepargpadro1"/>
    <w:rsid w:val="00D97226"/>
    <w:rPr>
      <w:rFonts w:ascii="Cambria" w:eastAsia="Times New Roman" w:hAnsi="Cambria" w:cs="Times New Roman"/>
      <w:b/>
      <w:bCs/>
      <w:i/>
      <w:iCs/>
    </w:rPr>
  </w:style>
  <w:style w:type="character" w:customStyle="1" w:styleId="Ttulo5Char">
    <w:name w:val="Título 5 Char"/>
    <w:basedOn w:val="Fontepargpadro1"/>
    <w:rsid w:val="00D97226"/>
    <w:rPr>
      <w:rFonts w:ascii="Cambria" w:eastAsia="Times New Roman" w:hAnsi="Cambria" w:cs="Times New Roman"/>
      <w:b/>
      <w:bCs/>
      <w:color w:val="7F7F7F"/>
    </w:rPr>
  </w:style>
  <w:style w:type="character" w:customStyle="1" w:styleId="Ttulo6Char">
    <w:name w:val="Título 6 Char"/>
    <w:basedOn w:val="Fontepargpadro1"/>
    <w:rsid w:val="00D97226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Ttulo7Char">
    <w:name w:val="Título 7 Char"/>
    <w:basedOn w:val="Fontepargpadro1"/>
    <w:rsid w:val="00D97226"/>
    <w:rPr>
      <w:rFonts w:ascii="Cambria" w:eastAsia="Times New Roman" w:hAnsi="Cambria" w:cs="Times New Roman"/>
      <w:i/>
      <w:iCs/>
    </w:rPr>
  </w:style>
  <w:style w:type="character" w:customStyle="1" w:styleId="Ttulo8Char">
    <w:name w:val="Título 8 Char"/>
    <w:basedOn w:val="Fontepargpadro1"/>
    <w:rsid w:val="00D97226"/>
    <w:rPr>
      <w:rFonts w:ascii="Cambria" w:eastAsia="Times New Roman" w:hAnsi="Cambria" w:cs="Times New Roman"/>
      <w:sz w:val="20"/>
      <w:szCs w:val="20"/>
    </w:rPr>
  </w:style>
  <w:style w:type="character" w:customStyle="1" w:styleId="Ttulo9Char">
    <w:name w:val="Título 9 Char"/>
    <w:basedOn w:val="Fontepargpadro1"/>
    <w:rsid w:val="00D97226"/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1"/>
    <w:rsid w:val="00D97226"/>
    <w:rPr>
      <w:rFonts w:ascii="Cambria" w:hAnsi="Cambria"/>
      <w:b/>
      <w:spacing w:val="5"/>
      <w:sz w:val="28"/>
      <w:szCs w:val="52"/>
      <w:lang w:eastAsia="en-US" w:bidi="en-US"/>
    </w:rPr>
  </w:style>
  <w:style w:type="character" w:customStyle="1" w:styleId="SubttuloChar">
    <w:name w:val="Subtítulo Char"/>
    <w:basedOn w:val="Fontepargpadro1"/>
    <w:rsid w:val="00D97226"/>
    <w:rPr>
      <w:rFonts w:ascii="Arial" w:hAnsi="Arial"/>
      <w:b/>
      <w:iCs/>
      <w:spacing w:val="13"/>
      <w:sz w:val="28"/>
      <w:szCs w:val="24"/>
      <w:lang w:eastAsia="en-US" w:bidi="en-US"/>
    </w:rPr>
  </w:style>
  <w:style w:type="character" w:styleId="Strong">
    <w:name w:val="Strong"/>
    <w:qFormat/>
    <w:rsid w:val="00D97226"/>
    <w:rPr>
      <w:b/>
      <w:bCs/>
    </w:rPr>
  </w:style>
  <w:style w:type="character" w:styleId="Emphasis">
    <w:name w:val="Emphasis"/>
    <w:qFormat/>
    <w:rsid w:val="00D97226"/>
    <w:rPr>
      <w:b/>
      <w:bCs/>
      <w:i/>
      <w:iCs/>
      <w:spacing w:val="10"/>
      <w:shd w:val="clear" w:color="auto" w:fill="auto"/>
    </w:rPr>
  </w:style>
  <w:style w:type="character" w:customStyle="1" w:styleId="SemEspaamentoChar">
    <w:name w:val="Sem Espaçamento Char"/>
    <w:basedOn w:val="Fontepargpadro1"/>
    <w:rsid w:val="00D97226"/>
  </w:style>
  <w:style w:type="character" w:customStyle="1" w:styleId="CitaoChar">
    <w:name w:val="Citação Char"/>
    <w:basedOn w:val="Fontepargpadro1"/>
    <w:rsid w:val="00D97226"/>
    <w:rPr>
      <w:i/>
      <w:iCs/>
    </w:rPr>
  </w:style>
  <w:style w:type="character" w:customStyle="1" w:styleId="CitaoIntensaChar">
    <w:name w:val="Citação Intensa Char"/>
    <w:basedOn w:val="Fontepargpadro1"/>
    <w:rsid w:val="00D97226"/>
    <w:rPr>
      <w:b/>
      <w:bCs/>
      <w:i/>
      <w:iCs/>
    </w:rPr>
  </w:style>
  <w:style w:type="character" w:styleId="SubtleEmphasis">
    <w:name w:val="Subtle Emphasis"/>
    <w:qFormat/>
    <w:rsid w:val="00D97226"/>
    <w:rPr>
      <w:i/>
      <w:iCs/>
    </w:rPr>
  </w:style>
  <w:style w:type="character" w:styleId="IntenseEmphasis">
    <w:name w:val="Intense Emphasis"/>
    <w:qFormat/>
    <w:rsid w:val="00D97226"/>
    <w:rPr>
      <w:b/>
      <w:bCs/>
    </w:rPr>
  </w:style>
  <w:style w:type="character" w:styleId="SubtleReference">
    <w:name w:val="Subtle Reference"/>
    <w:qFormat/>
    <w:rsid w:val="00D97226"/>
    <w:rPr>
      <w:smallCaps/>
    </w:rPr>
  </w:style>
  <w:style w:type="character" w:styleId="IntenseReference">
    <w:name w:val="Intense Reference"/>
    <w:qFormat/>
    <w:rsid w:val="00D97226"/>
    <w:rPr>
      <w:smallCaps/>
      <w:spacing w:val="5"/>
      <w:u w:val="single"/>
    </w:rPr>
  </w:style>
  <w:style w:type="character" w:styleId="BookTitle">
    <w:name w:val="Book Title"/>
    <w:qFormat/>
    <w:rsid w:val="00D97226"/>
    <w:rPr>
      <w:i/>
      <w:iCs/>
      <w:smallCaps/>
      <w:spacing w:val="5"/>
    </w:rPr>
  </w:style>
  <w:style w:type="paragraph" w:customStyle="1" w:styleId="Heading">
    <w:name w:val="Heading"/>
    <w:basedOn w:val="Normal"/>
    <w:next w:val="BodyText"/>
    <w:rsid w:val="00D97226"/>
    <w:pPr>
      <w:keepNext/>
      <w:spacing w:before="240" w:after="120"/>
    </w:pPr>
    <w:rPr>
      <w:rFonts w:ascii="Arial" w:eastAsia="Bitstream Vera Sans" w:hAnsi="Arial" w:cs="Tahoma"/>
      <w:sz w:val="28"/>
      <w:szCs w:val="28"/>
    </w:rPr>
  </w:style>
  <w:style w:type="paragraph" w:styleId="BodyText">
    <w:name w:val="Body Text"/>
    <w:basedOn w:val="Normal"/>
    <w:rsid w:val="00D97226"/>
    <w:pPr>
      <w:spacing w:after="120"/>
    </w:pPr>
  </w:style>
  <w:style w:type="paragraph" w:styleId="List">
    <w:name w:val="List"/>
    <w:basedOn w:val="BodyText"/>
    <w:rsid w:val="00D97226"/>
    <w:rPr>
      <w:rFonts w:cs="Tahoma"/>
    </w:rPr>
  </w:style>
  <w:style w:type="paragraph" w:customStyle="1" w:styleId="Caption1">
    <w:name w:val="Caption1"/>
    <w:basedOn w:val="Normal"/>
    <w:rsid w:val="00D9722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D97226"/>
    <w:pPr>
      <w:suppressLineNumbers/>
    </w:pPr>
    <w:rPr>
      <w:rFonts w:cs="Tahoma"/>
    </w:rPr>
  </w:style>
  <w:style w:type="paragraph" w:customStyle="1" w:styleId="Body-noindent">
    <w:name w:val="Body-no indent"/>
    <w:next w:val="Normal"/>
    <w:rsid w:val="00D97226"/>
    <w:pPr>
      <w:widowControl w:val="0"/>
      <w:tabs>
        <w:tab w:val="left" w:pos="7920"/>
      </w:tabs>
      <w:suppressAutoHyphens/>
      <w:spacing w:before="120" w:after="200" w:line="280" w:lineRule="exact"/>
      <w:ind w:right="-14"/>
    </w:pPr>
    <w:rPr>
      <w:rFonts w:ascii="Arial" w:eastAsia="Arial" w:hAnsi="Arial" w:cs="Calibri"/>
      <w:sz w:val="22"/>
      <w:szCs w:val="22"/>
      <w:lang w:val="en-US" w:eastAsia="he-IL" w:bidi="he-IL"/>
    </w:rPr>
  </w:style>
  <w:style w:type="paragraph" w:styleId="FootnoteText">
    <w:name w:val="footnote text"/>
    <w:basedOn w:val="Normal"/>
    <w:rsid w:val="00D97226"/>
    <w:pPr>
      <w:spacing w:before="60" w:after="120"/>
    </w:pPr>
    <w:rPr>
      <w:rFonts w:ascii="Arial Narrow" w:hAnsi="Arial Narrow"/>
      <w:sz w:val="18"/>
      <w:szCs w:val="20"/>
    </w:rPr>
  </w:style>
  <w:style w:type="paragraph" w:customStyle="1" w:styleId="Bullet1">
    <w:name w:val="Bullet 1"/>
    <w:basedOn w:val="Normal"/>
    <w:rsid w:val="00D97226"/>
    <w:pPr>
      <w:widowControl w:val="0"/>
      <w:numPr>
        <w:numId w:val="6"/>
      </w:numPr>
      <w:tabs>
        <w:tab w:val="left" w:pos="7920"/>
      </w:tabs>
      <w:spacing w:line="280" w:lineRule="exact"/>
    </w:pPr>
    <w:rPr>
      <w:rFonts w:ascii="Arial" w:hAnsi="Arial"/>
      <w:sz w:val="19"/>
      <w:szCs w:val="20"/>
    </w:rPr>
  </w:style>
  <w:style w:type="paragraph" w:styleId="Header">
    <w:name w:val="header"/>
    <w:basedOn w:val="Normal"/>
    <w:rsid w:val="00D97226"/>
  </w:style>
  <w:style w:type="paragraph" w:customStyle="1" w:styleId="Aftergraphicortable">
    <w:name w:val="After graphic or table"/>
    <w:basedOn w:val="Normal"/>
    <w:next w:val="Exercisesteps"/>
    <w:rsid w:val="00D97226"/>
    <w:pPr>
      <w:ind w:left="360"/>
    </w:pPr>
    <w:rPr>
      <w:sz w:val="16"/>
    </w:rPr>
  </w:style>
  <w:style w:type="paragraph" w:customStyle="1" w:styleId="Bullet3">
    <w:name w:val="Bullet 3"/>
    <w:basedOn w:val="Normal"/>
    <w:rsid w:val="00D97226"/>
    <w:pPr>
      <w:widowControl w:val="0"/>
      <w:spacing w:after="280" w:line="280" w:lineRule="exact"/>
      <w:ind w:left="900" w:hanging="540"/>
    </w:pPr>
    <w:rPr>
      <w:rFonts w:ascii="Arial" w:hAnsi="Arial"/>
      <w:sz w:val="19"/>
      <w:szCs w:val="20"/>
    </w:rPr>
  </w:style>
  <w:style w:type="paragraph" w:customStyle="1" w:styleId="Bodynoindent">
    <w:name w:val="Body no indent"/>
    <w:basedOn w:val="Normal"/>
    <w:next w:val="Normal"/>
    <w:rsid w:val="00D97226"/>
    <w:pPr>
      <w:widowControl w:val="0"/>
      <w:spacing w:after="120" w:line="278" w:lineRule="auto"/>
    </w:pPr>
    <w:rPr>
      <w:rFonts w:ascii="Arial" w:hAnsi="Arial"/>
      <w:sz w:val="18"/>
      <w:szCs w:val="20"/>
    </w:rPr>
  </w:style>
  <w:style w:type="paragraph" w:customStyle="1" w:styleId="Number">
    <w:name w:val="Number"/>
    <w:basedOn w:val="Normal"/>
    <w:rsid w:val="00D97226"/>
    <w:pPr>
      <w:widowControl w:val="0"/>
      <w:spacing w:line="280" w:lineRule="exact"/>
      <w:ind w:left="216" w:hanging="216"/>
    </w:pPr>
    <w:rPr>
      <w:rFonts w:ascii="Arial" w:hAnsi="Arial"/>
      <w:sz w:val="19"/>
      <w:szCs w:val="20"/>
    </w:rPr>
  </w:style>
  <w:style w:type="paragraph" w:styleId="BodyTextIndent">
    <w:name w:val="Body Text Indent"/>
    <w:basedOn w:val="Normal"/>
    <w:rsid w:val="00D97226"/>
    <w:pPr>
      <w:ind w:left="360"/>
    </w:pPr>
  </w:style>
  <w:style w:type="paragraph" w:customStyle="1" w:styleId="NumberedList">
    <w:name w:val="Numbered List"/>
    <w:basedOn w:val="Bullet1"/>
    <w:rsid w:val="00D97226"/>
    <w:pPr>
      <w:numPr>
        <w:numId w:val="0"/>
      </w:numPr>
      <w:ind w:left="1980" w:hanging="360"/>
    </w:pPr>
    <w:rPr>
      <w:sz w:val="20"/>
    </w:rPr>
  </w:style>
  <w:style w:type="paragraph" w:customStyle="1" w:styleId="Legenda1">
    <w:name w:val="Legenda1"/>
    <w:basedOn w:val="Normal"/>
    <w:next w:val="Normal"/>
    <w:rsid w:val="00D97226"/>
    <w:rPr>
      <w:b/>
      <w:bCs/>
      <w:sz w:val="18"/>
      <w:szCs w:val="18"/>
    </w:rPr>
  </w:style>
  <w:style w:type="paragraph" w:styleId="NormalWeb">
    <w:name w:val="Normal (Web)"/>
    <w:basedOn w:val="Normal"/>
    <w:rsid w:val="00D97226"/>
    <w:pPr>
      <w:spacing w:before="280" w:after="280"/>
    </w:pPr>
    <w:rPr>
      <w:lang w:eastAsia="ar-SA" w:bidi="ar-SA"/>
    </w:rPr>
  </w:style>
  <w:style w:type="paragraph" w:customStyle="1" w:styleId="Note">
    <w:name w:val="Note"/>
    <w:basedOn w:val="Normal"/>
    <w:next w:val="Normal"/>
    <w:rsid w:val="00D97226"/>
    <w:pPr>
      <w:shd w:val="clear" w:color="auto" w:fill="FFBE91"/>
      <w:spacing w:before="120" w:after="240" w:line="240" w:lineRule="exact"/>
      <w:ind w:left="1440" w:hanging="720"/>
    </w:pPr>
    <w:rPr>
      <w:rFonts w:ascii="Verdana" w:hAnsi="Verdana"/>
      <w:i/>
      <w:sz w:val="16"/>
      <w:szCs w:val="20"/>
      <w:lang w:eastAsia="ar-SA" w:bidi="ar-SA"/>
    </w:rPr>
  </w:style>
  <w:style w:type="paragraph" w:customStyle="1" w:styleId="Bullet4">
    <w:name w:val="Bullet 4"/>
    <w:basedOn w:val="Normal"/>
    <w:rsid w:val="00D97226"/>
    <w:pPr>
      <w:widowControl w:val="0"/>
      <w:spacing w:line="280" w:lineRule="exact"/>
      <w:ind w:left="720" w:hanging="360"/>
    </w:pPr>
    <w:rPr>
      <w:rFonts w:ascii="Arial" w:hAnsi="Arial"/>
      <w:sz w:val="19"/>
      <w:szCs w:val="20"/>
    </w:rPr>
  </w:style>
  <w:style w:type="paragraph" w:customStyle="1" w:styleId="Textodecomentrio1">
    <w:name w:val="Texto de comentário1"/>
    <w:basedOn w:val="Normal"/>
    <w:rsid w:val="00D97226"/>
    <w:rPr>
      <w:sz w:val="20"/>
      <w:szCs w:val="20"/>
    </w:rPr>
  </w:style>
  <w:style w:type="paragraph" w:customStyle="1" w:styleId="Bodyindent">
    <w:name w:val="Body indent"/>
    <w:basedOn w:val="Body-noindent"/>
    <w:rsid w:val="00D97226"/>
    <w:pPr>
      <w:spacing w:before="0" w:after="120"/>
      <w:ind w:left="216"/>
    </w:pPr>
    <w:rPr>
      <w:lang w:eastAsia="ar-SA" w:bidi="ar-SA"/>
    </w:rPr>
  </w:style>
  <w:style w:type="paragraph" w:styleId="TOC3">
    <w:name w:val="toc 3"/>
    <w:basedOn w:val="Normal"/>
    <w:next w:val="Normal"/>
    <w:rsid w:val="00D97226"/>
    <w:pPr>
      <w:ind w:left="480"/>
    </w:pPr>
    <w:rPr>
      <w:rFonts w:ascii="Arial" w:hAnsi="Arial"/>
      <w:sz w:val="20"/>
      <w:szCs w:val="20"/>
    </w:rPr>
  </w:style>
  <w:style w:type="paragraph" w:styleId="TOC1">
    <w:name w:val="toc 1"/>
    <w:basedOn w:val="Normal"/>
    <w:next w:val="Normal"/>
    <w:rsid w:val="00D97226"/>
    <w:pPr>
      <w:spacing w:before="280" w:line="280" w:lineRule="atLeast"/>
    </w:pPr>
    <w:rPr>
      <w:rFonts w:ascii="Arial" w:hAnsi="Arial" w:cs="Arial"/>
      <w:b/>
      <w:bCs/>
      <w:caps/>
      <w:sz w:val="20"/>
      <w:szCs w:val="20"/>
      <w:lang w:val="pt-BR"/>
    </w:rPr>
  </w:style>
  <w:style w:type="paragraph" w:styleId="TOC2">
    <w:name w:val="toc 2"/>
    <w:basedOn w:val="Normal"/>
    <w:next w:val="Normal"/>
    <w:rsid w:val="00D97226"/>
    <w:pPr>
      <w:ind w:left="240"/>
    </w:pPr>
    <w:rPr>
      <w:rFonts w:ascii="Arial" w:hAnsi="Arial"/>
      <w:sz w:val="20"/>
      <w:szCs w:val="20"/>
      <w:lang w:val="pt-BR"/>
    </w:rPr>
  </w:style>
  <w:style w:type="paragraph" w:styleId="TOC4">
    <w:name w:val="toc 4"/>
    <w:basedOn w:val="Normal"/>
    <w:next w:val="Normal"/>
    <w:rsid w:val="00D97226"/>
    <w:pPr>
      <w:ind w:left="720"/>
    </w:pPr>
  </w:style>
  <w:style w:type="paragraph" w:styleId="TOC5">
    <w:name w:val="toc 5"/>
    <w:basedOn w:val="Normal"/>
    <w:next w:val="Normal"/>
    <w:rsid w:val="00D97226"/>
    <w:pPr>
      <w:ind w:left="960"/>
    </w:pPr>
  </w:style>
  <w:style w:type="paragraph" w:styleId="TOC6">
    <w:name w:val="toc 6"/>
    <w:basedOn w:val="Normal"/>
    <w:next w:val="Normal"/>
    <w:rsid w:val="00D97226"/>
    <w:pPr>
      <w:ind w:left="1200"/>
    </w:pPr>
  </w:style>
  <w:style w:type="paragraph" w:styleId="TOC7">
    <w:name w:val="toc 7"/>
    <w:basedOn w:val="Normal"/>
    <w:next w:val="Normal"/>
    <w:rsid w:val="00D97226"/>
    <w:pPr>
      <w:ind w:left="1440"/>
    </w:pPr>
  </w:style>
  <w:style w:type="paragraph" w:styleId="TOC8">
    <w:name w:val="toc 8"/>
    <w:basedOn w:val="Normal"/>
    <w:next w:val="Normal"/>
    <w:rsid w:val="00D97226"/>
    <w:pPr>
      <w:ind w:left="1680"/>
    </w:pPr>
  </w:style>
  <w:style w:type="paragraph" w:styleId="TOC9">
    <w:name w:val="toc 9"/>
    <w:basedOn w:val="Normal"/>
    <w:next w:val="Normal"/>
    <w:rsid w:val="00D97226"/>
    <w:pPr>
      <w:ind w:left="1920"/>
    </w:pPr>
  </w:style>
  <w:style w:type="paragraph" w:customStyle="1" w:styleId="Numberedstep">
    <w:name w:val="Numbered step"/>
    <w:basedOn w:val="Body-noindent"/>
    <w:rsid w:val="00D97226"/>
    <w:pPr>
      <w:spacing w:before="0" w:after="120"/>
    </w:pPr>
    <w:rPr>
      <w:lang w:eastAsia="ar-SA" w:bidi="ar-SA"/>
    </w:rPr>
  </w:style>
  <w:style w:type="paragraph" w:customStyle="1" w:styleId="Picture2Med">
    <w:name w:val="Picture2 Med"/>
    <w:basedOn w:val="Normal"/>
    <w:next w:val="Normal"/>
    <w:rsid w:val="00D97226"/>
    <w:pPr>
      <w:keepNext/>
      <w:spacing w:before="120" w:after="120"/>
      <w:ind w:left="360"/>
    </w:pPr>
    <w:rPr>
      <w:rFonts w:ascii="Century Schoolbook" w:hAnsi="Century Schoolbook"/>
      <w:sz w:val="20"/>
      <w:szCs w:val="20"/>
      <w:lang w:val="pt-BR" w:eastAsia="ar-SA" w:bidi="ar-SA"/>
    </w:rPr>
  </w:style>
  <w:style w:type="paragraph" w:customStyle="1" w:styleId="ProductDescriptor">
    <w:name w:val="Product Descriptor"/>
    <w:rsid w:val="00D97226"/>
    <w:pPr>
      <w:suppressAutoHyphens/>
      <w:spacing w:after="1040" w:line="200" w:lineRule="exact"/>
      <w:ind w:left="792"/>
    </w:pPr>
    <w:rPr>
      <w:rFonts w:ascii="Arial" w:eastAsia="Arial" w:hAnsi="Arial" w:cs="Calibri"/>
      <w:i/>
      <w:sz w:val="22"/>
      <w:szCs w:val="22"/>
      <w:lang w:val="en-US" w:eastAsia="ar-SA"/>
    </w:rPr>
  </w:style>
  <w:style w:type="paragraph" w:customStyle="1" w:styleId="Legalese-Space">
    <w:name w:val="Legalese-Space"/>
    <w:next w:val="Legalese"/>
    <w:rsid w:val="00D97226"/>
    <w:pPr>
      <w:suppressAutoHyphens/>
      <w:spacing w:before="5430" w:after="70" w:line="140" w:lineRule="exact"/>
      <w:ind w:left="3768"/>
    </w:pPr>
    <w:rPr>
      <w:rFonts w:ascii="Arial" w:eastAsia="Arial" w:hAnsi="Arial" w:cs="Calibri"/>
      <w:i/>
      <w:sz w:val="13"/>
      <w:szCs w:val="22"/>
      <w:lang w:val="en-US" w:eastAsia="he-IL" w:bidi="he-IL"/>
    </w:rPr>
  </w:style>
  <w:style w:type="paragraph" w:customStyle="1" w:styleId="Legalese">
    <w:name w:val="Legalese"/>
    <w:basedOn w:val="Legalese-Space"/>
    <w:rsid w:val="00D97226"/>
    <w:pPr>
      <w:spacing w:before="0"/>
    </w:pPr>
  </w:style>
  <w:style w:type="paragraph" w:customStyle="1" w:styleId="Table">
    <w:name w:val="Table"/>
    <w:rsid w:val="00D97226"/>
    <w:pPr>
      <w:suppressAutoHyphens/>
      <w:spacing w:after="120" w:line="276" w:lineRule="auto"/>
    </w:pPr>
    <w:rPr>
      <w:rFonts w:ascii="Arial" w:eastAsia="Arial" w:hAnsi="Arial" w:cs="Calibri"/>
      <w:bCs/>
      <w:sz w:val="18"/>
      <w:szCs w:val="22"/>
      <w:lang w:val="en-US" w:eastAsia="ar-SA"/>
    </w:rPr>
  </w:style>
  <w:style w:type="paragraph" w:customStyle="1" w:styleId="MapadoDocumento1">
    <w:name w:val="Mapa do Documento1"/>
    <w:basedOn w:val="Normal"/>
    <w:rsid w:val="00D97226"/>
    <w:pPr>
      <w:shd w:val="clear" w:color="auto" w:fill="000080"/>
    </w:pPr>
    <w:rPr>
      <w:rFonts w:ascii="Tahoma" w:hAnsi="Tahoma" w:cs="Tahoma"/>
    </w:rPr>
  </w:style>
  <w:style w:type="paragraph" w:customStyle="1" w:styleId="Recuodecorpodetexto21">
    <w:name w:val="Recuo de corpo de texto 21"/>
    <w:basedOn w:val="Normal"/>
    <w:rsid w:val="00D97226"/>
    <w:pPr>
      <w:ind w:left="1080"/>
    </w:pPr>
    <w:rPr>
      <w:rFonts w:ascii="Comic Sans MS" w:hAnsi="Comic Sans MS"/>
      <w:b/>
      <w:bCs/>
      <w:i/>
      <w:iCs/>
    </w:rPr>
  </w:style>
  <w:style w:type="paragraph" w:customStyle="1" w:styleId="tablenormal0">
    <w:name w:val="table normal"/>
    <w:basedOn w:val="Normal"/>
    <w:rsid w:val="00D97226"/>
    <w:pPr>
      <w:spacing w:after="60"/>
    </w:pPr>
    <w:rPr>
      <w:rFonts w:ascii="Verdana" w:hAnsi="Verdana"/>
      <w:sz w:val="18"/>
      <w:lang w:eastAsia="ar-SA" w:bidi="ar-SA"/>
    </w:rPr>
  </w:style>
  <w:style w:type="paragraph" w:customStyle="1" w:styleId="Exercisesteps">
    <w:name w:val="Exercise steps"/>
    <w:basedOn w:val="Normal"/>
    <w:rsid w:val="00D97226"/>
    <w:pPr>
      <w:spacing w:after="120"/>
      <w:ind w:left="1080" w:hanging="720"/>
    </w:pPr>
    <w:rPr>
      <w:rFonts w:ascii="Arial" w:hAnsi="Arial"/>
    </w:rPr>
  </w:style>
  <w:style w:type="paragraph" w:customStyle="1" w:styleId="ExerciseScreenShot">
    <w:name w:val="Exercise ScreenShot"/>
    <w:basedOn w:val="Exercisesteps"/>
    <w:rsid w:val="00D97226"/>
    <w:pPr>
      <w:spacing w:after="240"/>
      <w:ind w:left="0" w:firstLine="0"/>
      <w:jc w:val="center"/>
    </w:pPr>
  </w:style>
  <w:style w:type="paragraph" w:customStyle="1" w:styleId="LabTasklist">
    <w:name w:val="Lab Task list"/>
    <w:basedOn w:val="Bullet1"/>
    <w:rsid w:val="00D97226"/>
    <w:rPr>
      <w:sz w:val="16"/>
    </w:rPr>
  </w:style>
  <w:style w:type="paragraph" w:customStyle="1" w:styleId="LabTablecolhdr">
    <w:name w:val="Lab Table col hdr"/>
    <w:basedOn w:val="Exercisesteps"/>
    <w:rsid w:val="00D97226"/>
    <w:pPr>
      <w:spacing w:before="120"/>
      <w:ind w:left="0" w:firstLine="0"/>
      <w:jc w:val="center"/>
    </w:pPr>
    <w:rPr>
      <w:b/>
      <w:sz w:val="20"/>
    </w:rPr>
  </w:style>
  <w:style w:type="paragraph" w:customStyle="1" w:styleId="TextosemFormatao1">
    <w:name w:val="Texto sem Formatação1"/>
    <w:basedOn w:val="Normal"/>
    <w:rsid w:val="00D97226"/>
    <w:rPr>
      <w:rFonts w:ascii="Courier New" w:hAnsi="Courier New" w:cs="Courier New"/>
      <w:sz w:val="20"/>
      <w:szCs w:val="20"/>
      <w:lang w:eastAsia="ar-SA" w:bidi="ar-SA"/>
    </w:rPr>
  </w:style>
  <w:style w:type="paragraph" w:customStyle="1" w:styleId="ExerciseIntro">
    <w:name w:val="Exercise Intro"/>
    <w:basedOn w:val="BodyText"/>
    <w:rsid w:val="00D97226"/>
    <w:rPr>
      <w:rFonts w:ascii="Arial" w:hAnsi="Arial"/>
    </w:rPr>
  </w:style>
  <w:style w:type="paragraph" w:customStyle="1" w:styleId="LabTableinfo">
    <w:name w:val="Lab Table info"/>
    <w:basedOn w:val="LabTablecolhdr"/>
    <w:rsid w:val="00D97226"/>
    <w:pPr>
      <w:spacing w:before="60" w:after="60"/>
      <w:jc w:val="left"/>
    </w:pPr>
    <w:rPr>
      <w:b w:val="0"/>
      <w:sz w:val="22"/>
    </w:rPr>
  </w:style>
  <w:style w:type="paragraph" w:customStyle="1" w:styleId="LabTableending">
    <w:name w:val="Lab Table ending"/>
    <w:basedOn w:val="LabTableinfo"/>
    <w:rsid w:val="00D97226"/>
    <w:pPr>
      <w:spacing w:before="0" w:after="120"/>
    </w:pPr>
    <w:rPr>
      <w:sz w:val="16"/>
    </w:rPr>
  </w:style>
  <w:style w:type="paragraph" w:styleId="BalloonText">
    <w:name w:val="Balloon Text"/>
    <w:basedOn w:val="Normal"/>
    <w:rsid w:val="00D97226"/>
    <w:rPr>
      <w:rFonts w:ascii="Tahoma" w:hAnsi="Tahoma" w:cs="Tahoma"/>
      <w:sz w:val="16"/>
      <w:szCs w:val="16"/>
    </w:rPr>
  </w:style>
  <w:style w:type="paragraph" w:customStyle="1" w:styleId="LabNumandTitle">
    <w:name w:val="Lab Num and Title"/>
    <w:basedOn w:val="Heading1"/>
    <w:rsid w:val="00D97226"/>
    <w:pPr>
      <w:pageBreakBefore/>
    </w:pPr>
  </w:style>
  <w:style w:type="paragraph" w:customStyle="1" w:styleId="ExerciseafterlaststepNumOFF">
    <w:name w:val="Exercise after last step Num OFF"/>
    <w:basedOn w:val="Exercisesteps"/>
    <w:rsid w:val="00D97226"/>
    <w:pPr>
      <w:spacing w:after="0"/>
      <w:ind w:left="0" w:firstLine="0"/>
    </w:pPr>
    <w:rPr>
      <w:sz w:val="12"/>
    </w:rPr>
  </w:style>
  <w:style w:type="paragraph" w:customStyle="1" w:styleId="ExerciseNote">
    <w:name w:val="Exercise Note"/>
    <w:basedOn w:val="Exercisesteps"/>
    <w:rsid w:val="00D97226"/>
    <w:pPr>
      <w:ind w:firstLine="0"/>
    </w:pPr>
    <w:rPr>
      <w:b/>
    </w:rPr>
  </w:style>
  <w:style w:type="paragraph" w:customStyle="1" w:styleId="Code">
    <w:name w:val="Code"/>
    <w:next w:val="Normal"/>
    <w:rsid w:val="00D97226"/>
    <w:pPr>
      <w:suppressAutoHyphens/>
      <w:spacing w:after="200" w:line="276" w:lineRule="auto"/>
      <w:ind w:left="720"/>
    </w:pPr>
    <w:rPr>
      <w:rFonts w:ascii="Courier New" w:eastAsia="Arial Unicode MS" w:hAnsi="Courier New" w:cs="Calibri"/>
      <w:sz w:val="18"/>
      <w:szCs w:val="24"/>
      <w:lang w:val="en-US" w:eastAsia="ar-SA"/>
    </w:rPr>
  </w:style>
  <w:style w:type="paragraph" w:customStyle="1" w:styleId="ExerciseCode">
    <w:name w:val="Exercise Code"/>
    <w:basedOn w:val="Exercisesteps"/>
    <w:rsid w:val="00D97226"/>
    <w:pPr>
      <w:spacing w:after="0"/>
      <w:ind w:left="1440" w:firstLine="0"/>
    </w:pPr>
    <w:rPr>
      <w:rFonts w:ascii="Courier" w:hAnsi="Courier" w:cs="Courier New"/>
      <w:sz w:val="20"/>
    </w:rPr>
  </w:style>
  <w:style w:type="paragraph" w:customStyle="1" w:styleId="StyleCode11ptBold">
    <w:name w:val="Style Code + 11 pt Bold"/>
    <w:basedOn w:val="Code"/>
    <w:rsid w:val="00D97226"/>
    <w:pPr>
      <w:ind w:left="576"/>
    </w:pPr>
    <w:rPr>
      <w:b/>
      <w:bCs/>
      <w:sz w:val="22"/>
    </w:rPr>
  </w:style>
  <w:style w:type="paragraph" w:customStyle="1" w:styleId="Steps">
    <w:name w:val="Steps"/>
    <w:basedOn w:val="tablenormal0"/>
    <w:next w:val="tablenormal0"/>
    <w:rsid w:val="00D97226"/>
    <w:pPr>
      <w:ind w:left="720" w:hanging="360"/>
    </w:pPr>
  </w:style>
  <w:style w:type="paragraph" w:styleId="Footer">
    <w:name w:val="footer"/>
    <w:basedOn w:val="Normal"/>
    <w:rsid w:val="00D97226"/>
  </w:style>
  <w:style w:type="paragraph" w:customStyle="1" w:styleId="StyleStepsArial11ptBold">
    <w:name w:val="Style Steps + Arial 11 pt Bold"/>
    <w:basedOn w:val="Steps"/>
    <w:rsid w:val="00D97226"/>
    <w:pPr>
      <w:spacing w:after="120"/>
    </w:pPr>
    <w:rPr>
      <w:rFonts w:ascii="Arial" w:hAnsi="Arial"/>
      <w:b/>
      <w:bCs/>
      <w:sz w:val="22"/>
    </w:rPr>
  </w:style>
  <w:style w:type="paragraph" w:customStyle="1" w:styleId="StyleStepsArial11ptCharCharCharChar">
    <w:name w:val="Style Steps + Arial 11 pt Char Char Char Char"/>
    <w:basedOn w:val="Steps"/>
    <w:rsid w:val="00D97226"/>
    <w:pPr>
      <w:numPr>
        <w:ilvl w:val="1"/>
        <w:numId w:val="1"/>
      </w:numPr>
      <w:spacing w:after="120"/>
      <w:outlineLvl w:val="1"/>
    </w:pPr>
    <w:rPr>
      <w:rFonts w:ascii="Arial" w:hAnsi="Arial"/>
      <w:sz w:val="22"/>
    </w:rPr>
  </w:style>
  <w:style w:type="paragraph" w:customStyle="1" w:styleId="StyleStepsArial11pt1">
    <w:name w:val="Style Steps + Arial 11 pt1"/>
    <w:basedOn w:val="Steps"/>
    <w:rsid w:val="00D97226"/>
    <w:pPr>
      <w:spacing w:after="120"/>
    </w:pPr>
    <w:rPr>
      <w:rFonts w:ascii="Arial" w:hAnsi="Arial"/>
      <w:sz w:val="22"/>
    </w:rPr>
  </w:style>
  <w:style w:type="paragraph" w:customStyle="1" w:styleId="StyleBody-noindent11pt">
    <w:name w:val="Style Body-no indent + 11 pt"/>
    <w:basedOn w:val="Body-noindent"/>
    <w:rsid w:val="00D97226"/>
    <w:pPr>
      <w:spacing w:before="0" w:after="120"/>
    </w:pPr>
  </w:style>
  <w:style w:type="paragraph" w:customStyle="1" w:styleId="TOc30">
    <w:name w:val="TOc3"/>
    <w:basedOn w:val="Normal"/>
    <w:rsid w:val="00D97226"/>
    <w:rPr>
      <w:sz w:val="20"/>
      <w:szCs w:val="20"/>
      <w:lang w:eastAsia="ar-SA" w:bidi="ar-SA"/>
    </w:rPr>
  </w:style>
  <w:style w:type="paragraph" w:customStyle="1" w:styleId="HOLDescription">
    <w:name w:val="HOL Description"/>
    <w:basedOn w:val="Heading3"/>
    <w:rsid w:val="00D97226"/>
    <w:pPr>
      <w:spacing w:before="0"/>
    </w:pPr>
    <w:rPr>
      <w:rFonts w:ascii="Times New Roman" w:hAnsi="Times New Roman"/>
      <w:b w:val="0"/>
      <w:bCs w:val="0"/>
      <w:i/>
      <w:szCs w:val="20"/>
      <w:lang w:eastAsia="ar-SA" w:bidi="ar-SA"/>
    </w:rPr>
  </w:style>
  <w:style w:type="paragraph" w:customStyle="1" w:styleId="HOLTitle1">
    <w:name w:val="HOL Title 1"/>
    <w:basedOn w:val="Normal"/>
    <w:rsid w:val="00D97226"/>
    <w:rPr>
      <w:rFonts w:ascii="Arial Black" w:hAnsi="Arial Black"/>
      <w:sz w:val="72"/>
      <w:szCs w:val="20"/>
      <w:lang w:eastAsia="ar-SA" w:bidi="ar-SA"/>
    </w:rPr>
  </w:style>
  <w:style w:type="paragraph" w:customStyle="1" w:styleId="HOLTitle2">
    <w:name w:val="HOL Title 2"/>
    <w:basedOn w:val="Normal"/>
    <w:rsid w:val="00D97226"/>
    <w:pPr>
      <w:keepNext/>
      <w:spacing w:after="240"/>
    </w:pPr>
    <w:rPr>
      <w:rFonts w:ascii="Arial Narrow" w:hAnsi="Arial Narrow"/>
      <w:b/>
      <w:sz w:val="56"/>
      <w:szCs w:val="20"/>
      <w:lang w:eastAsia="ar-SA" w:bidi="ar-SA"/>
    </w:rPr>
  </w:style>
  <w:style w:type="paragraph" w:customStyle="1" w:styleId="Tablebullet">
    <w:name w:val="Table bullet"/>
    <w:basedOn w:val="Normal"/>
    <w:rsid w:val="00D97226"/>
    <w:pPr>
      <w:numPr>
        <w:numId w:val="5"/>
      </w:numPr>
    </w:pPr>
  </w:style>
  <w:style w:type="paragraph" w:styleId="CommentSubject">
    <w:name w:val="annotation subject"/>
    <w:basedOn w:val="Textodecomentrio1"/>
    <w:next w:val="Textodecomentrio1"/>
    <w:rsid w:val="00D97226"/>
    <w:rPr>
      <w:b/>
      <w:bCs/>
    </w:rPr>
  </w:style>
  <w:style w:type="paragraph" w:styleId="HTMLPreformatted">
    <w:name w:val="HTML Preformatted"/>
    <w:basedOn w:val="Normal"/>
    <w:rsid w:val="00D97226"/>
    <w:rPr>
      <w:rFonts w:ascii="Arial Unicode MS" w:eastAsia="Courier New" w:hAnsi="Arial Unicode MS" w:cs="Courier New"/>
      <w:sz w:val="20"/>
      <w:szCs w:val="20"/>
      <w:lang w:eastAsia="ar-SA" w:bidi="ar-SA"/>
    </w:rPr>
  </w:style>
  <w:style w:type="paragraph" w:customStyle="1" w:styleId="TitleCover">
    <w:name w:val="Title Cover"/>
    <w:basedOn w:val="Normal"/>
    <w:next w:val="Normal"/>
    <w:rsid w:val="00D97226"/>
    <w:pPr>
      <w:keepNext/>
      <w:keepLines/>
      <w:spacing w:before="280" w:after="500" w:line="640" w:lineRule="exact"/>
      <w:ind w:left="-840" w:right="-840"/>
    </w:pPr>
    <w:rPr>
      <w:rFonts w:ascii="Arial Black" w:hAnsi="Arial Black"/>
      <w:b/>
      <w:spacing w:val="-48"/>
      <w:kern w:val="1"/>
      <w:sz w:val="64"/>
      <w:szCs w:val="20"/>
      <w:lang w:val="pt-BR" w:eastAsia="ar-SA" w:bidi="ar-SA"/>
    </w:rPr>
  </w:style>
  <w:style w:type="paragraph" w:customStyle="1" w:styleId="titulo">
    <w:name w:val="titulo"/>
    <w:basedOn w:val="Normal"/>
    <w:next w:val="Normal"/>
    <w:rsid w:val="00D97226"/>
    <w:pPr>
      <w:spacing w:before="5280" w:after="60"/>
      <w:jc w:val="right"/>
    </w:pPr>
    <w:rPr>
      <w:rFonts w:ascii="Arial" w:hAnsi="Arial"/>
      <w:b/>
      <w:sz w:val="36"/>
      <w:szCs w:val="20"/>
      <w:lang w:val="pt-BR" w:eastAsia="ar-SA" w:bidi="ar-SA"/>
    </w:rPr>
  </w:style>
  <w:style w:type="paragraph" w:customStyle="1" w:styleId="sistema">
    <w:name w:val="sistema"/>
    <w:basedOn w:val="Normal"/>
    <w:rsid w:val="00D97226"/>
    <w:pPr>
      <w:spacing w:after="240"/>
      <w:jc w:val="right"/>
    </w:pPr>
    <w:rPr>
      <w:rFonts w:ascii="Arial" w:hAnsi="Arial"/>
      <w:b/>
      <w:sz w:val="36"/>
      <w:szCs w:val="20"/>
      <w:lang w:val="pt-BR" w:eastAsia="ar-SA" w:bidi="ar-SA"/>
    </w:rPr>
  </w:style>
  <w:style w:type="paragraph" w:customStyle="1" w:styleId="versao">
    <w:name w:val="versao"/>
    <w:basedOn w:val="titulo"/>
    <w:next w:val="Normal"/>
    <w:rsid w:val="00D97226"/>
    <w:pPr>
      <w:spacing w:before="0" w:after="0"/>
    </w:pPr>
    <w:rPr>
      <w:sz w:val="28"/>
    </w:rPr>
  </w:style>
  <w:style w:type="paragraph" w:styleId="Title">
    <w:name w:val="Title"/>
    <w:basedOn w:val="Normal"/>
    <w:next w:val="Normal"/>
    <w:qFormat/>
    <w:rsid w:val="00D97226"/>
    <w:pPr>
      <w:pBdr>
        <w:bottom w:val="single" w:sz="4" w:space="1" w:color="000000"/>
      </w:pBdr>
      <w:spacing w:line="240" w:lineRule="auto"/>
    </w:pPr>
    <w:rPr>
      <w:rFonts w:ascii="Cambria" w:hAnsi="Cambria"/>
      <w:b/>
      <w:spacing w:val="5"/>
      <w:sz w:val="28"/>
      <w:szCs w:val="52"/>
    </w:rPr>
  </w:style>
  <w:style w:type="paragraph" w:styleId="Subtitle">
    <w:name w:val="Subtitle"/>
    <w:basedOn w:val="Normal"/>
    <w:next w:val="Normal"/>
    <w:qFormat/>
    <w:rsid w:val="00D97226"/>
    <w:pPr>
      <w:spacing w:after="600"/>
    </w:pPr>
    <w:rPr>
      <w:rFonts w:ascii="Arial" w:hAnsi="Arial"/>
      <w:b/>
      <w:iCs/>
      <w:spacing w:val="13"/>
      <w:sz w:val="28"/>
      <w:szCs w:val="24"/>
    </w:rPr>
  </w:style>
  <w:style w:type="paragraph" w:styleId="NoSpacing">
    <w:name w:val="No Spacing"/>
    <w:basedOn w:val="Normal"/>
    <w:qFormat/>
    <w:rsid w:val="00D97226"/>
    <w:pPr>
      <w:spacing w:after="0" w:line="240" w:lineRule="auto"/>
    </w:pPr>
  </w:style>
  <w:style w:type="paragraph" w:styleId="ListParagraph">
    <w:name w:val="List Paragraph"/>
    <w:basedOn w:val="Normal"/>
    <w:qFormat/>
    <w:rsid w:val="00D97226"/>
    <w:pPr>
      <w:ind w:left="720"/>
    </w:pPr>
  </w:style>
  <w:style w:type="paragraph" w:styleId="Quote">
    <w:name w:val="Quote"/>
    <w:basedOn w:val="Normal"/>
    <w:next w:val="Normal"/>
    <w:qFormat/>
    <w:rsid w:val="00D97226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qFormat/>
    <w:rsid w:val="00D97226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TOCHeading">
    <w:name w:val="TOC Heading"/>
    <w:basedOn w:val="Heading1"/>
    <w:next w:val="Normal"/>
    <w:qFormat/>
    <w:rsid w:val="00D97226"/>
  </w:style>
  <w:style w:type="paragraph" w:customStyle="1" w:styleId="Codigo">
    <w:name w:val="Codigo"/>
    <w:basedOn w:val="Normal"/>
    <w:rsid w:val="00D97226"/>
    <w:pPr>
      <w:tabs>
        <w:tab w:val="left" w:pos="432"/>
      </w:tabs>
      <w:spacing w:after="0"/>
      <w:ind w:left="1440"/>
    </w:pPr>
    <w:rPr>
      <w:rFonts w:ascii="Consolas" w:hAnsi="Consolas" w:cs="Arial"/>
      <w:bCs/>
      <w:iCs/>
      <w:lang w:val="pt-BR"/>
    </w:rPr>
  </w:style>
  <w:style w:type="paragraph" w:customStyle="1" w:styleId="Contents10">
    <w:name w:val="Contents 10"/>
    <w:basedOn w:val="Index"/>
    <w:rsid w:val="00D97226"/>
    <w:pPr>
      <w:tabs>
        <w:tab w:val="right" w:leader="dot" w:pos="7425"/>
      </w:tabs>
      <w:ind w:left="254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PRODUCT GRAPHIC HERE</vt:lpstr>
    </vt:vector>
  </TitlesOfParts>
  <Company>PUCRS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PRODUCT GRAPHIC HERE</dc:title>
  <dc:creator>davedun</dc:creator>
  <cp:lastModifiedBy>Microsoft Innovation Center</cp:lastModifiedBy>
  <cp:revision>3</cp:revision>
  <cp:lastPrinted>2004-02-20T16:19:00Z</cp:lastPrinted>
  <dcterms:created xsi:type="dcterms:W3CDTF">2011-10-17T13:59:00Z</dcterms:created>
  <dcterms:modified xsi:type="dcterms:W3CDTF">2012-10-18T14:43:00Z</dcterms:modified>
</cp:coreProperties>
</file>