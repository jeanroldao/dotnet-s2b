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332A" w:rsidRPr="003D50E6" w:rsidRDefault="00362AAB" w:rsidP="003D50E6">
      <w:pPr>
        <w:pStyle w:val="Heading1"/>
        <w:spacing w:before="0"/>
        <w:jc w:val="both"/>
        <w:rPr>
          <w:rFonts w:ascii="Arial" w:hAnsi="Arial" w:cs="Arial"/>
          <w:lang w:val="pt-BR"/>
        </w:rPr>
      </w:pPr>
      <w:r w:rsidRPr="003D50E6">
        <w:rPr>
          <w:rFonts w:ascii="Arial" w:hAnsi="Arial" w:cs="Arial"/>
          <w:lang w:val="pt-BR"/>
        </w:rPr>
        <w:t xml:space="preserve">LAB </w:t>
      </w:r>
      <w:r w:rsidR="004D0A03" w:rsidRPr="003D50E6">
        <w:rPr>
          <w:rFonts w:ascii="Arial" w:hAnsi="Arial" w:cs="Arial"/>
          <w:lang w:val="pt-BR"/>
        </w:rPr>
        <w:t>5 - Interfaces</w:t>
      </w:r>
    </w:p>
    <w:p w:rsidR="00BF332A" w:rsidRPr="003D50E6" w:rsidRDefault="00B71FB1" w:rsidP="006C6EEF">
      <w:pPr>
        <w:autoSpaceDE w:val="0"/>
        <w:jc w:val="both"/>
        <w:rPr>
          <w:rFonts w:ascii="Arial" w:hAnsi="Arial" w:cs="Arial"/>
          <w:bCs/>
          <w:iCs/>
          <w:sz w:val="20"/>
          <w:szCs w:val="20"/>
          <w:lang w:val="pt-BR"/>
        </w:rPr>
      </w:pPr>
      <w:r>
        <w:rPr>
          <w:rFonts w:ascii="Arial" w:hAnsi="Arial" w:cs="Arial"/>
          <w:bCs/>
          <w:iCs/>
          <w:sz w:val="20"/>
          <w:szCs w:val="20"/>
          <w:lang w:val="pt-BR"/>
        </w:rPr>
        <w:br/>
      </w:r>
      <w:r w:rsidR="00362AAB" w:rsidRPr="003D50E6">
        <w:rPr>
          <w:rFonts w:ascii="Arial" w:hAnsi="Arial" w:cs="Arial"/>
          <w:bCs/>
          <w:iCs/>
          <w:sz w:val="20"/>
          <w:szCs w:val="20"/>
          <w:lang w:val="pt-BR"/>
        </w:rPr>
        <w:t xml:space="preserve">Este laboratório introduz o conceito de definição e implementação de </w:t>
      </w:r>
      <w:r w:rsidR="00362AAB" w:rsidRPr="004917BD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interfaces</w:t>
      </w:r>
      <w:r w:rsidR="00362AAB" w:rsidRPr="003D50E6">
        <w:rPr>
          <w:rFonts w:ascii="Arial" w:hAnsi="Arial" w:cs="Arial"/>
          <w:bCs/>
          <w:iCs/>
          <w:sz w:val="20"/>
          <w:szCs w:val="20"/>
          <w:lang w:val="pt-BR"/>
        </w:rPr>
        <w:t>.</w:t>
      </w:r>
    </w:p>
    <w:p w:rsidR="00D21EBF" w:rsidRPr="003D50E6" w:rsidRDefault="00B71FB1" w:rsidP="006C6EEF">
      <w:pPr>
        <w:pStyle w:val="Heading2"/>
        <w:jc w:val="both"/>
        <w:rPr>
          <w:rFonts w:ascii="Arial" w:eastAsia="Arial Unicode MS" w:hAnsi="Arial" w:cs="Arial"/>
          <w:sz w:val="24"/>
          <w:lang w:val="pt-BR"/>
        </w:rPr>
      </w:pPr>
      <w:bookmarkStart w:id="0" w:name="OLE_LINK13"/>
      <w:r>
        <w:rPr>
          <w:rFonts w:ascii="Arial" w:eastAsia="Arial Unicode MS" w:hAnsi="Arial" w:cs="Arial"/>
          <w:sz w:val="24"/>
          <w:lang w:val="pt-BR"/>
        </w:rPr>
        <w:br/>
      </w:r>
      <w:r w:rsidR="009C5CC3" w:rsidRPr="003D50E6">
        <w:rPr>
          <w:rFonts w:ascii="Arial" w:eastAsia="Arial Unicode MS" w:hAnsi="Arial" w:cs="Arial"/>
          <w:sz w:val="24"/>
          <w:lang w:val="pt-BR"/>
        </w:rPr>
        <w:t xml:space="preserve">Exercício 1 – </w:t>
      </w:r>
      <w:r w:rsidR="00362AAB" w:rsidRPr="00B71FB1">
        <w:rPr>
          <w:rFonts w:ascii="Arial" w:eastAsia="Arial Unicode MS" w:hAnsi="Arial" w:cs="Arial"/>
          <w:sz w:val="24"/>
          <w:lang w:val="pt-BR"/>
        </w:rPr>
        <w:t>Desenvolvendo interfaces próprias</w:t>
      </w:r>
    </w:p>
    <w:p w:rsidR="00B71FB1" w:rsidRPr="00B71FB1" w:rsidRDefault="00B71FB1" w:rsidP="00B71FB1">
      <w:pPr>
        <w:ind w:left="360"/>
        <w:jc w:val="both"/>
        <w:rPr>
          <w:rFonts w:ascii="Arial" w:hAnsi="Arial" w:cs="Arial"/>
          <w:sz w:val="20"/>
          <w:lang w:val="pt-BR"/>
        </w:rPr>
      </w:pPr>
    </w:p>
    <w:p w:rsidR="00742DAC" w:rsidRPr="004917BD" w:rsidRDefault="00362AAB" w:rsidP="006C6EEF">
      <w:pPr>
        <w:numPr>
          <w:ilvl w:val="0"/>
          <w:numId w:val="5"/>
        </w:numPr>
        <w:jc w:val="both"/>
        <w:rPr>
          <w:rFonts w:ascii="Arial" w:hAnsi="Arial" w:cs="Arial"/>
          <w:sz w:val="20"/>
          <w:lang w:val="pt-BR"/>
        </w:rPr>
      </w:pPr>
      <w:r w:rsidRPr="004917BD">
        <w:rPr>
          <w:rFonts w:ascii="Arial" w:hAnsi="Arial" w:cs="Arial"/>
          <w:bCs/>
          <w:iCs/>
          <w:sz w:val="20"/>
          <w:lang w:val="pt-BR"/>
        </w:rPr>
        <w:t>Crie um novo projeto</w:t>
      </w:r>
      <w:r w:rsidR="00742DAC" w:rsidRPr="004917BD">
        <w:rPr>
          <w:rFonts w:ascii="Arial" w:hAnsi="Arial" w:cs="Arial"/>
          <w:bCs/>
          <w:iCs/>
          <w:sz w:val="20"/>
          <w:lang w:val="pt-BR"/>
        </w:rPr>
        <w:t xml:space="preserve"> do tipo </w:t>
      </w:r>
      <w:r w:rsidR="00742DAC" w:rsidRPr="004917BD">
        <w:rPr>
          <w:rFonts w:ascii="Arial" w:hAnsi="Arial" w:cs="Arial"/>
          <w:b/>
          <w:bCs/>
          <w:i/>
          <w:iCs/>
          <w:sz w:val="20"/>
          <w:lang w:val="pt-BR"/>
        </w:rPr>
        <w:t xml:space="preserve">ASP.NET Empty Web </w:t>
      </w:r>
      <w:r w:rsidR="00742DAC" w:rsidRPr="004917BD">
        <w:rPr>
          <w:rFonts w:ascii="Arial" w:eastAsia="Arial Unicode MS" w:hAnsi="Arial" w:cs="Arial"/>
          <w:b/>
          <w:i/>
          <w:sz w:val="20"/>
          <w:lang w:val="pt-BR"/>
        </w:rPr>
        <w:t>Application</w:t>
      </w:r>
      <w:r w:rsidRPr="004917BD">
        <w:rPr>
          <w:rFonts w:ascii="Arial" w:hAnsi="Arial" w:cs="Arial"/>
          <w:bCs/>
          <w:iCs/>
          <w:sz w:val="20"/>
          <w:lang w:val="pt-BR"/>
        </w:rPr>
        <w:t>.</w:t>
      </w:r>
    </w:p>
    <w:p w:rsidR="00BF332A" w:rsidRPr="004917BD" w:rsidRDefault="00742DAC" w:rsidP="006C6EEF">
      <w:pPr>
        <w:numPr>
          <w:ilvl w:val="0"/>
          <w:numId w:val="5"/>
        </w:numPr>
        <w:jc w:val="both"/>
        <w:rPr>
          <w:rFonts w:ascii="Arial" w:hAnsi="Arial" w:cs="Arial"/>
          <w:sz w:val="20"/>
          <w:lang w:val="pt-BR"/>
        </w:rPr>
      </w:pPr>
      <w:r w:rsidRPr="004917BD">
        <w:rPr>
          <w:rFonts w:ascii="Arial" w:hAnsi="Arial" w:cs="Arial"/>
          <w:bCs/>
          <w:iCs/>
          <w:sz w:val="20"/>
          <w:lang w:val="pt-BR"/>
        </w:rPr>
        <w:t>Adicione ao projeto um formulário</w:t>
      </w:r>
      <w:r w:rsidR="00362AAB" w:rsidRPr="004917BD">
        <w:rPr>
          <w:rFonts w:ascii="Arial" w:hAnsi="Arial" w:cs="Arial"/>
          <w:sz w:val="20"/>
          <w:lang w:val="pt-BR"/>
        </w:rPr>
        <w:t xml:space="preserve"> </w:t>
      </w:r>
      <w:r w:rsidRPr="004917BD">
        <w:rPr>
          <w:rFonts w:ascii="Arial" w:hAnsi="Arial" w:cs="Arial"/>
          <w:sz w:val="20"/>
          <w:lang w:val="pt-BR"/>
        </w:rPr>
        <w:t xml:space="preserve">do tipo </w:t>
      </w:r>
      <w:r w:rsidRPr="004917BD">
        <w:rPr>
          <w:rFonts w:ascii="Arial" w:hAnsi="Arial" w:cs="Arial"/>
          <w:i/>
          <w:sz w:val="20"/>
          <w:lang w:val="pt-BR"/>
        </w:rPr>
        <w:t>Web Form</w:t>
      </w:r>
      <w:r w:rsidRPr="004917BD">
        <w:rPr>
          <w:rFonts w:ascii="Arial" w:hAnsi="Arial" w:cs="Arial"/>
          <w:sz w:val="20"/>
          <w:lang w:val="pt-BR"/>
        </w:rPr>
        <w:t xml:space="preserve">. </w:t>
      </w:r>
    </w:p>
    <w:p w:rsidR="00BF332A" w:rsidRDefault="00362AAB" w:rsidP="006C6EEF">
      <w:pPr>
        <w:numPr>
          <w:ilvl w:val="0"/>
          <w:numId w:val="5"/>
        </w:numPr>
        <w:jc w:val="both"/>
        <w:rPr>
          <w:rFonts w:ascii="Arial" w:hAnsi="Arial" w:cs="Arial"/>
          <w:sz w:val="20"/>
          <w:lang w:val="pt-BR"/>
        </w:rPr>
      </w:pPr>
      <w:r w:rsidRPr="004917BD">
        <w:rPr>
          <w:rFonts w:ascii="Arial" w:hAnsi="Arial" w:cs="Arial"/>
          <w:sz w:val="20"/>
          <w:lang w:val="pt-BR"/>
        </w:rPr>
        <w:t xml:space="preserve">Com o botão direito do mouse clique sobre o projeto e selecione o menu </w:t>
      </w:r>
      <w:r w:rsidRPr="004917BD">
        <w:rPr>
          <w:rFonts w:ascii="Arial" w:hAnsi="Arial" w:cs="Arial"/>
          <w:b/>
          <w:i/>
          <w:sz w:val="20"/>
          <w:lang w:val="pt-BR"/>
        </w:rPr>
        <w:t>Add</w:t>
      </w:r>
      <w:r w:rsidRPr="004917BD">
        <w:rPr>
          <w:rFonts w:ascii="Arial" w:hAnsi="Arial" w:cs="Arial"/>
          <w:i/>
          <w:sz w:val="20"/>
          <w:lang w:val="pt-BR"/>
        </w:rPr>
        <w:t>-&gt;</w:t>
      </w:r>
      <w:r w:rsidRPr="004917BD">
        <w:rPr>
          <w:rFonts w:ascii="Arial" w:hAnsi="Arial" w:cs="Arial"/>
          <w:b/>
          <w:i/>
          <w:sz w:val="20"/>
          <w:lang w:val="pt-BR"/>
        </w:rPr>
        <w:t>New Item</w:t>
      </w:r>
      <w:r w:rsidRPr="004917BD">
        <w:rPr>
          <w:rFonts w:ascii="Arial" w:hAnsi="Arial" w:cs="Arial"/>
          <w:sz w:val="20"/>
          <w:lang w:val="pt-BR"/>
        </w:rPr>
        <w:t>.</w:t>
      </w:r>
      <w:r w:rsidRPr="004917BD">
        <w:rPr>
          <w:rFonts w:ascii="Arial" w:hAnsi="Arial" w:cs="Arial"/>
          <w:b/>
          <w:sz w:val="20"/>
          <w:lang w:val="pt-BR"/>
        </w:rPr>
        <w:t xml:space="preserve"> </w:t>
      </w:r>
      <w:r w:rsidRPr="004917BD">
        <w:rPr>
          <w:rFonts w:ascii="Arial" w:hAnsi="Arial" w:cs="Arial"/>
          <w:sz w:val="20"/>
          <w:lang w:val="pt-BR"/>
        </w:rPr>
        <w:t xml:space="preserve">Na lista selecione </w:t>
      </w:r>
      <w:r w:rsidRPr="00B71FB1">
        <w:rPr>
          <w:rFonts w:ascii="Arial" w:hAnsi="Arial" w:cs="Arial"/>
          <w:b/>
          <w:i/>
          <w:sz w:val="20"/>
          <w:lang w:val="pt-BR"/>
        </w:rPr>
        <w:t>Interface</w:t>
      </w:r>
      <w:r w:rsidRPr="004917BD">
        <w:rPr>
          <w:rFonts w:ascii="Arial" w:hAnsi="Arial" w:cs="Arial"/>
          <w:sz w:val="20"/>
          <w:lang w:val="pt-BR"/>
        </w:rPr>
        <w:t xml:space="preserve"> e coloque o nome “IEstadoBinario.cs”. Adicione o seguinte código ao arquivo para definir a interface:</w:t>
      </w:r>
    </w:p>
    <w:p w:rsidR="00B71FB1" w:rsidRPr="004917BD" w:rsidRDefault="00B71FB1" w:rsidP="00B71FB1">
      <w:pPr>
        <w:ind w:left="360"/>
        <w:jc w:val="both"/>
        <w:rPr>
          <w:rFonts w:ascii="Arial" w:hAnsi="Arial" w:cs="Arial"/>
          <w:sz w:val="20"/>
          <w:lang w:val="pt-BR"/>
        </w:rPr>
      </w:pPr>
    </w:p>
    <w:p w:rsidR="005F4DB6" w:rsidRDefault="00566381" w:rsidP="006C6EEF">
      <w:pPr>
        <w:ind w:firstLine="360"/>
        <w:jc w:val="both"/>
        <w:rPr>
          <w:rFonts w:ascii="Arial" w:hAnsi="Arial" w:cs="Arial"/>
        </w:rPr>
      </w:pPr>
      <w:r w:rsidRPr="00566381">
        <w:rPr>
          <w:rFonts w:ascii="Arial" w:hAnsi="Arial" w:cs="Arial"/>
        </w:rPr>
      </w: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width:406.55pt;height:129.8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4">
              <w:txbxContent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namespace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LAB5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enum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EstadoBinario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{ Ligado, Desligado };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interface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IEstadoBinario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Ligar();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Desligar();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EstadoBinario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Estado {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get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; }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}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D21EBF" w:rsidRPr="00B43BFF" w:rsidRDefault="00D21EBF" w:rsidP="00D21EBF">
                  <w:pPr>
                    <w:pStyle w:val="Code"/>
                    <w:rPr>
                      <w:rFonts w:ascii="Calibri" w:hAnsi="Calibri"/>
                      <w:szCs w:val="22"/>
                      <w:lang w:bidi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71FB1" w:rsidRPr="003D50E6" w:rsidRDefault="00B71FB1" w:rsidP="006C6EEF">
      <w:pPr>
        <w:ind w:firstLine="360"/>
        <w:jc w:val="both"/>
        <w:rPr>
          <w:rFonts w:ascii="Arial" w:hAnsi="Arial" w:cs="Arial"/>
          <w:lang w:val="pt-BR"/>
        </w:rPr>
      </w:pPr>
    </w:p>
    <w:p w:rsidR="00BF332A" w:rsidRPr="00B71FB1" w:rsidRDefault="00362AAB" w:rsidP="006C6EEF">
      <w:pPr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20"/>
          <w:lang w:val="pt-BR"/>
        </w:rPr>
      </w:pPr>
      <w:r w:rsidRPr="00B71FB1">
        <w:rPr>
          <w:rFonts w:ascii="Arial" w:hAnsi="Arial" w:cs="Arial"/>
          <w:sz w:val="20"/>
          <w:lang w:val="pt-BR"/>
        </w:rPr>
        <w:t xml:space="preserve">Com o botão direito do mouse clique sobre o projeto e selecione o menu </w:t>
      </w:r>
      <w:r w:rsidRPr="00B71FB1">
        <w:rPr>
          <w:rFonts w:ascii="Arial" w:hAnsi="Arial" w:cs="Arial"/>
          <w:b/>
          <w:i/>
          <w:sz w:val="20"/>
          <w:lang w:val="pt-BR"/>
        </w:rPr>
        <w:t>Add</w:t>
      </w:r>
      <w:r w:rsidRPr="00B71FB1">
        <w:rPr>
          <w:rFonts w:ascii="Arial" w:hAnsi="Arial" w:cs="Arial"/>
          <w:i/>
          <w:sz w:val="20"/>
          <w:lang w:val="pt-BR"/>
        </w:rPr>
        <w:t>-&gt;</w:t>
      </w:r>
      <w:r w:rsidRPr="00B71FB1">
        <w:rPr>
          <w:rFonts w:ascii="Arial" w:hAnsi="Arial" w:cs="Arial"/>
          <w:b/>
          <w:i/>
          <w:sz w:val="20"/>
          <w:lang w:val="pt-BR"/>
        </w:rPr>
        <w:t>Class</w:t>
      </w:r>
      <w:r w:rsidRPr="00B71FB1">
        <w:rPr>
          <w:rFonts w:ascii="Arial" w:hAnsi="Arial" w:cs="Arial"/>
          <w:sz w:val="20"/>
          <w:lang w:val="pt-BR"/>
        </w:rPr>
        <w:t>.</w:t>
      </w:r>
      <w:r w:rsidRPr="00B71FB1">
        <w:rPr>
          <w:rFonts w:ascii="Arial" w:hAnsi="Arial" w:cs="Arial"/>
          <w:b/>
          <w:sz w:val="20"/>
          <w:lang w:val="pt-BR"/>
        </w:rPr>
        <w:t xml:space="preserve"> </w:t>
      </w:r>
      <w:r w:rsidRPr="00B71FB1">
        <w:rPr>
          <w:rFonts w:ascii="Arial" w:hAnsi="Arial" w:cs="Arial"/>
          <w:sz w:val="20"/>
          <w:lang w:val="pt-BR"/>
        </w:rPr>
        <w:t>Defina a classe “Lampada.cs” com o seguinte código:</w:t>
      </w:r>
    </w:p>
    <w:p w:rsidR="00AC46A8" w:rsidRPr="003D50E6" w:rsidRDefault="006C6EEF" w:rsidP="006C6EEF">
      <w:pPr>
        <w:pStyle w:val="Codigo"/>
        <w:ind w:left="0"/>
        <w:jc w:val="both"/>
        <w:rPr>
          <w:rFonts w:ascii="Arial" w:hAnsi="Arial"/>
        </w:rPr>
      </w:pPr>
      <w:r w:rsidRPr="00B71FB1">
        <w:rPr>
          <w:rFonts w:ascii="Arial" w:hAnsi="Arial"/>
        </w:rPr>
        <w:lastRenderedPageBreak/>
        <w:tab/>
      </w:r>
      <w:r w:rsidR="00566381" w:rsidRPr="00566381">
        <w:rPr>
          <w:rFonts w:ascii="Arial" w:hAnsi="Arial"/>
          <w:lang w:val="en-US"/>
        </w:rPr>
      </w:r>
      <w:r w:rsidR="00566381" w:rsidRPr="00566381">
        <w:rPr>
          <w:rFonts w:ascii="Arial" w:hAnsi="Arial"/>
          <w:lang w:val="en-US"/>
        </w:rPr>
        <w:pict>
          <v:shape id="_x0000_s2053" type="#_x0000_t202" style="width:406.55pt;height:476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3">
              <w:txbxContent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class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Lampada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IEstadoBinario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bool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ligado;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voltagem;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potencia;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Lampada(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v,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p)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ligado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false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voltagem = v;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potencia = p;</w:t>
                  </w:r>
                </w:p>
                <w:p w:rsidR="00CE46A1" w:rsidRPr="004D0C1F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 w:rsidRPr="004D0C1F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CE46A1" w:rsidRPr="004D0C1F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CE46A1" w:rsidRPr="004D0C1F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4D0C1F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 w:rsidRPr="004D0C1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 w:rsidRPr="004D0C1F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 w:rsidRPr="004D0C1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int</w:t>
                  </w:r>
                  <w:r w:rsidRPr="004D0C1F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Voltagem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4D0C1F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{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    </w:t>
                  </w:r>
                  <w:proofErr w:type="gramStart"/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get</w:t>
                  </w:r>
                  <w:proofErr w:type="gram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</w:t>
                  </w:r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return</w:t>
                  </w: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voltagem</w:t>
                  </w:r>
                  <w:proofErr w:type="spell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 }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}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int</w:t>
                  </w:r>
                  <w:proofErr w:type="spell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Potencia</w:t>
                  </w:r>
                  <w:proofErr w:type="spellEnd"/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{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    </w:t>
                  </w:r>
                  <w:proofErr w:type="gramStart"/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get</w:t>
                  </w:r>
                  <w:proofErr w:type="gram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</w:t>
                  </w:r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return</w:t>
                  </w: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potencia</w:t>
                  </w:r>
                  <w:proofErr w:type="spell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 }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}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</w:p>
                <w:p w:rsidR="00CE46A1" w:rsidRPr="004D0C1F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r w:rsidRPr="004D0C1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r w:rsidRPr="004D0C1F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4D0C1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void</w:t>
                  </w:r>
                  <w:r w:rsidRPr="004D0C1F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Ligar()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4D0C1F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ligado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true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}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Desligar()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ligado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false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}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EstadoBinario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Estado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get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(ligado)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EstadoBinario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.Ligado;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else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EstadoBinario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.Desligado;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}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}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D21EBF" w:rsidRPr="00CE46A1" w:rsidRDefault="00D21EBF" w:rsidP="00CE46A1"/>
              </w:txbxContent>
            </v:textbox>
            <w10:wrap type="none"/>
            <w10:anchorlock/>
          </v:shape>
        </w:pict>
      </w:r>
    </w:p>
    <w:p w:rsidR="00AC46A8" w:rsidRPr="003D50E6" w:rsidRDefault="00AC46A8" w:rsidP="006C6EEF">
      <w:pPr>
        <w:pStyle w:val="Codigo"/>
        <w:jc w:val="both"/>
        <w:rPr>
          <w:rFonts w:ascii="Arial" w:hAnsi="Arial"/>
        </w:rPr>
      </w:pPr>
    </w:p>
    <w:p w:rsidR="00BF332A" w:rsidRPr="003D50E6" w:rsidRDefault="00BF332A" w:rsidP="006C6EEF">
      <w:pPr>
        <w:jc w:val="both"/>
        <w:rPr>
          <w:rFonts w:ascii="Arial" w:hAnsi="Arial" w:cs="Arial"/>
          <w:color w:val="003366"/>
          <w:lang w:val="pt-BR"/>
        </w:rPr>
      </w:pPr>
    </w:p>
    <w:p w:rsidR="00BF332A" w:rsidRPr="00B71FB1" w:rsidRDefault="00362AAB" w:rsidP="006C6EEF">
      <w:pPr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20"/>
          <w:lang w:val="pt-BR"/>
        </w:rPr>
      </w:pPr>
      <w:r w:rsidRPr="00B71FB1">
        <w:rPr>
          <w:rFonts w:ascii="Arial" w:hAnsi="Arial" w:cs="Arial"/>
          <w:sz w:val="20"/>
          <w:lang w:val="pt-BR"/>
        </w:rPr>
        <w:t xml:space="preserve">Com o botão direito do mouse clique sobre o projeto e selecione o menu </w:t>
      </w:r>
      <w:r w:rsidRPr="00B71FB1">
        <w:rPr>
          <w:rFonts w:ascii="Arial" w:hAnsi="Arial" w:cs="Arial"/>
          <w:b/>
          <w:i/>
          <w:sz w:val="20"/>
          <w:lang w:val="pt-BR"/>
        </w:rPr>
        <w:t>Add</w:t>
      </w:r>
      <w:r w:rsidRPr="00B71FB1">
        <w:rPr>
          <w:rFonts w:ascii="Arial" w:hAnsi="Arial" w:cs="Arial"/>
          <w:i/>
          <w:sz w:val="20"/>
          <w:lang w:val="pt-BR"/>
        </w:rPr>
        <w:t>-&gt;</w:t>
      </w:r>
      <w:r w:rsidRPr="00B71FB1">
        <w:rPr>
          <w:rFonts w:ascii="Arial" w:hAnsi="Arial" w:cs="Arial"/>
          <w:b/>
          <w:i/>
          <w:sz w:val="20"/>
          <w:lang w:val="pt-BR"/>
        </w:rPr>
        <w:t>Class</w:t>
      </w:r>
      <w:r w:rsidRPr="00B71FB1">
        <w:rPr>
          <w:rFonts w:ascii="Arial" w:hAnsi="Arial" w:cs="Arial"/>
          <w:sz w:val="20"/>
          <w:lang w:val="pt-BR"/>
        </w:rPr>
        <w:t>.</w:t>
      </w:r>
      <w:r w:rsidRPr="00B71FB1">
        <w:rPr>
          <w:rFonts w:ascii="Arial" w:hAnsi="Arial" w:cs="Arial"/>
          <w:b/>
          <w:sz w:val="20"/>
          <w:lang w:val="pt-BR"/>
        </w:rPr>
        <w:t xml:space="preserve"> </w:t>
      </w:r>
      <w:r w:rsidRPr="00B71FB1">
        <w:rPr>
          <w:rFonts w:ascii="Arial" w:hAnsi="Arial" w:cs="Arial"/>
          <w:sz w:val="20"/>
          <w:lang w:val="pt-BR"/>
        </w:rPr>
        <w:t>Defina a classe “Termometro.cs” com o seguinte código:</w:t>
      </w:r>
    </w:p>
    <w:p w:rsidR="00BF332A" w:rsidRPr="003D50E6" w:rsidRDefault="00BF332A" w:rsidP="006C6EEF">
      <w:pPr>
        <w:jc w:val="both"/>
        <w:rPr>
          <w:rFonts w:ascii="Arial" w:hAnsi="Arial" w:cs="Arial"/>
          <w:color w:val="003366"/>
          <w:lang w:val="pt-BR"/>
        </w:rPr>
      </w:pPr>
    </w:p>
    <w:p w:rsidR="00AC46A8" w:rsidRPr="003D50E6" w:rsidRDefault="00566381" w:rsidP="006C6EEF">
      <w:pPr>
        <w:ind w:firstLine="360"/>
        <w:jc w:val="both"/>
        <w:rPr>
          <w:rFonts w:ascii="Arial" w:hAnsi="Arial" w:cs="Arial"/>
          <w:color w:val="003366"/>
          <w:lang w:val="pt-BR"/>
        </w:rPr>
      </w:pPr>
      <w:r w:rsidRPr="00566381">
        <w:rPr>
          <w:rFonts w:ascii="Arial" w:hAnsi="Arial" w:cs="Arial"/>
        </w:rPr>
      </w:r>
      <w:r w:rsidRPr="00566381">
        <w:rPr>
          <w:rFonts w:ascii="Arial" w:hAnsi="Arial" w:cs="Arial"/>
        </w:rPr>
        <w:pict>
          <v:shape id="_x0000_s2052" type="#_x0000_t202" style="width:406.55pt;height:232.0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2">
              <w:txbxContent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eastAsia="pt-BR" w:bidi="ar-SA"/>
                    </w:rPr>
                  </w:pPr>
                  <w:proofErr w:type="gramStart"/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class</w:t>
                  </w: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CE46A1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eastAsia="pt-BR" w:bidi="ar-SA"/>
                    </w:rPr>
                    <w:t>Termometro</w:t>
                  </w:r>
                  <w:proofErr w:type="spellEnd"/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{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private</w:t>
                  </w:r>
                  <w:proofErr w:type="gram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double</w:t>
                  </w: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temperatura</w:t>
                  </w:r>
                  <w:proofErr w:type="spell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Termometro</w:t>
                  </w:r>
                  <w:proofErr w:type="spell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()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{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    </w:t>
                  </w:r>
                  <w:proofErr w:type="spellStart"/>
                  <w:proofErr w:type="gramStart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temperatura</w:t>
                  </w:r>
                  <w:proofErr w:type="spellEnd"/>
                  <w:proofErr w:type="gram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= 0.0;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}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double</w:t>
                  </w: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Temperatura</w:t>
                  </w:r>
                  <w:proofErr w:type="spellEnd"/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{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    </w:t>
                  </w:r>
                  <w:proofErr w:type="gramStart"/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get</w:t>
                  </w:r>
                  <w:proofErr w:type="gram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</w:t>
                  </w:r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return</w:t>
                  </w: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temperatura</w:t>
                  </w:r>
                  <w:proofErr w:type="spell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 }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}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void</w:t>
                  </w: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Aumentar</w:t>
                  </w:r>
                  <w:proofErr w:type="spell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(</w:t>
                  </w:r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double</w:t>
                  </w: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t)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temperatura += t;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}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Diminuir(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double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t)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temperatura -= t;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}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D21EBF" w:rsidRPr="00B43BFF" w:rsidRDefault="00D21EBF" w:rsidP="00AC46A8">
                  <w:pPr>
                    <w:pStyle w:val="Code"/>
                    <w:rPr>
                      <w:rFonts w:ascii="Calibri" w:hAnsi="Calibri"/>
                      <w:szCs w:val="22"/>
                      <w:lang w:bidi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F332A" w:rsidRPr="00B71FB1" w:rsidRDefault="00362AAB" w:rsidP="006C6EEF">
      <w:pPr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20"/>
          <w:lang w:val="pt-BR"/>
        </w:rPr>
      </w:pPr>
      <w:r w:rsidRPr="00B71FB1">
        <w:rPr>
          <w:rFonts w:ascii="Arial" w:hAnsi="Arial" w:cs="Arial"/>
          <w:sz w:val="20"/>
          <w:lang w:val="pt-BR"/>
        </w:rPr>
        <w:t xml:space="preserve">Com o botão direito do mouse clique sobre o projeto e selecione o menu </w:t>
      </w:r>
      <w:r w:rsidRPr="00B71FB1">
        <w:rPr>
          <w:rFonts w:ascii="Arial" w:hAnsi="Arial" w:cs="Arial"/>
          <w:b/>
          <w:i/>
          <w:sz w:val="20"/>
          <w:lang w:val="pt-BR"/>
        </w:rPr>
        <w:t>Add</w:t>
      </w:r>
      <w:r w:rsidRPr="00B71FB1">
        <w:rPr>
          <w:rFonts w:ascii="Arial" w:hAnsi="Arial" w:cs="Arial"/>
          <w:i/>
          <w:sz w:val="20"/>
          <w:lang w:val="pt-BR"/>
        </w:rPr>
        <w:t>-&gt;</w:t>
      </w:r>
      <w:r w:rsidR="00B71FB1" w:rsidRPr="00B71FB1">
        <w:rPr>
          <w:rFonts w:ascii="Arial" w:hAnsi="Arial" w:cs="Arial"/>
          <w:b/>
          <w:i/>
          <w:sz w:val="20"/>
          <w:lang w:val="pt-BR"/>
        </w:rPr>
        <w:t>Class</w:t>
      </w:r>
      <w:r w:rsidRPr="00B71FB1">
        <w:rPr>
          <w:rFonts w:ascii="Arial" w:hAnsi="Arial" w:cs="Arial"/>
          <w:sz w:val="20"/>
          <w:lang w:val="pt-BR"/>
        </w:rPr>
        <w:t>.</w:t>
      </w:r>
      <w:r w:rsidRPr="00B71FB1">
        <w:rPr>
          <w:rFonts w:ascii="Arial" w:hAnsi="Arial" w:cs="Arial"/>
          <w:b/>
          <w:sz w:val="20"/>
          <w:lang w:val="pt-BR"/>
        </w:rPr>
        <w:t xml:space="preserve"> </w:t>
      </w:r>
      <w:r w:rsidRPr="00B71FB1">
        <w:rPr>
          <w:rFonts w:ascii="Arial" w:hAnsi="Arial" w:cs="Arial"/>
          <w:sz w:val="20"/>
          <w:lang w:val="pt-BR"/>
        </w:rPr>
        <w:t>Defina a classe “TermometroEletrico.cs” com o seguinte código:</w:t>
      </w:r>
    </w:p>
    <w:p w:rsidR="00AC46A8" w:rsidRPr="003D50E6" w:rsidRDefault="006C6EEF" w:rsidP="006C6EEF">
      <w:pPr>
        <w:pStyle w:val="Codigo"/>
        <w:ind w:left="0"/>
        <w:jc w:val="both"/>
        <w:rPr>
          <w:rFonts w:ascii="Arial" w:hAnsi="Arial"/>
        </w:rPr>
      </w:pPr>
      <w:r w:rsidRPr="00B71FB1">
        <w:rPr>
          <w:rFonts w:ascii="Arial" w:hAnsi="Arial"/>
        </w:rPr>
        <w:tab/>
      </w:r>
      <w:r w:rsidR="00566381" w:rsidRPr="00566381">
        <w:rPr>
          <w:rFonts w:ascii="Arial" w:hAnsi="Arial"/>
          <w:lang w:val="en-US"/>
        </w:rPr>
      </w:r>
      <w:r w:rsidR="00566381" w:rsidRPr="00566381">
        <w:rPr>
          <w:rFonts w:ascii="Arial" w:hAnsi="Arial"/>
          <w:lang w:val="en-US"/>
        </w:rPr>
        <w:pict>
          <v:shape id="_x0000_s2051" type="#_x0000_t202" style="width:406.55pt;height:232.8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1">
              <w:txbxContent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class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TermometroEletrico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Termometro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IEstadoBinario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bool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ligado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false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Ligar()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ligado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true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}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Desligar()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ligado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false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}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EstadoBinario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Estado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get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(ligado)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EstadoBinario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.Ligado;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else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EstadoBinario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.Desligado;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}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}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D21EBF" w:rsidRPr="00CE46A1" w:rsidRDefault="00D21EBF" w:rsidP="00CE46A1"/>
              </w:txbxContent>
            </v:textbox>
            <w10:wrap type="none"/>
            <w10:anchorlock/>
          </v:shape>
        </w:pict>
      </w:r>
    </w:p>
    <w:p w:rsidR="00B71FB1" w:rsidRDefault="00B71FB1">
      <w:pPr>
        <w:suppressAutoHyphens w:val="0"/>
        <w:spacing w:after="0" w:line="240" w:lineRule="auto"/>
        <w:rPr>
          <w:rFonts w:ascii="Arial" w:hAnsi="Arial" w:cs="Arial"/>
          <w:color w:val="003366"/>
          <w:lang w:val="pt-BR"/>
        </w:rPr>
      </w:pPr>
      <w:r>
        <w:rPr>
          <w:rFonts w:ascii="Arial" w:hAnsi="Arial" w:cs="Arial"/>
          <w:color w:val="003366"/>
          <w:lang w:val="pt-BR"/>
        </w:rPr>
        <w:br w:type="page"/>
      </w:r>
    </w:p>
    <w:p w:rsidR="00BF332A" w:rsidRPr="003D50E6" w:rsidRDefault="00362AAB" w:rsidP="006C6EEF">
      <w:pPr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bCs/>
          <w:iCs/>
          <w:lang w:val="pt-BR"/>
        </w:rPr>
      </w:pPr>
      <w:r w:rsidRPr="003D50E6">
        <w:rPr>
          <w:rFonts w:ascii="Arial" w:hAnsi="Arial" w:cs="Arial"/>
          <w:bCs/>
          <w:iCs/>
          <w:lang w:val="pt-BR"/>
        </w:rPr>
        <w:lastRenderedPageBreak/>
        <w:t xml:space="preserve">Utilize o código a seguir para testar as classes, editando o método </w:t>
      </w:r>
      <w:r w:rsidRPr="00B71FB1">
        <w:rPr>
          <w:rFonts w:ascii="Arial" w:hAnsi="Arial" w:cs="Arial"/>
          <w:b/>
          <w:bCs/>
          <w:i/>
          <w:iCs/>
          <w:lang w:val="pt-BR"/>
        </w:rPr>
        <w:t>Page_Load</w:t>
      </w:r>
      <w:r w:rsidRPr="003D50E6">
        <w:rPr>
          <w:rFonts w:ascii="Arial" w:hAnsi="Arial" w:cs="Arial"/>
          <w:bCs/>
          <w:iCs/>
          <w:lang w:val="pt-BR"/>
        </w:rPr>
        <w:t>.</w:t>
      </w:r>
    </w:p>
    <w:p w:rsidR="00BF332A" w:rsidRPr="003D50E6" w:rsidRDefault="00362AAB" w:rsidP="006C6EEF">
      <w:pPr>
        <w:pStyle w:val="Codigo"/>
        <w:ind w:left="720"/>
        <w:jc w:val="both"/>
        <w:rPr>
          <w:rFonts w:ascii="Arial" w:hAnsi="Arial"/>
        </w:rPr>
      </w:pPr>
      <w:r w:rsidRPr="003D50E6">
        <w:rPr>
          <w:rFonts w:ascii="Arial" w:hAnsi="Arial"/>
        </w:rPr>
        <w:tab/>
      </w:r>
    </w:p>
    <w:p w:rsidR="00BF332A" w:rsidRPr="003D50E6" w:rsidRDefault="006C6EEF" w:rsidP="006C6EEF">
      <w:pPr>
        <w:pStyle w:val="Codigo"/>
        <w:ind w:left="0"/>
        <w:jc w:val="both"/>
        <w:rPr>
          <w:rFonts w:ascii="Arial" w:hAnsi="Arial"/>
        </w:rPr>
      </w:pPr>
      <w:r w:rsidRPr="003D50E6">
        <w:rPr>
          <w:rFonts w:ascii="Arial" w:hAnsi="Arial"/>
        </w:rPr>
        <w:tab/>
      </w:r>
      <w:r w:rsidR="00566381" w:rsidRPr="00566381">
        <w:rPr>
          <w:rFonts w:ascii="Arial" w:hAnsi="Arial"/>
          <w:lang w:val="en-US"/>
        </w:rPr>
      </w:r>
      <w:r w:rsidR="00566381" w:rsidRPr="00566381">
        <w:rPr>
          <w:rFonts w:ascii="Arial" w:hAnsi="Arial"/>
          <w:lang w:val="en-US"/>
        </w:rPr>
        <w:pict>
          <v:shape id="_x0000_s2050" type="#_x0000_t202" style="width:406.55pt;height:97.8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0">
              <w:txbxContent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IEstadoBinario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[]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lista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IEstadoBinario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[2];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lista[0]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Lampada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(110, 60);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lista[0].Ligar();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lista[1]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TermometroEletrico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();</w:t>
                  </w:r>
                </w:p>
                <w:p w:rsidR="00CE46A1" w:rsidRP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spellStart"/>
                  <w:proofErr w:type="gramStart"/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foreach</w:t>
                  </w:r>
                  <w:proofErr w:type="spellEnd"/>
                  <w:proofErr w:type="gram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(</w:t>
                  </w:r>
                  <w:proofErr w:type="spellStart"/>
                  <w:r w:rsidRPr="00CE46A1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eastAsia="pt-BR" w:bidi="ar-SA"/>
                    </w:rPr>
                    <w:t>IEstadoBinario</w:t>
                  </w:r>
                  <w:proofErr w:type="spell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obj</w:t>
                  </w:r>
                  <w:proofErr w:type="spell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CE46A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in</w:t>
                  </w:r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lista</w:t>
                  </w:r>
                  <w:proofErr w:type="spellEnd"/>
                  <w:r w:rsidRPr="00CE46A1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)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Response.Write(obj.Estado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CE46A1" w:rsidRDefault="00CE46A1" w:rsidP="00CE46A1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D21EBF" w:rsidRPr="00B43BFF" w:rsidRDefault="00D21EBF" w:rsidP="00AC46A8">
                  <w:pPr>
                    <w:pStyle w:val="Code"/>
                    <w:ind w:left="0"/>
                    <w:rPr>
                      <w:rFonts w:ascii="Calibri" w:hAnsi="Calibri"/>
                      <w:szCs w:val="22"/>
                      <w:lang w:bidi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F332A" w:rsidRPr="003D50E6" w:rsidRDefault="00BF332A" w:rsidP="006C6EEF">
      <w:pPr>
        <w:pStyle w:val="Codigo"/>
        <w:ind w:left="720"/>
        <w:jc w:val="both"/>
        <w:rPr>
          <w:rFonts w:ascii="Arial" w:hAnsi="Arial"/>
        </w:rPr>
      </w:pPr>
    </w:p>
    <w:bookmarkEnd w:id="0"/>
    <w:p w:rsidR="00BF332A" w:rsidRPr="003D50E6" w:rsidRDefault="00BF332A" w:rsidP="006C6EEF">
      <w:pPr>
        <w:pStyle w:val="Heading2"/>
        <w:jc w:val="both"/>
        <w:rPr>
          <w:rFonts w:ascii="Arial" w:hAnsi="Arial" w:cs="Arial"/>
        </w:rPr>
      </w:pPr>
    </w:p>
    <w:sectPr w:rsidR="00BF332A" w:rsidRPr="003D50E6" w:rsidSect="00BF332A">
      <w:footerReference w:type="default" r:id="rId8"/>
      <w:headerReference w:type="first" r:id="rId9"/>
      <w:pgSz w:w="12240" w:h="15840"/>
      <w:pgMar w:top="1800" w:right="1080" w:bottom="776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FA7" w:rsidRDefault="00177FA7">
      <w:pPr>
        <w:spacing w:after="0" w:line="240" w:lineRule="auto"/>
      </w:pPr>
      <w:r>
        <w:separator/>
      </w:r>
    </w:p>
  </w:endnote>
  <w:endnote w:type="continuationSeparator" w:id="0">
    <w:p w:rsidR="00177FA7" w:rsidRDefault="0017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EBF" w:rsidRDefault="00566381">
    <w:pPr>
      <w:pStyle w:val="Footer"/>
      <w:tabs>
        <w:tab w:val="left" w:pos="3343"/>
      </w:tabs>
      <w:spacing w:line="540" w:lineRule="atLeast"/>
      <w:jc w:val="right"/>
    </w:pPr>
    <w:r>
      <w:rPr>
        <w:rFonts w:cs="Arial"/>
        <w:sz w:val="20"/>
        <w:szCs w:val="20"/>
      </w:rPr>
      <w:fldChar w:fldCharType="begin"/>
    </w:r>
    <w:r w:rsidR="00D21EBF">
      <w:rPr>
        <w:rFonts w:cs="Arial"/>
        <w:sz w:val="20"/>
        <w:szCs w:val="20"/>
      </w:rPr>
      <w:instrText xml:space="preserve"> PAGE </w:instrText>
    </w:r>
    <w:r>
      <w:rPr>
        <w:rFonts w:cs="Arial"/>
        <w:sz w:val="20"/>
        <w:szCs w:val="20"/>
      </w:rPr>
      <w:fldChar w:fldCharType="separate"/>
    </w:r>
    <w:r w:rsidR="004D0C1F">
      <w:rPr>
        <w:rFonts w:cs="Arial"/>
        <w:noProof/>
        <w:sz w:val="20"/>
        <w:szCs w:val="20"/>
      </w:rPr>
      <w:t>2</w:t>
    </w:r>
    <w:r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FA7" w:rsidRDefault="00177FA7">
      <w:pPr>
        <w:spacing w:after="0" w:line="240" w:lineRule="auto"/>
      </w:pPr>
      <w:r>
        <w:separator/>
      </w:r>
    </w:p>
  </w:footnote>
  <w:footnote w:type="continuationSeparator" w:id="0">
    <w:p w:rsidR="00177FA7" w:rsidRDefault="00177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EBF" w:rsidRDefault="004D0C1F">
    <w:pPr>
      <w:pStyle w:val="Header"/>
      <w:rPr>
        <w:lang w:val="pt-BR" w:eastAsia="ar-SA" w:bidi="ar-SA"/>
      </w:rPr>
    </w:pPr>
    <w:r>
      <w:rPr>
        <w:noProof/>
        <w:lang w:val="pt-BR" w:eastAsia="pt-BR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6038850</wp:posOffset>
          </wp:positionH>
          <wp:positionV relativeFrom="margin">
            <wp:posOffset>-847725</wp:posOffset>
          </wp:positionV>
          <wp:extent cx="600075" cy="352425"/>
          <wp:effectExtent l="19050" t="0" r="9525" b="0"/>
          <wp:wrapSquare wrapText="bothSides"/>
          <wp:docPr id="1" name="Picture 1" descr="Y:\03 - ATIVIDADES CI - GERAL\Comunicação\Logotipos\S2B²\S2B²_azu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3 - ATIVIDADES CI - GERAL\Comunicação\Logotipos\S2B²\S2B²_az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" w:hanging="216"/>
      </w:pPr>
      <w:rPr>
        <w:rFonts w:ascii="Helvetica" w:hAnsi="Helvetica"/>
        <w:sz w:val="16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73CB10D4"/>
    <w:multiLevelType w:val="hybridMultilevel"/>
    <w:tmpl w:val="834436D0"/>
    <w:lvl w:ilvl="0" w:tplc="5F56FEC2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6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362AAB"/>
    <w:rsid w:val="000C29EE"/>
    <w:rsid w:val="00135C24"/>
    <w:rsid w:val="00171A16"/>
    <w:rsid w:val="00177FA7"/>
    <w:rsid w:val="001816E2"/>
    <w:rsid w:val="00185865"/>
    <w:rsid w:val="001D7758"/>
    <w:rsid w:val="00226465"/>
    <w:rsid w:val="002F303F"/>
    <w:rsid w:val="00362AAB"/>
    <w:rsid w:val="003D50E6"/>
    <w:rsid w:val="00452E50"/>
    <w:rsid w:val="00453D78"/>
    <w:rsid w:val="004917BD"/>
    <w:rsid w:val="004D0A03"/>
    <w:rsid w:val="004D0C1F"/>
    <w:rsid w:val="00566381"/>
    <w:rsid w:val="005F4DB6"/>
    <w:rsid w:val="006210F0"/>
    <w:rsid w:val="00627E50"/>
    <w:rsid w:val="0066758C"/>
    <w:rsid w:val="006C6EEF"/>
    <w:rsid w:val="006F4615"/>
    <w:rsid w:val="00742DAC"/>
    <w:rsid w:val="00821DAE"/>
    <w:rsid w:val="008C7E26"/>
    <w:rsid w:val="008F723A"/>
    <w:rsid w:val="0096355E"/>
    <w:rsid w:val="009C5CC3"/>
    <w:rsid w:val="00A77355"/>
    <w:rsid w:val="00AC46A8"/>
    <w:rsid w:val="00B37EB2"/>
    <w:rsid w:val="00B71FB1"/>
    <w:rsid w:val="00BF332A"/>
    <w:rsid w:val="00CE46A1"/>
    <w:rsid w:val="00D04257"/>
    <w:rsid w:val="00D20DC4"/>
    <w:rsid w:val="00D21EBF"/>
    <w:rsid w:val="00D25924"/>
    <w:rsid w:val="00DD7D7B"/>
    <w:rsid w:val="00EA19F7"/>
    <w:rsid w:val="00EB3FF1"/>
    <w:rsid w:val="00F23EF0"/>
    <w:rsid w:val="00F8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F332A"/>
    <w:pPr>
      <w:suppressAutoHyphens/>
      <w:spacing w:after="200" w:line="276" w:lineRule="auto"/>
    </w:pPr>
    <w:rPr>
      <w:rFonts w:ascii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qFormat/>
    <w:rsid w:val="00BF332A"/>
    <w:pPr>
      <w:spacing w:before="480" w:after="0"/>
      <w:outlineLvl w:val="0"/>
    </w:pPr>
    <w:rPr>
      <w:rFonts w:ascii="Cambria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BF332A"/>
    <w:pPr>
      <w:spacing w:before="200" w:after="0"/>
      <w:outlineLvl w:val="1"/>
    </w:pPr>
    <w:rPr>
      <w:rFonts w:ascii="Cambria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BF332A"/>
    <w:pPr>
      <w:spacing w:before="200" w:after="0" w:line="268" w:lineRule="auto"/>
      <w:outlineLvl w:val="2"/>
    </w:pPr>
    <w:rPr>
      <w:rFonts w:ascii="Cambria" w:hAnsi="Cambria" w:cs="Times New Roman"/>
      <w:b/>
      <w:bCs/>
    </w:rPr>
  </w:style>
  <w:style w:type="paragraph" w:styleId="Heading4">
    <w:name w:val="heading 4"/>
    <w:basedOn w:val="Normal"/>
    <w:next w:val="Normal"/>
    <w:qFormat/>
    <w:rsid w:val="00BF332A"/>
    <w:pPr>
      <w:spacing w:before="200" w:after="0"/>
      <w:outlineLvl w:val="3"/>
    </w:pPr>
    <w:rPr>
      <w:rFonts w:ascii="Cambria" w:hAnsi="Cambria" w:cs="Times New Roman"/>
      <w:b/>
      <w:bCs/>
      <w:i/>
      <w:iCs/>
    </w:rPr>
  </w:style>
  <w:style w:type="paragraph" w:styleId="Heading5">
    <w:name w:val="heading 5"/>
    <w:basedOn w:val="Normal"/>
    <w:next w:val="Normal"/>
    <w:qFormat/>
    <w:rsid w:val="00BF332A"/>
    <w:pPr>
      <w:spacing w:before="200" w:after="0"/>
      <w:outlineLvl w:val="4"/>
    </w:pPr>
    <w:rPr>
      <w:rFonts w:ascii="Cambria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qFormat/>
    <w:rsid w:val="00BF332A"/>
    <w:pPr>
      <w:spacing w:after="0" w:line="268" w:lineRule="auto"/>
      <w:outlineLvl w:val="5"/>
    </w:pPr>
    <w:rPr>
      <w:rFonts w:ascii="Cambria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qFormat/>
    <w:rsid w:val="00BF332A"/>
    <w:pPr>
      <w:spacing w:after="0"/>
      <w:outlineLvl w:val="6"/>
    </w:pPr>
    <w:rPr>
      <w:rFonts w:ascii="Cambria" w:hAnsi="Cambria" w:cs="Times New Roman"/>
      <w:i/>
      <w:iCs/>
    </w:rPr>
  </w:style>
  <w:style w:type="paragraph" w:styleId="Heading8">
    <w:name w:val="heading 8"/>
    <w:basedOn w:val="Normal"/>
    <w:next w:val="Normal"/>
    <w:qFormat/>
    <w:rsid w:val="00BF332A"/>
    <w:pPr>
      <w:spacing w:after="0"/>
      <w:outlineLvl w:val="7"/>
    </w:pPr>
    <w:rPr>
      <w:rFonts w:ascii="Cambria" w:hAnsi="Cambria" w:cs="Times New Roman"/>
      <w:sz w:val="20"/>
      <w:szCs w:val="20"/>
    </w:rPr>
  </w:style>
  <w:style w:type="paragraph" w:styleId="Heading9">
    <w:name w:val="heading 9"/>
    <w:basedOn w:val="Normal"/>
    <w:next w:val="Normal"/>
    <w:qFormat/>
    <w:rsid w:val="00BF332A"/>
    <w:pPr>
      <w:spacing w:after="0"/>
      <w:outlineLvl w:val="8"/>
    </w:pPr>
    <w:rPr>
      <w:rFonts w:ascii="Cambria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F332A"/>
    <w:rPr>
      <w:rFonts w:ascii="Helvetica" w:hAnsi="Helvetica"/>
      <w:sz w:val="16"/>
    </w:rPr>
  </w:style>
  <w:style w:type="character" w:customStyle="1" w:styleId="WW8Num2z0">
    <w:name w:val="WW8Num2z0"/>
    <w:rsid w:val="00BF332A"/>
    <w:rPr>
      <w:rFonts w:ascii="Symbol" w:hAnsi="Symbol"/>
    </w:rPr>
  </w:style>
  <w:style w:type="character" w:customStyle="1" w:styleId="WW8Num2z1">
    <w:name w:val="WW8Num2z1"/>
    <w:rsid w:val="00BF332A"/>
    <w:rPr>
      <w:rFonts w:ascii="Courier New" w:hAnsi="Courier New"/>
    </w:rPr>
  </w:style>
  <w:style w:type="character" w:customStyle="1" w:styleId="WW8Num2z2">
    <w:name w:val="WW8Num2z2"/>
    <w:rsid w:val="00BF332A"/>
    <w:rPr>
      <w:rFonts w:ascii="Wingdings" w:hAnsi="Wingdings"/>
    </w:rPr>
  </w:style>
  <w:style w:type="character" w:customStyle="1" w:styleId="WW8Num4z0">
    <w:name w:val="WW8Num4z0"/>
    <w:rsid w:val="00BF332A"/>
    <w:rPr>
      <w:rFonts w:ascii="Symbol" w:hAnsi="Symbol"/>
    </w:rPr>
  </w:style>
  <w:style w:type="character" w:customStyle="1" w:styleId="Fontepargpadro1">
    <w:name w:val="Fonte parág. padrão1"/>
    <w:rsid w:val="00BF332A"/>
  </w:style>
  <w:style w:type="character" w:customStyle="1" w:styleId="FootnoteCharacters">
    <w:name w:val="Footnote Characters"/>
    <w:basedOn w:val="Fontepargpadro1"/>
    <w:rsid w:val="00BF332A"/>
    <w:rPr>
      <w:vertAlign w:val="superscript"/>
    </w:rPr>
  </w:style>
  <w:style w:type="character" w:styleId="PageNumber">
    <w:name w:val="page number"/>
    <w:basedOn w:val="Fontepargpadro1"/>
    <w:rsid w:val="00BF332A"/>
  </w:style>
  <w:style w:type="character" w:styleId="Hyperlink">
    <w:name w:val="Hyperlink"/>
    <w:basedOn w:val="Fontepargpadro1"/>
    <w:rsid w:val="00BF332A"/>
    <w:rPr>
      <w:color w:val="0000FF"/>
      <w:u w:val="single"/>
    </w:rPr>
  </w:style>
  <w:style w:type="character" w:customStyle="1" w:styleId="Refdecomentrio1">
    <w:name w:val="Ref. de comentário1"/>
    <w:basedOn w:val="Fontepargpadro1"/>
    <w:rsid w:val="00BF332A"/>
    <w:rPr>
      <w:sz w:val="16"/>
      <w:szCs w:val="16"/>
    </w:rPr>
  </w:style>
  <w:style w:type="character" w:customStyle="1" w:styleId="H1CharCharChar">
    <w:name w:val="H1 Char Char Char"/>
    <w:basedOn w:val="Fontepargpadro1"/>
    <w:rsid w:val="00BF332A"/>
    <w:rPr>
      <w:rFonts w:ascii="Arial" w:hAnsi="Arial" w:cs="Arial"/>
      <w:b/>
      <w:bCs/>
      <w:kern w:val="1"/>
      <w:sz w:val="32"/>
      <w:szCs w:val="32"/>
      <w:lang w:val="en-US" w:eastAsia="he-IL" w:bidi="he-IL"/>
    </w:rPr>
  </w:style>
  <w:style w:type="character" w:styleId="FollowedHyperlink">
    <w:name w:val="FollowedHyperlink"/>
    <w:basedOn w:val="Fontepargpadro1"/>
    <w:rsid w:val="00BF332A"/>
    <w:rPr>
      <w:color w:val="800080"/>
      <w:u w:val="single"/>
    </w:rPr>
  </w:style>
  <w:style w:type="character" w:customStyle="1" w:styleId="CodeChar">
    <w:name w:val="Code Char"/>
    <w:basedOn w:val="Fontepargpadro1"/>
    <w:rsid w:val="00BF332A"/>
    <w:rPr>
      <w:rFonts w:ascii="Courier New" w:eastAsia="Arial Unicode MS" w:hAnsi="Courier New"/>
      <w:sz w:val="18"/>
      <w:szCs w:val="24"/>
      <w:lang w:val="en-US" w:eastAsia="ar-SA" w:bidi="ar-SA"/>
    </w:rPr>
  </w:style>
  <w:style w:type="character" w:customStyle="1" w:styleId="NoteChar">
    <w:name w:val="Note Char"/>
    <w:basedOn w:val="Fontepargpadro1"/>
    <w:rsid w:val="00BF332A"/>
    <w:rPr>
      <w:rFonts w:ascii="Verdana" w:hAnsi="Verdana"/>
      <w:i/>
      <w:sz w:val="16"/>
      <w:szCs w:val="24"/>
      <w:lang w:val="en-US" w:eastAsia="ar-SA" w:bidi="ar-SA"/>
    </w:rPr>
  </w:style>
  <w:style w:type="character" w:customStyle="1" w:styleId="tablenormalChar">
    <w:name w:val="table normal Char"/>
    <w:basedOn w:val="Fontepargpadro1"/>
    <w:rsid w:val="00BF332A"/>
    <w:rPr>
      <w:rFonts w:ascii="Verdana" w:hAnsi="Verdana"/>
      <w:sz w:val="18"/>
      <w:szCs w:val="24"/>
      <w:lang w:val="en-US" w:eastAsia="ar-SA" w:bidi="ar-SA"/>
    </w:rPr>
  </w:style>
  <w:style w:type="character" w:customStyle="1" w:styleId="StepsChar">
    <w:name w:val="Steps Char"/>
    <w:basedOn w:val="tablenormalChar"/>
    <w:rsid w:val="00BF332A"/>
  </w:style>
  <w:style w:type="character" w:customStyle="1" w:styleId="StyleStepsArial11ptCharCharCharCharChar">
    <w:name w:val="Style Steps + Arial 11 pt Char Char Char Char Char"/>
    <w:basedOn w:val="StepsChar"/>
    <w:rsid w:val="00BF332A"/>
    <w:rPr>
      <w:rFonts w:ascii="Arial" w:hAnsi="Arial"/>
      <w:sz w:val="22"/>
    </w:rPr>
  </w:style>
  <w:style w:type="character" w:customStyle="1" w:styleId="StyleStepsArial11pt1Char">
    <w:name w:val="Style Steps + Arial 11 pt1 Char"/>
    <w:basedOn w:val="StepsChar"/>
    <w:rsid w:val="00BF332A"/>
    <w:rPr>
      <w:rFonts w:ascii="Arial" w:hAnsi="Arial"/>
      <w:sz w:val="22"/>
    </w:rPr>
  </w:style>
  <w:style w:type="character" w:styleId="HTMLCode">
    <w:name w:val="HTML Code"/>
    <w:basedOn w:val="Fontepargpadro1"/>
    <w:rsid w:val="00BF332A"/>
    <w:rPr>
      <w:rFonts w:ascii="Arial Unicode MS" w:eastAsia="Courier New" w:hAnsi="Arial Unicode MS" w:cs="Courier New"/>
      <w:sz w:val="20"/>
      <w:szCs w:val="20"/>
    </w:rPr>
  </w:style>
  <w:style w:type="character" w:customStyle="1" w:styleId="Ttulo1Char">
    <w:name w:val="Título 1 Char"/>
    <w:basedOn w:val="Fontepargpadro1"/>
    <w:rsid w:val="00BF332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2Char">
    <w:name w:val="Título 2 Char"/>
    <w:basedOn w:val="Fontepargpadro1"/>
    <w:rsid w:val="00BF332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3Char">
    <w:name w:val="Título 3 Char"/>
    <w:basedOn w:val="Fontepargpadro1"/>
    <w:rsid w:val="00BF332A"/>
    <w:rPr>
      <w:rFonts w:ascii="Cambria" w:eastAsia="Times New Roman" w:hAnsi="Cambria" w:cs="Times New Roman"/>
      <w:b/>
      <w:bCs/>
    </w:rPr>
  </w:style>
  <w:style w:type="character" w:customStyle="1" w:styleId="Ttulo4Char">
    <w:name w:val="Título 4 Char"/>
    <w:basedOn w:val="Fontepargpadro1"/>
    <w:rsid w:val="00BF332A"/>
    <w:rPr>
      <w:rFonts w:ascii="Cambria" w:eastAsia="Times New Roman" w:hAnsi="Cambria" w:cs="Times New Roman"/>
      <w:b/>
      <w:bCs/>
      <w:i/>
      <w:iCs/>
    </w:rPr>
  </w:style>
  <w:style w:type="character" w:customStyle="1" w:styleId="Ttulo5Char">
    <w:name w:val="Título 5 Char"/>
    <w:basedOn w:val="Fontepargpadro1"/>
    <w:rsid w:val="00BF332A"/>
    <w:rPr>
      <w:rFonts w:ascii="Cambria" w:eastAsia="Times New Roman" w:hAnsi="Cambria" w:cs="Times New Roman"/>
      <w:b/>
      <w:bCs/>
      <w:color w:val="7F7F7F"/>
    </w:rPr>
  </w:style>
  <w:style w:type="character" w:customStyle="1" w:styleId="Ttulo6Char">
    <w:name w:val="Título 6 Char"/>
    <w:basedOn w:val="Fontepargpadro1"/>
    <w:rsid w:val="00BF332A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Ttulo7Char">
    <w:name w:val="Título 7 Char"/>
    <w:basedOn w:val="Fontepargpadro1"/>
    <w:rsid w:val="00BF332A"/>
    <w:rPr>
      <w:rFonts w:ascii="Cambria" w:eastAsia="Times New Roman" w:hAnsi="Cambria" w:cs="Times New Roman"/>
      <w:i/>
      <w:iCs/>
    </w:rPr>
  </w:style>
  <w:style w:type="character" w:customStyle="1" w:styleId="Ttulo8Char">
    <w:name w:val="Título 8 Char"/>
    <w:basedOn w:val="Fontepargpadro1"/>
    <w:rsid w:val="00BF332A"/>
    <w:rPr>
      <w:rFonts w:ascii="Cambria" w:eastAsia="Times New Roman" w:hAnsi="Cambria" w:cs="Times New Roman"/>
      <w:sz w:val="20"/>
      <w:szCs w:val="20"/>
    </w:rPr>
  </w:style>
  <w:style w:type="character" w:customStyle="1" w:styleId="Ttulo9Char">
    <w:name w:val="Título 9 Char"/>
    <w:basedOn w:val="Fontepargpadro1"/>
    <w:rsid w:val="00BF332A"/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1"/>
    <w:rsid w:val="00BF332A"/>
    <w:rPr>
      <w:rFonts w:ascii="Cambria" w:hAnsi="Cambria"/>
      <w:b/>
      <w:spacing w:val="5"/>
      <w:sz w:val="28"/>
      <w:szCs w:val="52"/>
      <w:lang w:eastAsia="en-US" w:bidi="en-US"/>
    </w:rPr>
  </w:style>
  <w:style w:type="character" w:customStyle="1" w:styleId="SubttuloChar">
    <w:name w:val="Subtítulo Char"/>
    <w:basedOn w:val="Fontepargpadro1"/>
    <w:rsid w:val="00BF332A"/>
    <w:rPr>
      <w:rFonts w:ascii="Arial" w:hAnsi="Arial"/>
      <w:b/>
      <w:iCs/>
      <w:spacing w:val="13"/>
      <w:sz w:val="28"/>
      <w:szCs w:val="24"/>
      <w:lang w:eastAsia="en-US" w:bidi="en-US"/>
    </w:rPr>
  </w:style>
  <w:style w:type="character" w:styleId="Strong">
    <w:name w:val="Strong"/>
    <w:qFormat/>
    <w:rsid w:val="00BF332A"/>
    <w:rPr>
      <w:b/>
      <w:bCs/>
    </w:rPr>
  </w:style>
  <w:style w:type="character" w:styleId="Emphasis">
    <w:name w:val="Emphasis"/>
    <w:qFormat/>
    <w:rsid w:val="00BF332A"/>
    <w:rPr>
      <w:b/>
      <w:bCs/>
      <w:i/>
      <w:iCs/>
      <w:spacing w:val="10"/>
      <w:shd w:val="clear" w:color="auto" w:fill="auto"/>
    </w:rPr>
  </w:style>
  <w:style w:type="character" w:customStyle="1" w:styleId="SemEspaamentoChar">
    <w:name w:val="Sem Espaçamento Char"/>
    <w:basedOn w:val="Fontepargpadro1"/>
    <w:rsid w:val="00BF332A"/>
  </w:style>
  <w:style w:type="character" w:customStyle="1" w:styleId="CitaoChar">
    <w:name w:val="Citação Char"/>
    <w:basedOn w:val="Fontepargpadro1"/>
    <w:rsid w:val="00BF332A"/>
    <w:rPr>
      <w:i/>
      <w:iCs/>
    </w:rPr>
  </w:style>
  <w:style w:type="character" w:customStyle="1" w:styleId="CitaoIntensaChar">
    <w:name w:val="Citação Intensa Char"/>
    <w:basedOn w:val="Fontepargpadro1"/>
    <w:rsid w:val="00BF332A"/>
    <w:rPr>
      <w:b/>
      <w:bCs/>
      <w:i/>
      <w:iCs/>
    </w:rPr>
  </w:style>
  <w:style w:type="character" w:styleId="SubtleEmphasis">
    <w:name w:val="Subtle Emphasis"/>
    <w:qFormat/>
    <w:rsid w:val="00BF332A"/>
    <w:rPr>
      <w:i/>
      <w:iCs/>
    </w:rPr>
  </w:style>
  <w:style w:type="character" w:styleId="IntenseEmphasis">
    <w:name w:val="Intense Emphasis"/>
    <w:qFormat/>
    <w:rsid w:val="00BF332A"/>
    <w:rPr>
      <w:b/>
      <w:bCs/>
    </w:rPr>
  </w:style>
  <w:style w:type="character" w:styleId="SubtleReference">
    <w:name w:val="Subtle Reference"/>
    <w:qFormat/>
    <w:rsid w:val="00BF332A"/>
    <w:rPr>
      <w:smallCaps/>
    </w:rPr>
  </w:style>
  <w:style w:type="character" w:styleId="IntenseReference">
    <w:name w:val="Intense Reference"/>
    <w:qFormat/>
    <w:rsid w:val="00BF332A"/>
    <w:rPr>
      <w:smallCaps/>
      <w:spacing w:val="5"/>
      <w:u w:val="single"/>
    </w:rPr>
  </w:style>
  <w:style w:type="character" w:styleId="BookTitle">
    <w:name w:val="Book Title"/>
    <w:qFormat/>
    <w:rsid w:val="00BF332A"/>
    <w:rPr>
      <w:i/>
      <w:iCs/>
      <w:smallCaps/>
      <w:spacing w:val="5"/>
    </w:rPr>
  </w:style>
  <w:style w:type="paragraph" w:customStyle="1" w:styleId="Heading">
    <w:name w:val="Heading"/>
    <w:basedOn w:val="Normal"/>
    <w:next w:val="BodyText"/>
    <w:rsid w:val="00BF332A"/>
    <w:pPr>
      <w:keepNext/>
      <w:spacing w:before="240" w:after="120"/>
    </w:pPr>
    <w:rPr>
      <w:rFonts w:ascii="Arial" w:eastAsia="Bitstream Vera Sans" w:hAnsi="Arial" w:cs="Tahoma"/>
      <w:sz w:val="28"/>
      <w:szCs w:val="28"/>
    </w:rPr>
  </w:style>
  <w:style w:type="paragraph" w:styleId="BodyText">
    <w:name w:val="Body Text"/>
    <w:basedOn w:val="Normal"/>
    <w:rsid w:val="00BF332A"/>
    <w:pPr>
      <w:spacing w:after="120"/>
    </w:pPr>
  </w:style>
  <w:style w:type="paragraph" w:styleId="List">
    <w:name w:val="List"/>
    <w:basedOn w:val="BodyText"/>
    <w:rsid w:val="00BF332A"/>
    <w:rPr>
      <w:rFonts w:cs="Tahoma"/>
    </w:rPr>
  </w:style>
  <w:style w:type="paragraph" w:customStyle="1" w:styleId="Caption1">
    <w:name w:val="Caption1"/>
    <w:basedOn w:val="Normal"/>
    <w:rsid w:val="00BF332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BF332A"/>
    <w:pPr>
      <w:suppressLineNumbers/>
    </w:pPr>
    <w:rPr>
      <w:rFonts w:cs="Tahoma"/>
    </w:rPr>
  </w:style>
  <w:style w:type="paragraph" w:customStyle="1" w:styleId="Body-noindent">
    <w:name w:val="Body-no indent"/>
    <w:next w:val="Normal"/>
    <w:rsid w:val="00BF332A"/>
    <w:pPr>
      <w:widowControl w:val="0"/>
      <w:tabs>
        <w:tab w:val="left" w:pos="7920"/>
      </w:tabs>
      <w:suppressAutoHyphens/>
      <w:spacing w:before="120" w:after="200" w:line="280" w:lineRule="exact"/>
      <w:ind w:right="-14"/>
    </w:pPr>
    <w:rPr>
      <w:rFonts w:ascii="Arial" w:eastAsia="Arial" w:hAnsi="Arial" w:cs="Calibri"/>
      <w:sz w:val="22"/>
      <w:szCs w:val="22"/>
      <w:lang w:val="en-US" w:eastAsia="he-IL" w:bidi="he-IL"/>
    </w:rPr>
  </w:style>
  <w:style w:type="paragraph" w:styleId="FootnoteText">
    <w:name w:val="footnote text"/>
    <w:basedOn w:val="Normal"/>
    <w:rsid w:val="00BF332A"/>
    <w:pPr>
      <w:spacing w:before="60" w:after="120"/>
    </w:pPr>
    <w:rPr>
      <w:rFonts w:ascii="Arial Narrow" w:hAnsi="Arial Narrow"/>
      <w:sz w:val="18"/>
      <w:szCs w:val="20"/>
    </w:rPr>
  </w:style>
  <w:style w:type="paragraph" w:customStyle="1" w:styleId="Bullet1">
    <w:name w:val="Bullet 1"/>
    <w:basedOn w:val="Normal"/>
    <w:rsid w:val="00BF332A"/>
    <w:pPr>
      <w:widowControl w:val="0"/>
      <w:tabs>
        <w:tab w:val="num" w:pos="360"/>
        <w:tab w:val="left" w:pos="7920"/>
      </w:tabs>
      <w:spacing w:line="280" w:lineRule="exact"/>
      <w:ind w:left="360" w:hanging="360"/>
    </w:pPr>
    <w:rPr>
      <w:rFonts w:ascii="Arial" w:hAnsi="Arial"/>
      <w:sz w:val="19"/>
      <w:szCs w:val="20"/>
    </w:rPr>
  </w:style>
  <w:style w:type="paragraph" w:styleId="Header">
    <w:name w:val="header"/>
    <w:basedOn w:val="Normal"/>
    <w:rsid w:val="00BF332A"/>
  </w:style>
  <w:style w:type="paragraph" w:customStyle="1" w:styleId="Aftergraphicortable">
    <w:name w:val="After graphic or table"/>
    <w:basedOn w:val="Normal"/>
    <w:next w:val="Exercisesteps"/>
    <w:rsid w:val="00BF332A"/>
    <w:pPr>
      <w:ind w:left="360"/>
    </w:pPr>
    <w:rPr>
      <w:sz w:val="16"/>
    </w:rPr>
  </w:style>
  <w:style w:type="paragraph" w:customStyle="1" w:styleId="Bullet3">
    <w:name w:val="Bullet 3"/>
    <w:basedOn w:val="Normal"/>
    <w:rsid w:val="00BF332A"/>
    <w:pPr>
      <w:widowControl w:val="0"/>
      <w:spacing w:after="280" w:line="280" w:lineRule="exact"/>
      <w:ind w:left="900" w:hanging="540"/>
    </w:pPr>
    <w:rPr>
      <w:rFonts w:ascii="Arial" w:hAnsi="Arial"/>
      <w:sz w:val="19"/>
      <w:szCs w:val="20"/>
    </w:rPr>
  </w:style>
  <w:style w:type="paragraph" w:customStyle="1" w:styleId="Bodynoindent">
    <w:name w:val="Body no indent"/>
    <w:basedOn w:val="Normal"/>
    <w:next w:val="Normal"/>
    <w:rsid w:val="00BF332A"/>
    <w:pPr>
      <w:widowControl w:val="0"/>
      <w:spacing w:after="120" w:line="278" w:lineRule="auto"/>
    </w:pPr>
    <w:rPr>
      <w:rFonts w:ascii="Arial" w:hAnsi="Arial"/>
      <w:sz w:val="18"/>
      <w:szCs w:val="20"/>
    </w:rPr>
  </w:style>
  <w:style w:type="paragraph" w:customStyle="1" w:styleId="Number">
    <w:name w:val="Number"/>
    <w:basedOn w:val="Normal"/>
    <w:rsid w:val="00BF332A"/>
    <w:pPr>
      <w:widowControl w:val="0"/>
      <w:spacing w:line="280" w:lineRule="exact"/>
      <w:ind w:left="216" w:hanging="216"/>
    </w:pPr>
    <w:rPr>
      <w:rFonts w:ascii="Arial" w:hAnsi="Arial"/>
      <w:sz w:val="19"/>
      <w:szCs w:val="20"/>
    </w:rPr>
  </w:style>
  <w:style w:type="paragraph" w:styleId="BodyTextIndent">
    <w:name w:val="Body Text Indent"/>
    <w:basedOn w:val="Normal"/>
    <w:rsid w:val="00BF332A"/>
    <w:pPr>
      <w:ind w:left="360"/>
    </w:pPr>
  </w:style>
  <w:style w:type="paragraph" w:customStyle="1" w:styleId="NumberedList">
    <w:name w:val="Numbered List"/>
    <w:basedOn w:val="Bullet1"/>
    <w:rsid w:val="00BF332A"/>
    <w:pPr>
      <w:tabs>
        <w:tab w:val="clear" w:pos="360"/>
      </w:tabs>
      <w:ind w:left="1980"/>
    </w:pPr>
    <w:rPr>
      <w:sz w:val="20"/>
    </w:rPr>
  </w:style>
  <w:style w:type="paragraph" w:customStyle="1" w:styleId="Legenda1">
    <w:name w:val="Legenda1"/>
    <w:basedOn w:val="Normal"/>
    <w:next w:val="Normal"/>
    <w:rsid w:val="00BF332A"/>
    <w:rPr>
      <w:b/>
      <w:bCs/>
      <w:sz w:val="18"/>
      <w:szCs w:val="18"/>
    </w:rPr>
  </w:style>
  <w:style w:type="paragraph" w:styleId="NormalWeb">
    <w:name w:val="Normal (Web)"/>
    <w:basedOn w:val="Normal"/>
    <w:rsid w:val="00BF332A"/>
    <w:pPr>
      <w:spacing w:before="280" w:after="280"/>
    </w:pPr>
    <w:rPr>
      <w:lang w:eastAsia="ar-SA" w:bidi="ar-SA"/>
    </w:rPr>
  </w:style>
  <w:style w:type="paragraph" w:customStyle="1" w:styleId="Note">
    <w:name w:val="Note"/>
    <w:basedOn w:val="Normal"/>
    <w:next w:val="Normal"/>
    <w:rsid w:val="00BF332A"/>
    <w:pPr>
      <w:shd w:val="clear" w:color="auto" w:fill="FFBE91"/>
      <w:spacing w:before="120" w:after="240" w:line="240" w:lineRule="exact"/>
      <w:ind w:left="1440" w:hanging="720"/>
    </w:pPr>
    <w:rPr>
      <w:rFonts w:ascii="Verdana" w:hAnsi="Verdana"/>
      <w:i/>
      <w:sz w:val="16"/>
      <w:szCs w:val="20"/>
      <w:lang w:eastAsia="ar-SA" w:bidi="ar-SA"/>
    </w:rPr>
  </w:style>
  <w:style w:type="paragraph" w:customStyle="1" w:styleId="Bullet4">
    <w:name w:val="Bullet 4"/>
    <w:basedOn w:val="Normal"/>
    <w:rsid w:val="00BF332A"/>
    <w:pPr>
      <w:widowControl w:val="0"/>
      <w:spacing w:line="280" w:lineRule="exact"/>
      <w:ind w:left="720" w:hanging="360"/>
    </w:pPr>
    <w:rPr>
      <w:rFonts w:ascii="Arial" w:hAnsi="Arial"/>
      <w:sz w:val="19"/>
      <w:szCs w:val="20"/>
    </w:rPr>
  </w:style>
  <w:style w:type="paragraph" w:customStyle="1" w:styleId="Textodecomentrio1">
    <w:name w:val="Texto de comentário1"/>
    <w:basedOn w:val="Normal"/>
    <w:rsid w:val="00BF332A"/>
    <w:rPr>
      <w:sz w:val="20"/>
      <w:szCs w:val="20"/>
    </w:rPr>
  </w:style>
  <w:style w:type="paragraph" w:customStyle="1" w:styleId="Bodyindent">
    <w:name w:val="Body indent"/>
    <w:basedOn w:val="Body-noindent"/>
    <w:rsid w:val="00BF332A"/>
    <w:pPr>
      <w:spacing w:before="0" w:after="120"/>
      <w:ind w:left="216"/>
    </w:pPr>
    <w:rPr>
      <w:lang w:eastAsia="ar-SA" w:bidi="ar-SA"/>
    </w:rPr>
  </w:style>
  <w:style w:type="paragraph" w:styleId="TOC3">
    <w:name w:val="toc 3"/>
    <w:basedOn w:val="Normal"/>
    <w:next w:val="Normal"/>
    <w:rsid w:val="00BF332A"/>
    <w:pPr>
      <w:ind w:left="480"/>
    </w:pPr>
    <w:rPr>
      <w:rFonts w:ascii="Arial" w:hAnsi="Arial"/>
      <w:sz w:val="20"/>
      <w:szCs w:val="20"/>
    </w:rPr>
  </w:style>
  <w:style w:type="paragraph" w:styleId="TOC1">
    <w:name w:val="toc 1"/>
    <w:basedOn w:val="Normal"/>
    <w:next w:val="Normal"/>
    <w:rsid w:val="00BF332A"/>
    <w:pPr>
      <w:spacing w:before="280" w:line="280" w:lineRule="atLeast"/>
    </w:pPr>
    <w:rPr>
      <w:rFonts w:ascii="Arial" w:hAnsi="Arial" w:cs="Arial"/>
      <w:b/>
      <w:bCs/>
      <w:caps/>
      <w:sz w:val="20"/>
      <w:szCs w:val="20"/>
      <w:lang w:val="pt-BR"/>
    </w:rPr>
  </w:style>
  <w:style w:type="paragraph" w:styleId="TOC2">
    <w:name w:val="toc 2"/>
    <w:basedOn w:val="Normal"/>
    <w:next w:val="Normal"/>
    <w:rsid w:val="00BF332A"/>
    <w:pPr>
      <w:ind w:left="240"/>
    </w:pPr>
    <w:rPr>
      <w:rFonts w:ascii="Arial" w:hAnsi="Arial"/>
      <w:sz w:val="20"/>
      <w:szCs w:val="20"/>
      <w:lang w:val="pt-BR"/>
    </w:rPr>
  </w:style>
  <w:style w:type="paragraph" w:styleId="TOC4">
    <w:name w:val="toc 4"/>
    <w:basedOn w:val="Normal"/>
    <w:next w:val="Normal"/>
    <w:rsid w:val="00BF332A"/>
    <w:pPr>
      <w:ind w:left="720"/>
    </w:pPr>
  </w:style>
  <w:style w:type="paragraph" w:styleId="TOC5">
    <w:name w:val="toc 5"/>
    <w:basedOn w:val="Normal"/>
    <w:next w:val="Normal"/>
    <w:rsid w:val="00BF332A"/>
    <w:pPr>
      <w:ind w:left="960"/>
    </w:pPr>
  </w:style>
  <w:style w:type="paragraph" w:styleId="TOC6">
    <w:name w:val="toc 6"/>
    <w:basedOn w:val="Normal"/>
    <w:next w:val="Normal"/>
    <w:rsid w:val="00BF332A"/>
    <w:pPr>
      <w:ind w:left="1200"/>
    </w:pPr>
  </w:style>
  <w:style w:type="paragraph" w:styleId="TOC7">
    <w:name w:val="toc 7"/>
    <w:basedOn w:val="Normal"/>
    <w:next w:val="Normal"/>
    <w:rsid w:val="00BF332A"/>
    <w:pPr>
      <w:ind w:left="1440"/>
    </w:pPr>
  </w:style>
  <w:style w:type="paragraph" w:styleId="TOC8">
    <w:name w:val="toc 8"/>
    <w:basedOn w:val="Normal"/>
    <w:next w:val="Normal"/>
    <w:rsid w:val="00BF332A"/>
    <w:pPr>
      <w:ind w:left="1680"/>
    </w:pPr>
  </w:style>
  <w:style w:type="paragraph" w:styleId="TOC9">
    <w:name w:val="toc 9"/>
    <w:basedOn w:val="Normal"/>
    <w:next w:val="Normal"/>
    <w:rsid w:val="00BF332A"/>
    <w:pPr>
      <w:ind w:left="1920"/>
    </w:pPr>
  </w:style>
  <w:style w:type="paragraph" w:customStyle="1" w:styleId="Numberedstep">
    <w:name w:val="Numbered step"/>
    <w:basedOn w:val="Body-noindent"/>
    <w:rsid w:val="00BF332A"/>
    <w:pPr>
      <w:spacing w:before="0" w:after="120"/>
    </w:pPr>
    <w:rPr>
      <w:lang w:eastAsia="ar-SA" w:bidi="ar-SA"/>
    </w:rPr>
  </w:style>
  <w:style w:type="paragraph" w:customStyle="1" w:styleId="Picture2Med">
    <w:name w:val="Picture2 Med"/>
    <w:basedOn w:val="Normal"/>
    <w:next w:val="Normal"/>
    <w:rsid w:val="00BF332A"/>
    <w:pPr>
      <w:keepNext/>
      <w:spacing w:before="120" w:after="120"/>
      <w:ind w:left="360"/>
    </w:pPr>
    <w:rPr>
      <w:rFonts w:ascii="Century Schoolbook" w:hAnsi="Century Schoolbook"/>
      <w:sz w:val="20"/>
      <w:szCs w:val="20"/>
      <w:lang w:val="pt-BR" w:eastAsia="ar-SA" w:bidi="ar-SA"/>
    </w:rPr>
  </w:style>
  <w:style w:type="paragraph" w:customStyle="1" w:styleId="ProductDescriptor">
    <w:name w:val="Product Descriptor"/>
    <w:rsid w:val="00BF332A"/>
    <w:pPr>
      <w:suppressAutoHyphens/>
      <w:spacing w:after="1040" w:line="200" w:lineRule="exact"/>
      <w:ind w:left="792"/>
    </w:pPr>
    <w:rPr>
      <w:rFonts w:ascii="Arial" w:eastAsia="Arial" w:hAnsi="Arial" w:cs="Calibri"/>
      <w:i/>
      <w:sz w:val="22"/>
      <w:szCs w:val="22"/>
      <w:lang w:val="en-US" w:eastAsia="ar-SA"/>
    </w:rPr>
  </w:style>
  <w:style w:type="paragraph" w:customStyle="1" w:styleId="Legalese-Space">
    <w:name w:val="Legalese-Space"/>
    <w:next w:val="Legalese"/>
    <w:rsid w:val="00BF332A"/>
    <w:pPr>
      <w:suppressAutoHyphens/>
      <w:spacing w:before="5430" w:after="70" w:line="140" w:lineRule="exact"/>
      <w:ind w:left="3768"/>
    </w:pPr>
    <w:rPr>
      <w:rFonts w:ascii="Arial" w:eastAsia="Arial" w:hAnsi="Arial" w:cs="Calibri"/>
      <w:i/>
      <w:sz w:val="13"/>
      <w:szCs w:val="22"/>
      <w:lang w:val="en-US" w:eastAsia="he-IL" w:bidi="he-IL"/>
    </w:rPr>
  </w:style>
  <w:style w:type="paragraph" w:customStyle="1" w:styleId="Legalese">
    <w:name w:val="Legalese"/>
    <w:basedOn w:val="Legalese-Space"/>
    <w:rsid w:val="00BF332A"/>
    <w:pPr>
      <w:spacing w:before="0"/>
    </w:pPr>
  </w:style>
  <w:style w:type="paragraph" w:customStyle="1" w:styleId="Table">
    <w:name w:val="Table"/>
    <w:rsid w:val="00BF332A"/>
    <w:pPr>
      <w:suppressAutoHyphens/>
      <w:spacing w:after="120" w:line="276" w:lineRule="auto"/>
    </w:pPr>
    <w:rPr>
      <w:rFonts w:ascii="Arial" w:eastAsia="Arial" w:hAnsi="Arial" w:cs="Calibri"/>
      <w:bCs/>
      <w:sz w:val="18"/>
      <w:szCs w:val="22"/>
      <w:lang w:val="en-US" w:eastAsia="ar-SA"/>
    </w:rPr>
  </w:style>
  <w:style w:type="paragraph" w:customStyle="1" w:styleId="MapadoDocumento1">
    <w:name w:val="Mapa do Documento1"/>
    <w:basedOn w:val="Normal"/>
    <w:rsid w:val="00BF332A"/>
    <w:pPr>
      <w:shd w:val="clear" w:color="auto" w:fill="000080"/>
    </w:pPr>
    <w:rPr>
      <w:rFonts w:ascii="Tahoma" w:hAnsi="Tahoma" w:cs="Tahoma"/>
    </w:rPr>
  </w:style>
  <w:style w:type="paragraph" w:customStyle="1" w:styleId="Recuodecorpodetexto21">
    <w:name w:val="Recuo de corpo de texto 21"/>
    <w:basedOn w:val="Normal"/>
    <w:rsid w:val="00BF332A"/>
    <w:pPr>
      <w:ind w:left="1080"/>
    </w:pPr>
    <w:rPr>
      <w:rFonts w:ascii="Comic Sans MS" w:hAnsi="Comic Sans MS"/>
      <w:b/>
      <w:bCs/>
      <w:i/>
      <w:iCs/>
    </w:rPr>
  </w:style>
  <w:style w:type="paragraph" w:customStyle="1" w:styleId="tablenormal0">
    <w:name w:val="table normal"/>
    <w:basedOn w:val="Normal"/>
    <w:rsid w:val="00BF332A"/>
    <w:pPr>
      <w:spacing w:after="60"/>
    </w:pPr>
    <w:rPr>
      <w:rFonts w:ascii="Verdana" w:hAnsi="Verdana"/>
      <w:sz w:val="18"/>
      <w:lang w:eastAsia="ar-SA" w:bidi="ar-SA"/>
    </w:rPr>
  </w:style>
  <w:style w:type="paragraph" w:customStyle="1" w:styleId="Exercisesteps">
    <w:name w:val="Exercise steps"/>
    <w:basedOn w:val="Normal"/>
    <w:rsid w:val="00BF332A"/>
    <w:pPr>
      <w:spacing w:after="120"/>
      <w:ind w:left="1080" w:hanging="720"/>
    </w:pPr>
    <w:rPr>
      <w:rFonts w:ascii="Arial" w:hAnsi="Arial"/>
    </w:rPr>
  </w:style>
  <w:style w:type="paragraph" w:customStyle="1" w:styleId="ExerciseScreenShot">
    <w:name w:val="Exercise ScreenShot"/>
    <w:basedOn w:val="Exercisesteps"/>
    <w:rsid w:val="00BF332A"/>
    <w:pPr>
      <w:spacing w:after="240"/>
      <w:ind w:left="0" w:firstLine="0"/>
      <w:jc w:val="center"/>
    </w:pPr>
  </w:style>
  <w:style w:type="paragraph" w:customStyle="1" w:styleId="LabTasklist">
    <w:name w:val="Lab Task list"/>
    <w:basedOn w:val="Bullet1"/>
    <w:rsid w:val="00BF332A"/>
    <w:rPr>
      <w:sz w:val="16"/>
    </w:rPr>
  </w:style>
  <w:style w:type="paragraph" w:customStyle="1" w:styleId="LabTablecolhdr">
    <w:name w:val="Lab Table col hdr"/>
    <w:basedOn w:val="Exercisesteps"/>
    <w:rsid w:val="00BF332A"/>
    <w:pPr>
      <w:spacing w:before="120"/>
      <w:ind w:left="0" w:firstLine="0"/>
      <w:jc w:val="center"/>
    </w:pPr>
    <w:rPr>
      <w:b/>
      <w:sz w:val="20"/>
    </w:rPr>
  </w:style>
  <w:style w:type="paragraph" w:customStyle="1" w:styleId="TextosemFormatao1">
    <w:name w:val="Texto sem Formatação1"/>
    <w:basedOn w:val="Normal"/>
    <w:rsid w:val="00BF332A"/>
    <w:rPr>
      <w:rFonts w:ascii="Courier New" w:hAnsi="Courier New" w:cs="Courier New"/>
      <w:sz w:val="20"/>
      <w:szCs w:val="20"/>
      <w:lang w:eastAsia="ar-SA" w:bidi="ar-SA"/>
    </w:rPr>
  </w:style>
  <w:style w:type="paragraph" w:customStyle="1" w:styleId="ExerciseIntro">
    <w:name w:val="Exercise Intro"/>
    <w:basedOn w:val="BodyText"/>
    <w:rsid w:val="00BF332A"/>
    <w:rPr>
      <w:rFonts w:ascii="Arial" w:hAnsi="Arial"/>
    </w:rPr>
  </w:style>
  <w:style w:type="paragraph" w:customStyle="1" w:styleId="LabTableinfo">
    <w:name w:val="Lab Table info"/>
    <w:basedOn w:val="LabTablecolhdr"/>
    <w:rsid w:val="00BF332A"/>
    <w:pPr>
      <w:spacing w:before="60" w:after="60"/>
      <w:jc w:val="left"/>
    </w:pPr>
    <w:rPr>
      <w:b w:val="0"/>
      <w:sz w:val="22"/>
    </w:rPr>
  </w:style>
  <w:style w:type="paragraph" w:customStyle="1" w:styleId="LabTableending">
    <w:name w:val="Lab Table ending"/>
    <w:basedOn w:val="LabTableinfo"/>
    <w:rsid w:val="00BF332A"/>
    <w:pPr>
      <w:spacing w:before="0" w:after="120"/>
    </w:pPr>
    <w:rPr>
      <w:sz w:val="16"/>
    </w:rPr>
  </w:style>
  <w:style w:type="paragraph" w:styleId="BalloonText">
    <w:name w:val="Balloon Text"/>
    <w:basedOn w:val="Normal"/>
    <w:rsid w:val="00BF332A"/>
    <w:rPr>
      <w:rFonts w:ascii="Tahoma" w:hAnsi="Tahoma" w:cs="Tahoma"/>
      <w:sz w:val="16"/>
      <w:szCs w:val="16"/>
    </w:rPr>
  </w:style>
  <w:style w:type="paragraph" w:customStyle="1" w:styleId="LabNumandTitle">
    <w:name w:val="Lab Num and Title"/>
    <w:basedOn w:val="Heading1"/>
    <w:rsid w:val="00BF332A"/>
    <w:pPr>
      <w:pageBreakBefore/>
    </w:pPr>
  </w:style>
  <w:style w:type="paragraph" w:customStyle="1" w:styleId="ExerciseafterlaststepNumOFF">
    <w:name w:val="Exercise after last step Num OFF"/>
    <w:basedOn w:val="Exercisesteps"/>
    <w:rsid w:val="00BF332A"/>
    <w:pPr>
      <w:spacing w:after="0"/>
      <w:ind w:left="0" w:firstLine="0"/>
    </w:pPr>
    <w:rPr>
      <w:sz w:val="12"/>
    </w:rPr>
  </w:style>
  <w:style w:type="paragraph" w:customStyle="1" w:styleId="ExerciseNote">
    <w:name w:val="Exercise Note"/>
    <w:basedOn w:val="Exercisesteps"/>
    <w:rsid w:val="00BF332A"/>
    <w:pPr>
      <w:ind w:firstLine="0"/>
    </w:pPr>
    <w:rPr>
      <w:b/>
    </w:rPr>
  </w:style>
  <w:style w:type="paragraph" w:customStyle="1" w:styleId="Code">
    <w:name w:val="Code"/>
    <w:next w:val="Normal"/>
    <w:rsid w:val="00BF332A"/>
    <w:pPr>
      <w:suppressAutoHyphens/>
      <w:spacing w:after="200" w:line="276" w:lineRule="auto"/>
      <w:ind w:left="720"/>
    </w:pPr>
    <w:rPr>
      <w:rFonts w:ascii="Courier New" w:eastAsia="Arial Unicode MS" w:hAnsi="Courier New" w:cs="Calibri"/>
      <w:sz w:val="18"/>
      <w:szCs w:val="24"/>
      <w:lang w:val="en-US" w:eastAsia="ar-SA"/>
    </w:rPr>
  </w:style>
  <w:style w:type="paragraph" w:customStyle="1" w:styleId="ExerciseCode">
    <w:name w:val="Exercise Code"/>
    <w:basedOn w:val="Exercisesteps"/>
    <w:rsid w:val="00BF332A"/>
    <w:pPr>
      <w:spacing w:after="0"/>
      <w:ind w:left="1440" w:firstLine="0"/>
    </w:pPr>
    <w:rPr>
      <w:rFonts w:ascii="Courier" w:hAnsi="Courier" w:cs="Courier New"/>
      <w:sz w:val="20"/>
    </w:rPr>
  </w:style>
  <w:style w:type="paragraph" w:customStyle="1" w:styleId="StyleCode11ptBold">
    <w:name w:val="Style Code + 11 pt Bold"/>
    <w:basedOn w:val="Code"/>
    <w:rsid w:val="00BF332A"/>
    <w:pPr>
      <w:ind w:left="576"/>
    </w:pPr>
    <w:rPr>
      <w:b/>
      <w:bCs/>
      <w:sz w:val="22"/>
    </w:rPr>
  </w:style>
  <w:style w:type="paragraph" w:customStyle="1" w:styleId="Steps">
    <w:name w:val="Steps"/>
    <w:basedOn w:val="tablenormal0"/>
    <w:next w:val="tablenormal0"/>
    <w:rsid w:val="00BF332A"/>
    <w:pPr>
      <w:ind w:left="720" w:hanging="360"/>
    </w:pPr>
  </w:style>
  <w:style w:type="paragraph" w:styleId="Footer">
    <w:name w:val="footer"/>
    <w:basedOn w:val="Normal"/>
    <w:rsid w:val="00BF332A"/>
  </w:style>
  <w:style w:type="paragraph" w:customStyle="1" w:styleId="StyleStepsArial11ptBold">
    <w:name w:val="Style Steps + Arial 11 pt Bold"/>
    <w:basedOn w:val="Steps"/>
    <w:rsid w:val="00BF332A"/>
    <w:pPr>
      <w:spacing w:after="120"/>
    </w:pPr>
    <w:rPr>
      <w:rFonts w:ascii="Arial" w:hAnsi="Arial"/>
      <w:b/>
      <w:bCs/>
      <w:sz w:val="22"/>
    </w:rPr>
  </w:style>
  <w:style w:type="paragraph" w:customStyle="1" w:styleId="StyleStepsArial11ptCharCharCharChar">
    <w:name w:val="Style Steps + Arial 11 pt Char Char Char Char"/>
    <w:basedOn w:val="Steps"/>
    <w:rsid w:val="00BF332A"/>
    <w:pPr>
      <w:tabs>
        <w:tab w:val="num" w:pos="0"/>
      </w:tabs>
      <w:spacing w:after="120"/>
      <w:ind w:left="216" w:hanging="216"/>
      <w:outlineLvl w:val="1"/>
    </w:pPr>
    <w:rPr>
      <w:rFonts w:ascii="Arial" w:hAnsi="Arial"/>
      <w:sz w:val="22"/>
    </w:rPr>
  </w:style>
  <w:style w:type="paragraph" w:customStyle="1" w:styleId="StyleStepsArial11pt1">
    <w:name w:val="Style Steps + Arial 11 pt1"/>
    <w:basedOn w:val="Steps"/>
    <w:rsid w:val="00BF332A"/>
    <w:pPr>
      <w:spacing w:after="120"/>
    </w:pPr>
    <w:rPr>
      <w:rFonts w:ascii="Arial" w:hAnsi="Arial"/>
      <w:sz w:val="22"/>
    </w:rPr>
  </w:style>
  <w:style w:type="paragraph" w:customStyle="1" w:styleId="StyleBody-noindent11pt">
    <w:name w:val="Style Body-no indent + 11 pt"/>
    <w:basedOn w:val="Body-noindent"/>
    <w:rsid w:val="00BF332A"/>
    <w:pPr>
      <w:spacing w:before="0" w:after="120"/>
    </w:pPr>
  </w:style>
  <w:style w:type="paragraph" w:customStyle="1" w:styleId="TOc30">
    <w:name w:val="TOc3"/>
    <w:basedOn w:val="Normal"/>
    <w:rsid w:val="00BF332A"/>
    <w:rPr>
      <w:sz w:val="20"/>
      <w:szCs w:val="20"/>
      <w:lang w:eastAsia="ar-SA" w:bidi="ar-SA"/>
    </w:rPr>
  </w:style>
  <w:style w:type="paragraph" w:customStyle="1" w:styleId="HOLDescription">
    <w:name w:val="HOL Description"/>
    <w:basedOn w:val="Heading3"/>
    <w:rsid w:val="00BF332A"/>
    <w:pPr>
      <w:spacing w:before="0"/>
    </w:pPr>
    <w:rPr>
      <w:rFonts w:ascii="Times New Roman" w:hAnsi="Times New Roman"/>
      <w:b w:val="0"/>
      <w:bCs w:val="0"/>
      <w:i/>
      <w:szCs w:val="20"/>
      <w:lang w:eastAsia="ar-SA" w:bidi="ar-SA"/>
    </w:rPr>
  </w:style>
  <w:style w:type="paragraph" w:customStyle="1" w:styleId="HOLTitle1">
    <w:name w:val="HOL Title 1"/>
    <w:basedOn w:val="Normal"/>
    <w:rsid w:val="00BF332A"/>
    <w:rPr>
      <w:rFonts w:ascii="Arial Black" w:hAnsi="Arial Black"/>
      <w:sz w:val="72"/>
      <w:szCs w:val="20"/>
      <w:lang w:eastAsia="ar-SA" w:bidi="ar-SA"/>
    </w:rPr>
  </w:style>
  <w:style w:type="paragraph" w:customStyle="1" w:styleId="HOLTitle2">
    <w:name w:val="HOL Title 2"/>
    <w:basedOn w:val="Normal"/>
    <w:rsid w:val="00BF332A"/>
    <w:pPr>
      <w:keepNext/>
      <w:spacing w:after="240"/>
    </w:pPr>
    <w:rPr>
      <w:rFonts w:ascii="Arial Narrow" w:hAnsi="Arial Narrow"/>
      <w:b/>
      <w:sz w:val="56"/>
      <w:szCs w:val="20"/>
      <w:lang w:eastAsia="ar-SA" w:bidi="ar-SA"/>
    </w:rPr>
  </w:style>
  <w:style w:type="paragraph" w:customStyle="1" w:styleId="Tablebullet">
    <w:name w:val="Table bullet"/>
    <w:basedOn w:val="Normal"/>
    <w:rsid w:val="00BF332A"/>
    <w:pPr>
      <w:tabs>
        <w:tab w:val="num" w:pos="1140"/>
      </w:tabs>
      <w:ind w:left="1140" w:hanging="360"/>
    </w:pPr>
  </w:style>
  <w:style w:type="paragraph" w:styleId="CommentSubject">
    <w:name w:val="annotation subject"/>
    <w:basedOn w:val="Textodecomentrio1"/>
    <w:next w:val="Textodecomentrio1"/>
    <w:rsid w:val="00BF332A"/>
    <w:rPr>
      <w:b/>
      <w:bCs/>
    </w:rPr>
  </w:style>
  <w:style w:type="paragraph" w:styleId="HTMLPreformatted">
    <w:name w:val="HTML Preformatted"/>
    <w:basedOn w:val="Normal"/>
    <w:rsid w:val="00BF332A"/>
    <w:rPr>
      <w:rFonts w:ascii="Arial Unicode MS" w:eastAsia="Courier New" w:hAnsi="Arial Unicode MS" w:cs="Courier New"/>
      <w:sz w:val="20"/>
      <w:szCs w:val="20"/>
      <w:lang w:eastAsia="ar-SA" w:bidi="ar-SA"/>
    </w:rPr>
  </w:style>
  <w:style w:type="paragraph" w:customStyle="1" w:styleId="TitleCover">
    <w:name w:val="Title Cover"/>
    <w:basedOn w:val="Normal"/>
    <w:next w:val="Normal"/>
    <w:rsid w:val="00BF332A"/>
    <w:pPr>
      <w:keepNext/>
      <w:keepLines/>
      <w:spacing w:before="280" w:after="500" w:line="640" w:lineRule="exact"/>
      <w:ind w:left="-840" w:right="-840"/>
    </w:pPr>
    <w:rPr>
      <w:rFonts w:ascii="Arial Black" w:hAnsi="Arial Black"/>
      <w:b/>
      <w:spacing w:val="-48"/>
      <w:kern w:val="1"/>
      <w:sz w:val="64"/>
      <w:szCs w:val="20"/>
      <w:lang w:val="pt-BR" w:eastAsia="ar-SA" w:bidi="ar-SA"/>
    </w:rPr>
  </w:style>
  <w:style w:type="paragraph" w:customStyle="1" w:styleId="titulo">
    <w:name w:val="titulo"/>
    <w:basedOn w:val="Normal"/>
    <w:next w:val="Normal"/>
    <w:rsid w:val="00BF332A"/>
    <w:pPr>
      <w:spacing w:before="5280" w:after="60"/>
      <w:jc w:val="right"/>
    </w:pPr>
    <w:rPr>
      <w:rFonts w:ascii="Arial" w:hAnsi="Arial"/>
      <w:b/>
      <w:sz w:val="36"/>
      <w:szCs w:val="20"/>
      <w:lang w:val="pt-BR" w:eastAsia="ar-SA" w:bidi="ar-SA"/>
    </w:rPr>
  </w:style>
  <w:style w:type="paragraph" w:customStyle="1" w:styleId="sistema">
    <w:name w:val="sistema"/>
    <w:basedOn w:val="Normal"/>
    <w:rsid w:val="00BF332A"/>
    <w:pPr>
      <w:spacing w:after="240"/>
      <w:jc w:val="right"/>
    </w:pPr>
    <w:rPr>
      <w:rFonts w:ascii="Arial" w:hAnsi="Arial"/>
      <w:b/>
      <w:sz w:val="36"/>
      <w:szCs w:val="20"/>
      <w:lang w:val="pt-BR" w:eastAsia="ar-SA" w:bidi="ar-SA"/>
    </w:rPr>
  </w:style>
  <w:style w:type="paragraph" w:customStyle="1" w:styleId="versao">
    <w:name w:val="versao"/>
    <w:basedOn w:val="titulo"/>
    <w:next w:val="Normal"/>
    <w:rsid w:val="00BF332A"/>
    <w:pPr>
      <w:spacing w:before="0" w:after="0"/>
    </w:pPr>
    <w:rPr>
      <w:sz w:val="28"/>
    </w:rPr>
  </w:style>
  <w:style w:type="paragraph" w:styleId="Title">
    <w:name w:val="Title"/>
    <w:basedOn w:val="Normal"/>
    <w:next w:val="Normal"/>
    <w:qFormat/>
    <w:rsid w:val="00BF332A"/>
    <w:pPr>
      <w:pBdr>
        <w:bottom w:val="single" w:sz="4" w:space="1" w:color="000000"/>
      </w:pBdr>
      <w:spacing w:line="240" w:lineRule="auto"/>
    </w:pPr>
    <w:rPr>
      <w:rFonts w:ascii="Cambria" w:hAnsi="Cambria"/>
      <w:b/>
      <w:spacing w:val="5"/>
      <w:sz w:val="28"/>
      <w:szCs w:val="52"/>
    </w:rPr>
  </w:style>
  <w:style w:type="paragraph" w:styleId="Subtitle">
    <w:name w:val="Subtitle"/>
    <w:basedOn w:val="Normal"/>
    <w:next w:val="Normal"/>
    <w:qFormat/>
    <w:rsid w:val="00BF332A"/>
    <w:pPr>
      <w:spacing w:after="600"/>
    </w:pPr>
    <w:rPr>
      <w:rFonts w:ascii="Arial" w:hAnsi="Arial"/>
      <w:b/>
      <w:iCs/>
      <w:spacing w:val="13"/>
      <w:sz w:val="28"/>
      <w:szCs w:val="24"/>
    </w:rPr>
  </w:style>
  <w:style w:type="paragraph" w:styleId="NoSpacing">
    <w:name w:val="No Spacing"/>
    <w:basedOn w:val="Normal"/>
    <w:qFormat/>
    <w:rsid w:val="00BF332A"/>
    <w:pPr>
      <w:spacing w:after="0" w:line="240" w:lineRule="auto"/>
    </w:pPr>
  </w:style>
  <w:style w:type="paragraph" w:styleId="ListParagraph">
    <w:name w:val="List Paragraph"/>
    <w:basedOn w:val="Normal"/>
    <w:qFormat/>
    <w:rsid w:val="00BF332A"/>
    <w:pPr>
      <w:ind w:left="720"/>
    </w:pPr>
  </w:style>
  <w:style w:type="paragraph" w:styleId="Quote">
    <w:name w:val="Quote"/>
    <w:basedOn w:val="Normal"/>
    <w:next w:val="Normal"/>
    <w:qFormat/>
    <w:rsid w:val="00BF332A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qFormat/>
    <w:rsid w:val="00BF332A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qFormat/>
    <w:rsid w:val="00BF332A"/>
  </w:style>
  <w:style w:type="paragraph" w:customStyle="1" w:styleId="Codigo">
    <w:name w:val="Codigo"/>
    <w:basedOn w:val="Normal"/>
    <w:rsid w:val="00BF332A"/>
    <w:pPr>
      <w:tabs>
        <w:tab w:val="left" w:pos="432"/>
      </w:tabs>
      <w:spacing w:after="0"/>
      <w:ind w:left="1440"/>
    </w:pPr>
    <w:rPr>
      <w:rFonts w:ascii="Consolas" w:hAnsi="Consolas" w:cs="Arial"/>
      <w:bCs/>
      <w:iCs/>
      <w:lang w:val="pt-BR"/>
    </w:rPr>
  </w:style>
  <w:style w:type="paragraph" w:customStyle="1" w:styleId="Contents10">
    <w:name w:val="Contents 10"/>
    <w:basedOn w:val="Index"/>
    <w:rsid w:val="00BF332A"/>
    <w:pPr>
      <w:tabs>
        <w:tab w:val="right" w:leader="dot" w:pos="7425"/>
      </w:tabs>
      <w:ind w:left="254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96E41-04D8-4F9A-A32D-93A8B12E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INSERT PRODUCT GRAPHIC HERE</vt:lpstr>
      <vt:lpstr>INSERT PRODUCT GRAPHIC HERE</vt:lpstr>
    </vt:vector>
  </TitlesOfParts>
  <Company>PUCRS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PRODUCT GRAPHIC HERE</dc:title>
  <dc:creator>davedun</dc:creator>
  <cp:lastModifiedBy>Microsoft Innovation Center</cp:lastModifiedBy>
  <cp:revision>3</cp:revision>
  <cp:lastPrinted>2004-02-20T16:19:00Z</cp:lastPrinted>
  <dcterms:created xsi:type="dcterms:W3CDTF">2011-10-17T14:00:00Z</dcterms:created>
  <dcterms:modified xsi:type="dcterms:W3CDTF">2012-10-18T14:43:00Z</dcterms:modified>
</cp:coreProperties>
</file>