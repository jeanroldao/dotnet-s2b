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F6AE0" w:rsidRPr="008657F4" w:rsidRDefault="00554872" w:rsidP="00AD2B9A">
      <w:pPr>
        <w:pStyle w:val="Heading1"/>
        <w:spacing w:before="0"/>
        <w:jc w:val="both"/>
        <w:rPr>
          <w:rFonts w:ascii="Arial" w:hAnsi="Arial" w:cs="Arial"/>
          <w:lang w:val="pt-BR"/>
        </w:rPr>
      </w:pPr>
      <w:r w:rsidRPr="008657F4">
        <w:rPr>
          <w:rFonts w:ascii="Arial" w:hAnsi="Arial" w:cs="Arial"/>
          <w:lang w:val="pt-BR"/>
        </w:rPr>
        <w:t>LAB</w:t>
      </w:r>
      <w:r w:rsidR="00FE31B7" w:rsidRPr="008657F4">
        <w:rPr>
          <w:rFonts w:ascii="Arial" w:hAnsi="Arial" w:cs="Arial"/>
          <w:lang w:val="pt-BR"/>
        </w:rPr>
        <w:t xml:space="preserve"> </w:t>
      </w:r>
      <w:r w:rsidR="00C74C15" w:rsidRPr="008657F4">
        <w:rPr>
          <w:rFonts w:ascii="Arial" w:hAnsi="Arial" w:cs="Arial"/>
          <w:lang w:val="pt-BR"/>
        </w:rPr>
        <w:t>3 – Orientação a Objetos</w:t>
      </w:r>
    </w:p>
    <w:p w:rsidR="000F6AE0" w:rsidRPr="00AD2B9A" w:rsidRDefault="00FE31B7" w:rsidP="000035E6">
      <w:pPr>
        <w:pStyle w:val="Body-noindent"/>
        <w:tabs>
          <w:tab w:val="clear" w:pos="7920"/>
        </w:tabs>
        <w:jc w:val="both"/>
        <w:rPr>
          <w:rFonts w:cs="Arial"/>
          <w:color w:val="000000"/>
          <w:sz w:val="20"/>
          <w:szCs w:val="20"/>
          <w:lang w:val="pt-BR"/>
        </w:rPr>
      </w:pPr>
      <w:r w:rsidRPr="00AD2B9A">
        <w:rPr>
          <w:rFonts w:cs="Arial"/>
          <w:color w:val="000000"/>
          <w:sz w:val="20"/>
          <w:szCs w:val="20"/>
          <w:lang w:val="pt-BR"/>
        </w:rPr>
        <w:t>Neste laboratório vamos criar uma aplicação que utiliza os recursos de orientação a objetos.</w:t>
      </w:r>
    </w:p>
    <w:p w:rsidR="000F6AE0" w:rsidRPr="00AD2B9A" w:rsidRDefault="00D9198D" w:rsidP="000035E6">
      <w:pPr>
        <w:pStyle w:val="Heading2"/>
        <w:jc w:val="both"/>
        <w:rPr>
          <w:rFonts w:ascii="Arial" w:eastAsia="Arial Unicode MS" w:hAnsi="Arial" w:cs="Arial"/>
          <w:sz w:val="24"/>
          <w:lang w:val="pt-BR"/>
        </w:rPr>
      </w:pPr>
      <w:r w:rsidRPr="00AD2B9A">
        <w:rPr>
          <w:rFonts w:ascii="Arial" w:eastAsia="Arial Unicode MS" w:hAnsi="Arial" w:cs="Arial"/>
          <w:sz w:val="24"/>
          <w:lang w:val="pt-BR"/>
        </w:rPr>
        <w:t xml:space="preserve">Exercício 1 – </w:t>
      </w:r>
      <w:r w:rsidR="00FE31B7" w:rsidRPr="00AD2B9A">
        <w:rPr>
          <w:rFonts w:ascii="Arial" w:eastAsia="Arial Unicode MS" w:hAnsi="Arial" w:cs="Arial"/>
          <w:sz w:val="24"/>
          <w:lang w:val="pt-BR"/>
        </w:rPr>
        <w:t>Utilizando Construtores</w:t>
      </w:r>
    </w:p>
    <w:p w:rsidR="000F6AE0" w:rsidRPr="00AD2B9A" w:rsidRDefault="00FE31B7" w:rsidP="000035E6">
      <w:pPr>
        <w:jc w:val="both"/>
        <w:rPr>
          <w:rFonts w:ascii="Arial" w:hAnsi="Arial" w:cs="Arial"/>
          <w:color w:val="000000"/>
          <w:sz w:val="20"/>
          <w:lang w:val="pt-BR"/>
        </w:rPr>
      </w:pPr>
      <w:bookmarkStart w:id="0" w:name="OLE_LINK13"/>
      <w:r w:rsidRPr="00AD2B9A">
        <w:rPr>
          <w:rFonts w:ascii="Arial" w:hAnsi="Arial" w:cs="Arial"/>
          <w:color w:val="000000"/>
          <w:sz w:val="20"/>
          <w:lang w:val="pt-BR"/>
        </w:rPr>
        <w:t>Neste exercício iremos criar uma classe com diferentes construtores.</w:t>
      </w:r>
    </w:p>
    <w:p w:rsidR="000F6AE0" w:rsidRPr="00AD2B9A" w:rsidRDefault="00FE31B7" w:rsidP="000035E6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Adicione um projeto do tipo </w:t>
      </w:r>
      <w:r w:rsidRPr="00AD2B9A">
        <w:rPr>
          <w:rFonts w:ascii="Arial" w:hAnsi="Arial" w:cs="Arial"/>
          <w:b/>
          <w:i/>
          <w:color w:val="000000"/>
          <w:sz w:val="20"/>
          <w:lang w:val="pt-BR"/>
        </w:rPr>
        <w:t>Class Library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 xml:space="preserve"> 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à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Solution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com o nome </w:t>
      </w:r>
      <w:r w:rsidR="00AD2B9A">
        <w:rPr>
          <w:rFonts w:ascii="Arial" w:hAnsi="Arial" w:cs="Arial"/>
          <w:color w:val="000000"/>
          <w:sz w:val="20"/>
          <w:lang w:val="pt-BR"/>
        </w:rPr>
        <w:t>“</w:t>
      </w:r>
      <w:r w:rsidR="00331B82" w:rsidRPr="00AD2B9A">
        <w:rPr>
          <w:rFonts w:ascii="Arial" w:hAnsi="Arial" w:cs="Arial"/>
          <w:color w:val="000000"/>
          <w:sz w:val="20"/>
          <w:lang w:val="pt-BR"/>
        </w:rPr>
        <w:t>Lab3</w:t>
      </w:r>
      <w:r w:rsidRPr="00AD2B9A">
        <w:rPr>
          <w:rFonts w:ascii="Arial" w:hAnsi="Arial" w:cs="Arial"/>
          <w:color w:val="000000"/>
          <w:sz w:val="20"/>
          <w:lang w:val="pt-BR"/>
        </w:rPr>
        <w:t>.ClassLibrary</w:t>
      </w:r>
      <w:r w:rsidR="00AD2B9A" w:rsidRPr="00AD2B9A">
        <w:rPr>
          <w:rFonts w:ascii="Arial" w:hAnsi="Arial" w:cs="Arial"/>
          <w:color w:val="000000"/>
          <w:sz w:val="20"/>
          <w:lang w:val="pt-BR"/>
        </w:rPr>
        <w:t>”</w:t>
      </w:r>
      <w:r w:rsidRPr="00AD2B9A">
        <w:rPr>
          <w:rFonts w:ascii="Arial" w:hAnsi="Arial" w:cs="Arial"/>
          <w:color w:val="000000"/>
          <w:sz w:val="20"/>
          <w:lang w:val="pt-BR"/>
        </w:rPr>
        <w:t>.</w:t>
      </w:r>
    </w:p>
    <w:p w:rsidR="000F6AE0" w:rsidRPr="00AD2B9A" w:rsidRDefault="00FE31B7" w:rsidP="000035E6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Adicione um novo item ao projeto, do tipo </w:t>
      </w:r>
      <w:r w:rsidRPr="00AD2B9A">
        <w:rPr>
          <w:rFonts w:ascii="Arial" w:hAnsi="Arial" w:cs="Arial"/>
          <w:b/>
          <w:i/>
          <w:color w:val="000000"/>
          <w:sz w:val="20"/>
          <w:lang w:val="pt-BR"/>
        </w:rPr>
        <w:t>Class</w:t>
      </w:r>
      <w:r w:rsidRPr="00AD2B9A">
        <w:rPr>
          <w:rFonts w:ascii="Arial" w:hAnsi="Arial" w:cs="Arial"/>
          <w:b/>
          <w:color w:val="000000"/>
          <w:sz w:val="20"/>
          <w:lang w:val="pt-BR"/>
        </w:rPr>
        <w:t xml:space="preserve"> 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e com o nome </w:t>
      </w:r>
      <w:r w:rsidR="00AD2B9A">
        <w:rPr>
          <w:rFonts w:ascii="Arial" w:hAnsi="Arial" w:cs="Arial"/>
          <w:color w:val="000000"/>
          <w:sz w:val="20"/>
          <w:lang w:val="pt-BR"/>
        </w:rPr>
        <w:t>“</w:t>
      </w:r>
      <w:r w:rsidRPr="00AD2B9A">
        <w:rPr>
          <w:rFonts w:ascii="Arial" w:hAnsi="Arial" w:cs="Arial"/>
          <w:color w:val="000000"/>
          <w:sz w:val="20"/>
          <w:lang w:val="pt-BR"/>
        </w:rPr>
        <w:t>ContaCorrente</w:t>
      </w:r>
      <w:r w:rsidR="00AD2B9A">
        <w:rPr>
          <w:rFonts w:ascii="Arial" w:hAnsi="Arial" w:cs="Arial"/>
          <w:color w:val="000000"/>
          <w:sz w:val="20"/>
          <w:lang w:val="pt-BR"/>
        </w:rPr>
        <w:t>”</w:t>
      </w:r>
      <w:r w:rsidRPr="00AD2B9A">
        <w:rPr>
          <w:rFonts w:ascii="Arial" w:hAnsi="Arial" w:cs="Arial"/>
          <w:color w:val="000000"/>
          <w:sz w:val="20"/>
          <w:lang w:val="pt-BR"/>
        </w:rPr>
        <w:t>.</w:t>
      </w:r>
    </w:p>
    <w:p w:rsidR="000F6AE0" w:rsidRPr="00AD2B9A" w:rsidRDefault="00FE31B7" w:rsidP="000035E6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Adicione dois atributos à classe </w:t>
      </w:r>
      <w:r w:rsidR="00AD2B9A">
        <w:rPr>
          <w:rFonts w:ascii="Arial" w:hAnsi="Arial" w:cs="Arial"/>
          <w:color w:val="000000"/>
          <w:sz w:val="20"/>
          <w:lang w:val="pt-BR"/>
        </w:rPr>
        <w:t>“</w:t>
      </w:r>
      <w:r w:rsidRPr="00AD2B9A">
        <w:rPr>
          <w:rFonts w:ascii="Arial" w:hAnsi="Arial" w:cs="Arial"/>
          <w:color w:val="000000"/>
          <w:sz w:val="20"/>
          <w:lang w:val="pt-BR"/>
        </w:rPr>
        <w:t>ContaCorrente</w:t>
      </w:r>
      <w:r w:rsidR="00AD2B9A">
        <w:rPr>
          <w:rFonts w:ascii="Arial" w:hAnsi="Arial" w:cs="Arial"/>
          <w:color w:val="000000"/>
          <w:sz w:val="20"/>
          <w:lang w:val="pt-BR"/>
        </w:rPr>
        <w:t>”</w:t>
      </w:r>
      <w:r w:rsidRPr="00AD2B9A">
        <w:rPr>
          <w:rFonts w:ascii="Arial" w:hAnsi="Arial" w:cs="Arial"/>
          <w:color w:val="000000"/>
          <w:sz w:val="20"/>
          <w:lang w:val="pt-BR"/>
        </w:rPr>
        <w:t>:</w:t>
      </w:r>
    </w:p>
    <w:p w:rsidR="000F6AE0" w:rsidRPr="00AD2B9A" w:rsidRDefault="00FE31B7" w:rsidP="000035E6">
      <w:pPr>
        <w:numPr>
          <w:ilvl w:val="1"/>
          <w:numId w:val="3"/>
        </w:numPr>
        <w:jc w:val="both"/>
        <w:rPr>
          <w:rFonts w:ascii="Arial" w:hAnsi="Arial" w:cs="Arial"/>
          <w:b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Atributo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privativo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chamado </w:t>
      </w:r>
      <w:r w:rsidRPr="00AD2B9A">
        <w:rPr>
          <w:rFonts w:ascii="Arial" w:hAnsi="Arial" w:cs="Arial"/>
          <w:b/>
          <w:i/>
          <w:color w:val="000000"/>
          <w:sz w:val="20"/>
          <w:lang w:val="pt-BR"/>
        </w:rPr>
        <w:t>nome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do tipo </w:t>
      </w:r>
      <w:r w:rsidRPr="00AD2B9A">
        <w:rPr>
          <w:rFonts w:ascii="Arial" w:hAnsi="Arial" w:cs="Arial"/>
          <w:b/>
          <w:i/>
          <w:color w:val="000000"/>
          <w:sz w:val="20"/>
          <w:lang w:val="pt-BR"/>
        </w:rPr>
        <w:t>string</w:t>
      </w:r>
      <w:r w:rsidRPr="00AD2B9A">
        <w:rPr>
          <w:rFonts w:ascii="Arial" w:hAnsi="Arial" w:cs="Arial"/>
          <w:b/>
          <w:color w:val="000000"/>
          <w:sz w:val="20"/>
          <w:lang w:val="pt-BR"/>
        </w:rPr>
        <w:t>;</w:t>
      </w:r>
    </w:p>
    <w:p w:rsidR="000F6AE0" w:rsidRPr="00AD2B9A" w:rsidRDefault="00FE31B7" w:rsidP="000035E6">
      <w:pPr>
        <w:numPr>
          <w:ilvl w:val="1"/>
          <w:numId w:val="3"/>
        </w:numPr>
        <w:jc w:val="both"/>
        <w:rPr>
          <w:rFonts w:ascii="Arial" w:hAnsi="Arial" w:cs="Arial"/>
          <w:b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Atributo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privativo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chamado </w:t>
      </w:r>
      <w:r w:rsidRPr="00AD2B9A">
        <w:rPr>
          <w:rFonts w:ascii="Arial" w:hAnsi="Arial" w:cs="Arial"/>
          <w:b/>
          <w:i/>
          <w:color w:val="000000"/>
          <w:sz w:val="20"/>
          <w:lang w:val="pt-BR"/>
        </w:rPr>
        <w:t>saldo</w:t>
      </w:r>
      <w:r w:rsidRPr="00AD2B9A">
        <w:rPr>
          <w:rFonts w:ascii="Arial" w:hAnsi="Arial" w:cs="Arial"/>
          <w:b/>
          <w:color w:val="000000"/>
          <w:sz w:val="20"/>
          <w:lang w:val="pt-BR"/>
        </w:rPr>
        <w:t xml:space="preserve"> 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do tipo </w:t>
      </w:r>
      <w:r w:rsidRPr="00AD2B9A">
        <w:rPr>
          <w:rFonts w:ascii="Arial" w:hAnsi="Arial" w:cs="Arial"/>
          <w:b/>
          <w:i/>
          <w:color w:val="000000"/>
          <w:sz w:val="20"/>
          <w:lang w:val="pt-BR"/>
        </w:rPr>
        <w:t>decimal</w:t>
      </w:r>
      <w:r w:rsidRPr="00AD2B9A">
        <w:rPr>
          <w:rFonts w:ascii="Arial" w:hAnsi="Arial" w:cs="Arial"/>
          <w:b/>
          <w:color w:val="000000"/>
          <w:sz w:val="20"/>
          <w:lang w:val="pt-BR"/>
        </w:rPr>
        <w:t>;</w:t>
      </w:r>
    </w:p>
    <w:p w:rsidR="000F6AE0" w:rsidRPr="00AD2B9A" w:rsidRDefault="00FE31B7" w:rsidP="000035E6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Adicione dois construtores à classe </w:t>
      </w:r>
      <w:r w:rsidR="00AD2B9A">
        <w:rPr>
          <w:rFonts w:ascii="Arial" w:hAnsi="Arial" w:cs="Arial"/>
          <w:color w:val="000000"/>
          <w:sz w:val="20"/>
          <w:lang w:val="pt-BR"/>
        </w:rPr>
        <w:t>“</w:t>
      </w:r>
      <w:r w:rsidRPr="00AD2B9A">
        <w:rPr>
          <w:rFonts w:ascii="Arial" w:hAnsi="Arial" w:cs="Arial"/>
          <w:color w:val="000000"/>
          <w:sz w:val="20"/>
          <w:lang w:val="pt-BR"/>
        </w:rPr>
        <w:t>ContaCorrente</w:t>
      </w:r>
      <w:r w:rsidR="00AD2B9A">
        <w:rPr>
          <w:rFonts w:ascii="Arial" w:hAnsi="Arial" w:cs="Arial"/>
          <w:color w:val="000000"/>
          <w:sz w:val="20"/>
          <w:lang w:val="pt-BR"/>
        </w:rPr>
        <w:t>”:</w:t>
      </w:r>
    </w:p>
    <w:p w:rsidR="000F6AE0" w:rsidRPr="00AD2B9A" w:rsidRDefault="00FE31B7" w:rsidP="000035E6">
      <w:pPr>
        <w:numPr>
          <w:ilvl w:val="1"/>
          <w:numId w:val="3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O primeiro construtor recebe apenas o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nome do correntista</w:t>
      </w:r>
      <w:r w:rsidRPr="00AD2B9A">
        <w:rPr>
          <w:rFonts w:ascii="Arial" w:hAnsi="Arial" w:cs="Arial"/>
          <w:color w:val="000000"/>
          <w:sz w:val="20"/>
          <w:lang w:val="pt-BR"/>
        </w:rPr>
        <w:t>;</w:t>
      </w:r>
    </w:p>
    <w:p w:rsidR="000F6AE0" w:rsidRPr="00AD2B9A" w:rsidRDefault="00FE31B7" w:rsidP="000035E6">
      <w:pPr>
        <w:numPr>
          <w:ilvl w:val="1"/>
          <w:numId w:val="3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O segundo construtor deve receber dois parâmetros: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nome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e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saldo inicial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da conta</w:t>
      </w:r>
    </w:p>
    <w:p w:rsidR="000F6AE0" w:rsidRPr="00AD2B9A" w:rsidRDefault="00FE31B7" w:rsidP="000035E6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>Compile o projeto.</w:t>
      </w:r>
    </w:p>
    <w:p w:rsidR="000F6AE0" w:rsidRPr="00AD2B9A" w:rsidRDefault="00D9198D" w:rsidP="000035E6">
      <w:pPr>
        <w:pStyle w:val="Heading2"/>
        <w:jc w:val="both"/>
        <w:rPr>
          <w:rFonts w:ascii="Arial" w:eastAsia="Arial Unicode MS" w:hAnsi="Arial" w:cs="Arial"/>
          <w:sz w:val="24"/>
          <w:lang w:val="pt-BR"/>
        </w:rPr>
      </w:pPr>
      <w:r w:rsidRPr="00AD2B9A">
        <w:rPr>
          <w:rFonts w:ascii="Arial" w:eastAsia="Arial Unicode MS" w:hAnsi="Arial" w:cs="Arial"/>
          <w:sz w:val="24"/>
          <w:lang w:val="pt-BR"/>
        </w:rPr>
        <w:t xml:space="preserve">Exercício 2 – </w:t>
      </w:r>
      <w:r w:rsidR="00FE31B7" w:rsidRPr="00AD2B9A">
        <w:rPr>
          <w:rFonts w:ascii="Arial" w:eastAsia="Arial Unicode MS" w:hAnsi="Arial" w:cs="Arial"/>
          <w:sz w:val="24"/>
          <w:lang w:val="pt-BR"/>
        </w:rPr>
        <w:t>Utilizando Métodos e Propriedades</w:t>
      </w:r>
    </w:p>
    <w:p w:rsidR="000F6AE0" w:rsidRPr="00AD2B9A" w:rsidRDefault="00AD2B9A" w:rsidP="000035E6">
      <w:pPr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>Nesta etapa</w:t>
      </w:r>
      <w:r w:rsidR="00FE31B7" w:rsidRPr="00AD2B9A">
        <w:rPr>
          <w:rFonts w:ascii="Arial" w:hAnsi="Arial" w:cs="Arial"/>
          <w:color w:val="000000"/>
          <w:sz w:val="20"/>
          <w:lang w:val="pt-BR"/>
        </w:rPr>
        <w:t xml:space="preserve"> iremos criar métodos na classe </w:t>
      </w:r>
      <w:r>
        <w:rPr>
          <w:rFonts w:ascii="Arial" w:hAnsi="Arial" w:cs="Arial"/>
          <w:color w:val="000000"/>
          <w:sz w:val="20"/>
          <w:lang w:val="pt-BR"/>
        </w:rPr>
        <w:t>“</w:t>
      </w:r>
      <w:r w:rsidR="00FE31B7" w:rsidRPr="00AD2B9A">
        <w:rPr>
          <w:rFonts w:ascii="Arial" w:hAnsi="Arial" w:cs="Arial"/>
          <w:color w:val="000000"/>
          <w:sz w:val="20"/>
          <w:lang w:val="pt-BR"/>
        </w:rPr>
        <w:t>ContaCorrente</w:t>
      </w:r>
      <w:r>
        <w:rPr>
          <w:rFonts w:ascii="Arial" w:hAnsi="Arial" w:cs="Arial"/>
          <w:color w:val="000000"/>
          <w:sz w:val="20"/>
          <w:lang w:val="pt-BR"/>
        </w:rPr>
        <w:t>”</w:t>
      </w:r>
      <w:r w:rsidR="00FE31B7" w:rsidRPr="00AD2B9A">
        <w:rPr>
          <w:rFonts w:ascii="Arial" w:hAnsi="Arial" w:cs="Arial"/>
          <w:color w:val="000000"/>
          <w:sz w:val="20"/>
          <w:lang w:val="pt-BR"/>
        </w:rPr>
        <w:t>.</w:t>
      </w:r>
    </w:p>
    <w:bookmarkEnd w:id="0"/>
    <w:p w:rsidR="000F6AE0" w:rsidRPr="00AD2B9A" w:rsidRDefault="00FE31B7" w:rsidP="000035E6">
      <w:pPr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Acrescente um método para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depósito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de valores na conta:</w:t>
      </w:r>
    </w:p>
    <w:p w:rsidR="000F6AE0" w:rsidRPr="00AD2B9A" w:rsidRDefault="00E17DA4" w:rsidP="000035E6">
      <w:pPr>
        <w:ind w:firstLine="360"/>
        <w:jc w:val="both"/>
        <w:rPr>
          <w:rFonts w:ascii="Arial" w:hAnsi="Arial" w:cs="Arial"/>
          <w:color w:val="000000"/>
          <w:lang w:val="pt-BR"/>
        </w:rPr>
      </w:pPr>
      <w:r w:rsidRPr="00E17DA4">
        <w:rPr>
          <w:rFonts w:ascii="Arial" w:hAnsi="Arial" w:cs="Arial"/>
        </w:rPr>
      </w:r>
      <w:r w:rsidRPr="00E17DA4"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width:406.55pt;height:53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3">
              <w:txbxContent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Depositar(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val)</w:t>
                  </w:r>
                </w:p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saldo = saldo + val;</w:t>
                  </w:r>
                </w:p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916142" w:rsidRPr="0031367F" w:rsidRDefault="00916142" w:rsidP="00B43BFF">
                  <w:pPr>
                    <w:pStyle w:val="Code"/>
                    <w:rPr>
                      <w:rFonts w:cs="Calibri"/>
                      <w:szCs w:val="22"/>
                      <w:lang w:bidi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F6AE0" w:rsidRPr="00AD2B9A" w:rsidRDefault="00FE31B7" w:rsidP="000035E6">
      <w:pPr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Acrescente um método para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saque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de valores da conta:</w:t>
      </w:r>
    </w:p>
    <w:p w:rsidR="00B43BFF" w:rsidRPr="00AD2B9A" w:rsidRDefault="00E17DA4" w:rsidP="000035E6">
      <w:pPr>
        <w:pStyle w:val="Code"/>
        <w:ind w:left="360"/>
        <w:jc w:val="both"/>
        <w:rPr>
          <w:rFonts w:ascii="Arial" w:hAnsi="Arial"/>
        </w:rPr>
      </w:pPr>
      <w:r>
        <w:rPr>
          <w:rFonts w:ascii="Arial" w:hAnsi="Arial"/>
        </w:rPr>
      </w:r>
      <w:r>
        <w:rPr>
          <w:rFonts w:ascii="Arial" w:hAnsi="Arial"/>
        </w:rPr>
        <w:pict>
          <v:shape id="_x0000_s2052" type="#_x0000_t202" style="width:406.55pt;height:69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2">
              <w:txbxContent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Sacar(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decimal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val)</w:t>
                  </w:r>
                </w:p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(val &lt;= saldo)</w:t>
                  </w:r>
                </w:p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saldo = saldo - val;</w:t>
                  </w:r>
                </w:p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F6AE0" w:rsidRPr="00AD2B9A" w:rsidRDefault="000F6AE0" w:rsidP="000035E6">
      <w:pPr>
        <w:jc w:val="both"/>
        <w:rPr>
          <w:rFonts w:ascii="Arial" w:hAnsi="Arial" w:cs="Arial"/>
          <w:color w:val="000000"/>
          <w:lang w:val="pt-BR"/>
        </w:rPr>
      </w:pPr>
    </w:p>
    <w:p w:rsidR="00AD2B9A" w:rsidRDefault="00AD2B9A">
      <w:pPr>
        <w:suppressAutoHyphens w:val="0"/>
        <w:spacing w:after="0" w:line="240" w:lineRule="auto"/>
        <w:rPr>
          <w:rFonts w:ascii="Arial" w:hAnsi="Arial" w:cs="Arial"/>
          <w:color w:val="000000"/>
          <w:sz w:val="20"/>
          <w:lang w:val="pt-BR"/>
        </w:rPr>
      </w:pPr>
      <w:r>
        <w:rPr>
          <w:rFonts w:ascii="Arial" w:hAnsi="Arial" w:cs="Arial"/>
          <w:color w:val="000000"/>
          <w:sz w:val="20"/>
          <w:lang w:val="pt-BR"/>
        </w:rPr>
        <w:br w:type="page"/>
      </w:r>
    </w:p>
    <w:p w:rsidR="000F6AE0" w:rsidRPr="00AD2B9A" w:rsidRDefault="00FE31B7" w:rsidP="000035E6">
      <w:pPr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lastRenderedPageBreak/>
        <w:t>Adicione as propriedades abaixo:</w:t>
      </w:r>
    </w:p>
    <w:p w:rsidR="00B43BFF" w:rsidRPr="00AD2B9A" w:rsidRDefault="00E17DA4" w:rsidP="000035E6">
      <w:pPr>
        <w:ind w:firstLine="36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</w:r>
      <w:r>
        <w:rPr>
          <w:rFonts w:ascii="Arial" w:hAnsi="Arial" w:cs="Arial"/>
          <w:color w:val="000000"/>
          <w:lang w:val="pt-BR"/>
        </w:rPr>
        <w:pict>
          <v:shape id="_x0000_s2051" type="#_x0000_t202" style="width:406.55pt;height:108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1">
              <w:txbxContent>
                <w:p w:rsidR="00916142" w:rsidRPr="000035E6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gramStart"/>
                  <w:r w:rsidRPr="000035E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0035E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string</w:t>
                  </w:r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Nome</w:t>
                  </w:r>
                </w:p>
                <w:p w:rsidR="00916142" w:rsidRPr="000035E6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{</w:t>
                  </w:r>
                </w:p>
                <w:p w:rsidR="00916142" w:rsidRPr="000035E6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0035E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get</w:t>
                  </w:r>
                  <w:proofErr w:type="gramEnd"/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</w:t>
                  </w:r>
                  <w:r w:rsidRPr="000035E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return</w:t>
                  </w:r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nome</w:t>
                  </w:r>
                  <w:proofErr w:type="spellEnd"/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 }</w:t>
                  </w:r>
                </w:p>
                <w:p w:rsidR="00916142" w:rsidRPr="000035E6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}</w:t>
                  </w:r>
                </w:p>
                <w:p w:rsidR="00916142" w:rsidRPr="000035E6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</w:p>
                <w:p w:rsidR="00916142" w:rsidRPr="000035E6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gramStart"/>
                  <w:r w:rsidRPr="000035E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0035E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decimal</w:t>
                  </w:r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Saldo</w:t>
                  </w:r>
                  <w:proofErr w:type="spellEnd"/>
                </w:p>
                <w:p w:rsidR="00916142" w:rsidRPr="000035E6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{</w:t>
                  </w:r>
                </w:p>
                <w:p w:rsidR="00916142" w:rsidRPr="000035E6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0035E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get</w:t>
                  </w:r>
                  <w:proofErr w:type="gramEnd"/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</w:t>
                  </w:r>
                  <w:r w:rsidRPr="000035E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return</w:t>
                  </w:r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saldo</w:t>
                  </w:r>
                  <w:proofErr w:type="spellEnd"/>
                  <w:r w:rsidRPr="000035E6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 }</w:t>
                  </w:r>
                </w:p>
                <w:p w:rsidR="00916142" w:rsidRPr="000035E6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0035E6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916142" w:rsidRPr="00C61230" w:rsidRDefault="00916142" w:rsidP="00B43B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lang w:val="pt-BR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F6AE0" w:rsidRPr="00AD2B9A" w:rsidRDefault="00FE31B7" w:rsidP="000035E6">
      <w:pPr>
        <w:numPr>
          <w:ilvl w:val="0"/>
          <w:numId w:val="5"/>
        </w:numPr>
        <w:jc w:val="both"/>
        <w:rPr>
          <w:rFonts w:ascii="Arial" w:hAnsi="Arial" w:cs="Arial"/>
          <w:b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No projeto adicione uma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referência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ao projeto </w:t>
      </w:r>
      <w:r w:rsidR="00AD2B9A">
        <w:rPr>
          <w:rFonts w:ascii="Arial" w:hAnsi="Arial" w:cs="Arial"/>
          <w:color w:val="000000"/>
          <w:sz w:val="20"/>
          <w:lang w:val="pt-BR"/>
        </w:rPr>
        <w:t>“</w:t>
      </w:r>
      <w:r w:rsidRPr="00AD2B9A">
        <w:rPr>
          <w:rFonts w:ascii="Arial" w:hAnsi="Arial" w:cs="Arial"/>
          <w:color w:val="000000"/>
          <w:sz w:val="20"/>
          <w:lang w:val="pt-BR"/>
        </w:rPr>
        <w:t>Lab</w:t>
      </w:r>
      <w:r w:rsidR="00331B82" w:rsidRPr="00AD2B9A">
        <w:rPr>
          <w:rFonts w:ascii="Arial" w:hAnsi="Arial" w:cs="Arial"/>
          <w:color w:val="000000"/>
          <w:sz w:val="20"/>
          <w:lang w:val="pt-BR"/>
        </w:rPr>
        <w:t>3</w:t>
      </w:r>
      <w:r w:rsidRPr="00AD2B9A">
        <w:rPr>
          <w:rFonts w:ascii="Arial" w:hAnsi="Arial" w:cs="Arial"/>
          <w:color w:val="000000"/>
          <w:sz w:val="20"/>
          <w:lang w:val="pt-BR"/>
        </w:rPr>
        <w:t>.ClassLibrary</w:t>
      </w:r>
      <w:r w:rsidR="00AD2B9A" w:rsidRPr="00AD2B9A">
        <w:rPr>
          <w:rFonts w:ascii="Arial" w:hAnsi="Arial" w:cs="Arial"/>
          <w:color w:val="000000"/>
          <w:sz w:val="20"/>
          <w:lang w:val="pt-BR"/>
        </w:rPr>
        <w:t>”</w:t>
      </w:r>
      <w:r w:rsidRPr="00AD2B9A">
        <w:rPr>
          <w:rFonts w:ascii="Arial" w:hAnsi="Arial" w:cs="Arial"/>
          <w:color w:val="000000"/>
          <w:sz w:val="20"/>
          <w:lang w:val="pt-BR"/>
        </w:rPr>
        <w:t>.</w:t>
      </w:r>
    </w:p>
    <w:p w:rsidR="000F6AE0" w:rsidRPr="00AD2B9A" w:rsidRDefault="00FE31B7" w:rsidP="000035E6">
      <w:pPr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Encontre o método </w:t>
      </w:r>
      <w:r w:rsidRPr="002A5169">
        <w:rPr>
          <w:rFonts w:ascii="Arial" w:hAnsi="Arial" w:cs="Arial"/>
          <w:b/>
          <w:i/>
          <w:color w:val="000000"/>
          <w:sz w:val="20"/>
          <w:lang w:val="pt-BR"/>
        </w:rPr>
        <w:t>Page_Load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dentro do formulário web (</w:t>
      </w:r>
      <w:r w:rsidR="00AD2B9A">
        <w:rPr>
          <w:rFonts w:ascii="Arial" w:hAnsi="Arial" w:cs="Arial"/>
          <w:color w:val="000000"/>
          <w:sz w:val="20"/>
          <w:lang w:val="pt-BR"/>
        </w:rPr>
        <w:t>“</w:t>
      </w:r>
      <w:r w:rsidRPr="00AD2B9A">
        <w:rPr>
          <w:rFonts w:ascii="Arial" w:hAnsi="Arial" w:cs="Arial"/>
          <w:color w:val="000000"/>
          <w:sz w:val="20"/>
          <w:lang w:val="pt-BR"/>
        </w:rPr>
        <w:t>Default.aspx.cs</w:t>
      </w:r>
      <w:r w:rsidR="00AD2B9A">
        <w:rPr>
          <w:rFonts w:ascii="Arial" w:hAnsi="Arial" w:cs="Arial"/>
          <w:color w:val="000000"/>
          <w:sz w:val="20"/>
          <w:lang w:val="pt-BR"/>
        </w:rPr>
        <w:t>”</w:t>
      </w:r>
      <w:r w:rsidRPr="00AD2B9A">
        <w:rPr>
          <w:rFonts w:ascii="Arial" w:hAnsi="Arial" w:cs="Arial"/>
          <w:color w:val="000000"/>
          <w:sz w:val="20"/>
          <w:lang w:val="pt-BR"/>
        </w:rPr>
        <w:t>) e adicione o seguinte código:</w:t>
      </w:r>
    </w:p>
    <w:p w:rsidR="000F6AE0" w:rsidRPr="00AD2B9A" w:rsidRDefault="00E17DA4" w:rsidP="000035E6">
      <w:pPr>
        <w:autoSpaceDE w:val="0"/>
        <w:ind w:firstLine="36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</w:r>
      <w:r>
        <w:rPr>
          <w:rFonts w:ascii="Arial" w:hAnsi="Arial" w:cs="Arial"/>
          <w:color w:val="000000"/>
          <w:lang w:val="pt-BR"/>
        </w:rPr>
        <w:pict>
          <v:shape id="_x0000_s2050" type="#_x0000_t202" style="width:406.55pt;height:90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0">
              <w:txbxContent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ContaCorrente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minhaConta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ContaCorrente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</w:t>
                  </w:r>
                  <w:r w:rsidR="002A516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Gerson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"Movimentações conta: 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+ minhaConta.Nome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Response.Write(minhaConta.Saldo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minhaConta.Depositar(100);</w:t>
                  </w:r>
                </w:p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Response.Write(minhaConta.Saldo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minhaConta.Sacar(50);</w:t>
                  </w:r>
                </w:p>
                <w:p w:rsidR="00916142" w:rsidRDefault="00916142" w:rsidP="00916142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Response.Write(minhaConta.Saldo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916142" w:rsidRPr="00916142" w:rsidRDefault="00916142" w:rsidP="00916142">
                  <w:pPr>
                    <w:rPr>
                      <w:lang w:val="pt-BR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F6AE0" w:rsidRPr="00AD2B9A" w:rsidRDefault="00FE31B7" w:rsidP="000035E6">
      <w:pPr>
        <w:numPr>
          <w:ilvl w:val="0"/>
          <w:numId w:val="5"/>
        </w:numPr>
        <w:autoSpaceDE w:val="0"/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>Compile e execute a aplicação.</w:t>
      </w:r>
    </w:p>
    <w:p w:rsidR="00C61230" w:rsidRPr="00AD2B9A" w:rsidRDefault="00D9198D" w:rsidP="000035E6">
      <w:pPr>
        <w:pStyle w:val="Heading2"/>
        <w:jc w:val="both"/>
        <w:rPr>
          <w:rFonts w:ascii="Arial" w:eastAsia="Arial Unicode MS" w:hAnsi="Arial" w:cs="Arial"/>
          <w:sz w:val="24"/>
        </w:rPr>
      </w:pPr>
      <w:r w:rsidRPr="00AD2B9A">
        <w:rPr>
          <w:rFonts w:ascii="Arial" w:eastAsia="Arial Unicode MS" w:hAnsi="Arial" w:cs="Arial"/>
          <w:sz w:val="24"/>
          <w:lang w:val="pt-BR"/>
        </w:rPr>
        <w:t xml:space="preserve">Exercício 3 – </w:t>
      </w:r>
      <w:proofErr w:type="spellStart"/>
      <w:r w:rsidR="00FE31B7" w:rsidRPr="00AD2B9A">
        <w:rPr>
          <w:rFonts w:ascii="Arial" w:eastAsia="Arial Unicode MS" w:hAnsi="Arial" w:cs="Arial"/>
          <w:sz w:val="24"/>
        </w:rPr>
        <w:t>Adicionando</w:t>
      </w:r>
      <w:proofErr w:type="spellEnd"/>
      <w:r w:rsidR="00FE31B7" w:rsidRPr="00AD2B9A">
        <w:rPr>
          <w:rFonts w:ascii="Arial" w:eastAsia="Arial Unicode MS" w:hAnsi="Arial" w:cs="Arial"/>
          <w:sz w:val="24"/>
        </w:rPr>
        <w:t xml:space="preserve"> </w:t>
      </w:r>
      <w:proofErr w:type="spellStart"/>
      <w:r w:rsidR="00FE31B7" w:rsidRPr="00AD2B9A">
        <w:rPr>
          <w:rFonts w:ascii="Arial" w:eastAsia="Arial Unicode MS" w:hAnsi="Arial" w:cs="Arial"/>
          <w:sz w:val="24"/>
        </w:rPr>
        <w:t>atributos</w:t>
      </w:r>
      <w:proofErr w:type="spellEnd"/>
    </w:p>
    <w:p w:rsidR="00AD2B9A" w:rsidRDefault="00FE31B7" w:rsidP="000035E6">
      <w:pPr>
        <w:numPr>
          <w:ilvl w:val="0"/>
          <w:numId w:val="4"/>
        </w:numPr>
        <w:autoSpaceDE w:val="0"/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Altere a classe </w:t>
      </w:r>
      <w:r w:rsidR="00AD2B9A">
        <w:rPr>
          <w:rFonts w:ascii="Arial" w:hAnsi="Arial" w:cs="Arial"/>
          <w:color w:val="000000"/>
          <w:sz w:val="20"/>
          <w:lang w:val="pt-BR"/>
        </w:rPr>
        <w:t>“</w:t>
      </w:r>
      <w:r w:rsidRPr="00AD2B9A">
        <w:rPr>
          <w:rFonts w:ascii="Arial" w:hAnsi="Arial" w:cs="Arial"/>
          <w:color w:val="000000"/>
          <w:sz w:val="20"/>
          <w:lang w:val="pt-BR"/>
        </w:rPr>
        <w:t>ContaCorrente</w:t>
      </w:r>
      <w:r w:rsidR="00AD2B9A">
        <w:rPr>
          <w:rFonts w:ascii="Arial" w:hAnsi="Arial" w:cs="Arial"/>
          <w:color w:val="000000"/>
          <w:sz w:val="20"/>
          <w:lang w:val="pt-BR"/>
        </w:rPr>
        <w:t>”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de forma que ela possua atributos para armazenar a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data de criação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e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da</w:t>
      </w:r>
      <w:r w:rsidR="00AD2B9A" w:rsidRPr="00AD2B9A">
        <w:rPr>
          <w:rFonts w:ascii="Arial" w:hAnsi="Arial" w:cs="Arial"/>
          <w:i/>
          <w:color w:val="000000"/>
          <w:sz w:val="20"/>
          <w:lang w:val="pt-BR"/>
        </w:rPr>
        <w:t>ta da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 xml:space="preserve"> última movimentação</w:t>
      </w:r>
      <w:r w:rsidRPr="00AD2B9A">
        <w:rPr>
          <w:rFonts w:ascii="Arial" w:hAnsi="Arial" w:cs="Arial"/>
          <w:color w:val="000000"/>
          <w:sz w:val="20"/>
          <w:lang w:val="pt-BR"/>
        </w:rPr>
        <w:t>.</w:t>
      </w:r>
    </w:p>
    <w:p w:rsidR="00AD2B9A" w:rsidRDefault="00FE31B7" w:rsidP="000035E6">
      <w:pPr>
        <w:numPr>
          <w:ilvl w:val="0"/>
          <w:numId w:val="4"/>
        </w:numPr>
        <w:autoSpaceDE w:val="0"/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A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data de criação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deve ser gerada no momento da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inicialização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da conta (</w:t>
      </w:r>
      <w:r w:rsidR="00AD2B9A">
        <w:rPr>
          <w:rFonts w:ascii="Arial" w:hAnsi="Arial" w:cs="Arial"/>
          <w:color w:val="000000"/>
          <w:sz w:val="20"/>
          <w:lang w:val="pt-BR"/>
        </w:rPr>
        <w:t>“</w:t>
      </w:r>
      <w:r w:rsidRPr="00AD2B9A">
        <w:rPr>
          <w:rFonts w:ascii="Arial" w:hAnsi="Arial" w:cs="Arial"/>
          <w:color w:val="000000"/>
          <w:sz w:val="20"/>
          <w:lang w:val="pt-BR"/>
        </w:rPr>
        <w:t>DateTime.Now</w:t>
      </w:r>
      <w:r w:rsidR="00AD2B9A">
        <w:rPr>
          <w:rFonts w:ascii="Arial" w:hAnsi="Arial" w:cs="Arial"/>
          <w:color w:val="000000"/>
          <w:sz w:val="20"/>
          <w:lang w:val="pt-BR"/>
        </w:rPr>
        <w:t>”</w:t>
      </w:r>
      <w:r w:rsidRPr="00AD2B9A">
        <w:rPr>
          <w:rFonts w:ascii="Arial" w:hAnsi="Arial" w:cs="Arial"/>
          <w:color w:val="000000"/>
          <w:sz w:val="20"/>
          <w:lang w:val="pt-BR"/>
        </w:rPr>
        <w:t>) e a atualização sempre qu</w:t>
      </w:r>
      <w:r w:rsidR="00AD2B9A">
        <w:rPr>
          <w:rFonts w:ascii="Arial" w:hAnsi="Arial" w:cs="Arial"/>
          <w:color w:val="000000"/>
          <w:sz w:val="20"/>
          <w:lang w:val="pt-BR"/>
        </w:rPr>
        <w:t>e houver movimentação da conta.</w:t>
      </w:r>
    </w:p>
    <w:p w:rsidR="000F6AE0" w:rsidRPr="00AD2B9A" w:rsidRDefault="00FE31B7" w:rsidP="000035E6">
      <w:pPr>
        <w:numPr>
          <w:ilvl w:val="0"/>
          <w:numId w:val="4"/>
        </w:numPr>
        <w:autoSpaceDE w:val="0"/>
        <w:jc w:val="both"/>
        <w:rPr>
          <w:rFonts w:ascii="Arial" w:hAnsi="Arial" w:cs="Arial"/>
          <w:color w:val="000000"/>
          <w:sz w:val="20"/>
          <w:lang w:val="pt-BR"/>
        </w:rPr>
      </w:pPr>
      <w:r w:rsidRPr="00AD2B9A">
        <w:rPr>
          <w:rFonts w:ascii="Arial" w:hAnsi="Arial" w:cs="Arial"/>
          <w:color w:val="000000"/>
          <w:sz w:val="20"/>
          <w:lang w:val="pt-BR"/>
        </w:rPr>
        <w:t xml:space="preserve">Crie também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métodos de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</w:t>
      </w:r>
      <w:r w:rsidRPr="00AD2B9A">
        <w:rPr>
          <w:rFonts w:ascii="Arial" w:hAnsi="Arial" w:cs="Arial"/>
          <w:i/>
          <w:color w:val="000000"/>
          <w:sz w:val="20"/>
          <w:lang w:val="pt-BR"/>
        </w:rPr>
        <w:t>acesso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a estes atributos e altere o método </w:t>
      </w:r>
      <w:r w:rsidRPr="008657F4">
        <w:rPr>
          <w:rFonts w:ascii="Arial" w:hAnsi="Arial" w:cs="Arial"/>
          <w:b/>
          <w:i/>
          <w:color w:val="000000"/>
          <w:sz w:val="20"/>
          <w:lang w:val="pt-BR"/>
        </w:rPr>
        <w:t>Page_Load</w:t>
      </w:r>
      <w:r w:rsidRPr="00AD2B9A">
        <w:rPr>
          <w:rFonts w:ascii="Arial" w:hAnsi="Arial" w:cs="Arial"/>
          <w:color w:val="000000"/>
          <w:sz w:val="20"/>
          <w:lang w:val="pt-BR"/>
        </w:rPr>
        <w:t xml:space="preserve"> para testar as alterações.</w:t>
      </w:r>
    </w:p>
    <w:p w:rsidR="000F6AE0" w:rsidRPr="00AD2B9A" w:rsidRDefault="000F6AE0" w:rsidP="000035E6">
      <w:pPr>
        <w:jc w:val="both"/>
        <w:rPr>
          <w:rFonts w:ascii="Arial" w:hAnsi="Arial" w:cs="Arial"/>
          <w:lang w:val="pt-BR"/>
        </w:rPr>
      </w:pPr>
    </w:p>
    <w:sectPr w:rsidR="000F6AE0" w:rsidRPr="00AD2B9A" w:rsidSect="000F6AE0">
      <w:headerReference w:type="even" r:id="rId8"/>
      <w:headerReference w:type="default" r:id="rId9"/>
      <w:footerReference w:type="default" r:id="rId10"/>
      <w:pgSz w:w="12240" w:h="15840"/>
      <w:pgMar w:top="2056" w:right="1080" w:bottom="1032" w:left="1080" w:header="1800" w:footer="77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63F" w:rsidRDefault="00D7663F">
      <w:pPr>
        <w:spacing w:after="0" w:line="240" w:lineRule="auto"/>
      </w:pPr>
      <w:r>
        <w:separator/>
      </w:r>
    </w:p>
  </w:endnote>
  <w:endnote w:type="continuationSeparator" w:id="0">
    <w:p w:rsidR="00D7663F" w:rsidRDefault="00D7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142" w:rsidRDefault="00E17DA4">
    <w:pPr>
      <w:pStyle w:val="Footer"/>
      <w:jc w:val="right"/>
    </w:pPr>
    <w:sdt>
      <w:sdtPr>
        <w:id w:val="1738389591"/>
        <w:docPartObj>
          <w:docPartGallery w:val="Page Numbers (Bottom of Page)"/>
          <w:docPartUnique/>
        </w:docPartObj>
      </w:sdtPr>
      <w:sdtContent>
        <w:fldSimple w:instr=" PAGE   \* MERGEFORMAT ">
          <w:r w:rsidR="00CD42C3">
            <w:rPr>
              <w:noProof/>
            </w:rPr>
            <w:t>1</w:t>
          </w:r>
        </w:fldSimple>
      </w:sdtContent>
    </w:sdt>
  </w:p>
  <w:p w:rsidR="00916142" w:rsidRDefault="009161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63F" w:rsidRDefault="00D7663F">
      <w:pPr>
        <w:spacing w:after="0" w:line="240" w:lineRule="auto"/>
      </w:pPr>
      <w:r>
        <w:separator/>
      </w:r>
    </w:p>
  </w:footnote>
  <w:footnote w:type="continuationSeparator" w:id="0">
    <w:p w:rsidR="00D7663F" w:rsidRDefault="00D76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142" w:rsidRDefault="00916142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142" w:rsidRPr="00331B82" w:rsidRDefault="00F20695" w:rsidP="00331B82">
    <w:pPr>
      <w:pStyle w:val="Header"/>
    </w:pPr>
    <w:r w:rsidRPr="00F20695">
      <w:rPr>
        <w:noProof/>
        <w:lang w:val="pt-BR" w:eastAsia="pt-B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5934075</wp:posOffset>
          </wp:positionH>
          <wp:positionV relativeFrom="margin">
            <wp:posOffset>-1113790</wp:posOffset>
          </wp:positionV>
          <wp:extent cx="600075" cy="352425"/>
          <wp:effectExtent l="19050" t="0" r="9525" b="0"/>
          <wp:wrapSquare wrapText="bothSides"/>
          <wp:docPr id="1" name="Picture 1" descr="Y:\03 - ATIVIDADES CI - GERAL\Comunicação\Logotipos\S2B²\S2B²_azu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3 - ATIVIDADES CI - GERAL\Comunicação\Logotipos\S2B²\S2B²_az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" w:hanging="216"/>
      </w:pPr>
      <w:rPr>
        <w:rFonts w:ascii="Helvetica" w:hAnsi="Helvetica"/>
        <w:sz w:val="16"/>
      </w:rPr>
    </w:lvl>
    <w:lvl w:ilvl="1">
      <w:start w:val="1"/>
      <w:numFmt w:val="decimal"/>
      <w:pStyle w:val="StyleStepsArial11ptCharCharCharCha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Table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>
    <w:nsid w:val="00000005"/>
    <w:multiLevelType w:val="singleLevel"/>
    <w:tmpl w:val="5B6E03A2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75DD67D3"/>
    <w:multiLevelType w:val="hybridMultilevel"/>
    <w:tmpl w:val="64045956"/>
    <w:lvl w:ilvl="0" w:tplc="0416000F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5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FE31B7"/>
    <w:rsid w:val="000035E6"/>
    <w:rsid w:val="000E421C"/>
    <w:rsid w:val="000F6AE0"/>
    <w:rsid w:val="00104F7F"/>
    <w:rsid w:val="001B7068"/>
    <w:rsid w:val="0020552D"/>
    <w:rsid w:val="002A5169"/>
    <w:rsid w:val="0031367F"/>
    <w:rsid w:val="00331B82"/>
    <w:rsid w:val="00500664"/>
    <w:rsid w:val="00554872"/>
    <w:rsid w:val="005F4F1C"/>
    <w:rsid w:val="00724C6D"/>
    <w:rsid w:val="00805344"/>
    <w:rsid w:val="008657F4"/>
    <w:rsid w:val="008829BC"/>
    <w:rsid w:val="00883290"/>
    <w:rsid w:val="009151DC"/>
    <w:rsid w:val="00916142"/>
    <w:rsid w:val="009569E4"/>
    <w:rsid w:val="00AB676F"/>
    <w:rsid w:val="00AD2B9A"/>
    <w:rsid w:val="00B43BFF"/>
    <w:rsid w:val="00BE2919"/>
    <w:rsid w:val="00C61230"/>
    <w:rsid w:val="00C74C15"/>
    <w:rsid w:val="00CD42C3"/>
    <w:rsid w:val="00D7663F"/>
    <w:rsid w:val="00D90DFD"/>
    <w:rsid w:val="00D9198D"/>
    <w:rsid w:val="00DB77F3"/>
    <w:rsid w:val="00E17DA4"/>
    <w:rsid w:val="00EF2143"/>
    <w:rsid w:val="00F20695"/>
    <w:rsid w:val="00FD59F8"/>
    <w:rsid w:val="00FE3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F6AE0"/>
    <w:pPr>
      <w:suppressAutoHyphens/>
      <w:spacing w:after="200" w:line="276" w:lineRule="auto"/>
    </w:pPr>
    <w:rPr>
      <w:rFonts w:ascii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qFormat/>
    <w:rsid w:val="000F6AE0"/>
    <w:pPr>
      <w:spacing w:before="480" w:after="0"/>
      <w:outlineLvl w:val="0"/>
    </w:pPr>
    <w:rPr>
      <w:rFonts w:ascii="Cambria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0F6AE0"/>
    <w:pPr>
      <w:spacing w:before="200" w:after="0"/>
      <w:outlineLvl w:val="1"/>
    </w:pPr>
    <w:rPr>
      <w:rFonts w:ascii="Cambria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0F6AE0"/>
    <w:pPr>
      <w:spacing w:before="200" w:after="0" w:line="266" w:lineRule="auto"/>
      <w:outlineLvl w:val="2"/>
    </w:pPr>
    <w:rPr>
      <w:rFonts w:ascii="Cambria" w:hAnsi="Cambria" w:cs="Times New Roman"/>
      <w:b/>
      <w:bCs/>
    </w:rPr>
  </w:style>
  <w:style w:type="paragraph" w:styleId="Heading4">
    <w:name w:val="heading 4"/>
    <w:basedOn w:val="Normal"/>
    <w:next w:val="Normal"/>
    <w:qFormat/>
    <w:rsid w:val="000F6AE0"/>
    <w:pPr>
      <w:spacing w:before="200" w:after="0"/>
      <w:outlineLvl w:val="3"/>
    </w:pPr>
    <w:rPr>
      <w:rFonts w:ascii="Cambria" w:hAnsi="Cambria" w:cs="Times New Roman"/>
      <w:b/>
      <w:bCs/>
      <w:i/>
      <w:iCs/>
    </w:rPr>
  </w:style>
  <w:style w:type="paragraph" w:styleId="Heading5">
    <w:name w:val="heading 5"/>
    <w:basedOn w:val="Normal"/>
    <w:next w:val="Normal"/>
    <w:qFormat/>
    <w:rsid w:val="000F6AE0"/>
    <w:pPr>
      <w:spacing w:before="200" w:after="0"/>
      <w:outlineLvl w:val="4"/>
    </w:pPr>
    <w:rPr>
      <w:rFonts w:ascii="Cambria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qFormat/>
    <w:rsid w:val="000F6AE0"/>
    <w:pPr>
      <w:spacing w:after="0" w:line="266" w:lineRule="auto"/>
      <w:outlineLvl w:val="5"/>
    </w:pPr>
    <w:rPr>
      <w:rFonts w:ascii="Cambria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qFormat/>
    <w:rsid w:val="000F6AE0"/>
    <w:pPr>
      <w:spacing w:after="0"/>
      <w:outlineLvl w:val="6"/>
    </w:pPr>
    <w:rPr>
      <w:rFonts w:ascii="Cambria" w:hAnsi="Cambria" w:cs="Times New Roman"/>
      <w:i/>
      <w:iCs/>
    </w:rPr>
  </w:style>
  <w:style w:type="paragraph" w:styleId="Heading8">
    <w:name w:val="heading 8"/>
    <w:basedOn w:val="Normal"/>
    <w:next w:val="Normal"/>
    <w:qFormat/>
    <w:rsid w:val="000F6AE0"/>
    <w:pPr>
      <w:spacing w:after="0"/>
      <w:outlineLvl w:val="7"/>
    </w:pPr>
    <w:rPr>
      <w:rFonts w:ascii="Cambria" w:hAnsi="Cambria" w:cs="Times New Roman"/>
      <w:sz w:val="20"/>
      <w:szCs w:val="20"/>
    </w:rPr>
  </w:style>
  <w:style w:type="paragraph" w:styleId="Heading9">
    <w:name w:val="heading 9"/>
    <w:basedOn w:val="Normal"/>
    <w:next w:val="Normal"/>
    <w:qFormat/>
    <w:rsid w:val="000F6AE0"/>
    <w:pPr>
      <w:spacing w:after="0"/>
      <w:outlineLvl w:val="8"/>
    </w:pPr>
    <w:rPr>
      <w:rFonts w:ascii="Cambria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F6AE0"/>
    <w:rPr>
      <w:rFonts w:ascii="Helvetica" w:hAnsi="Helvetica"/>
      <w:sz w:val="16"/>
    </w:rPr>
  </w:style>
  <w:style w:type="character" w:customStyle="1" w:styleId="WW8Num2z0">
    <w:name w:val="WW8Num2z0"/>
    <w:rsid w:val="000F6AE0"/>
    <w:rPr>
      <w:rFonts w:ascii="Symbol" w:hAnsi="Symbol"/>
    </w:rPr>
  </w:style>
  <w:style w:type="character" w:customStyle="1" w:styleId="WW8Num3z1">
    <w:name w:val="WW8Num3z1"/>
    <w:rsid w:val="000F6AE0"/>
    <w:rPr>
      <w:rFonts w:ascii="Symbol" w:hAnsi="Symbol"/>
    </w:rPr>
  </w:style>
  <w:style w:type="character" w:customStyle="1" w:styleId="WW8Num6z0">
    <w:name w:val="WW8Num6z0"/>
    <w:rsid w:val="000F6AE0"/>
    <w:rPr>
      <w:rFonts w:ascii="Symbol" w:hAnsi="Symbol"/>
    </w:rPr>
  </w:style>
  <w:style w:type="character" w:customStyle="1" w:styleId="Absatz-Standardschriftart">
    <w:name w:val="Absatz-Standardschriftart"/>
    <w:rsid w:val="000F6AE0"/>
  </w:style>
  <w:style w:type="character" w:customStyle="1" w:styleId="WW8Num2z1">
    <w:name w:val="WW8Num2z1"/>
    <w:rsid w:val="000F6AE0"/>
    <w:rPr>
      <w:rFonts w:ascii="Courier New" w:hAnsi="Courier New"/>
    </w:rPr>
  </w:style>
  <w:style w:type="character" w:customStyle="1" w:styleId="WW8Num2z2">
    <w:name w:val="WW8Num2z2"/>
    <w:rsid w:val="000F6AE0"/>
    <w:rPr>
      <w:rFonts w:ascii="Wingdings" w:hAnsi="Wingdings"/>
    </w:rPr>
  </w:style>
  <w:style w:type="character" w:customStyle="1" w:styleId="WW8Num5z1">
    <w:name w:val="WW8Num5z1"/>
    <w:rsid w:val="000F6AE0"/>
    <w:rPr>
      <w:rFonts w:ascii="Symbol" w:hAnsi="Symbol"/>
    </w:rPr>
  </w:style>
  <w:style w:type="character" w:customStyle="1" w:styleId="Fontepargpadro1">
    <w:name w:val="Fonte parág. padrão1"/>
    <w:rsid w:val="000F6AE0"/>
  </w:style>
  <w:style w:type="character" w:customStyle="1" w:styleId="FootnoteCharacters">
    <w:name w:val="Footnote Characters"/>
    <w:basedOn w:val="Fontepargpadro1"/>
    <w:rsid w:val="000F6AE0"/>
    <w:rPr>
      <w:vertAlign w:val="superscript"/>
    </w:rPr>
  </w:style>
  <w:style w:type="character" w:styleId="PageNumber">
    <w:name w:val="page number"/>
    <w:basedOn w:val="Fontepargpadro1"/>
    <w:rsid w:val="000F6AE0"/>
  </w:style>
  <w:style w:type="character" w:styleId="Hyperlink">
    <w:name w:val="Hyperlink"/>
    <w:basedOn w:val="Fontepargpadro1"/>
    <w:rsid w:val="000F6AE0"/>
    <w:rPr>
      <w:color w:val="0000FF"/>
      <w:u w:val="single"/>
    </w:rPr>
  </w:style>
  <w:style w:type="character" w:customStyle="1" w:styleId="Refdecomentrio1">
    <w:name w:val="Ref. de comentário1"/>
    <w:basedOn w:val="Fontepargpadro1"/>
    <w:rsid w:val="000F6AE0"/>
    <w:rPr>
      <w:sz w:val="16"/>
      <w:szCs w:val="16"/>
    </w:rPr>
  </w:style>
  <w:style w:type="character" w:customStyle="1" w:styleId="H1CharCharChar">
    <w:name w:val="H1 Char Char Char"/>
    <w:basedOn w:val="Fontepargpadro1"/>
    <w:rsid w:val="000F6AE0"/>
    <w:rPr>
      <w:rFonts w:ascii="Arial" w:hAnsi="Arial" w:cs="Arial"/>
      <w:b/>
      <w:bCs/>
      <w:kern w:val="1"/>
      <w:sz w:val="32"/>
      <w:szCs w:val="32"/>
      <w:lang w:val="en-US" w:eastAsia="he-IL" w:bidi="he-IL"/>
    </w:rPr>
  </w:style>
  <w:style w:type="character" w:styleId="FollowedHyperlink">
    <w:name w:val="FollowedHyperlink"/>
    <w:basedOn w:val="Fontepargpadro1"/>
    <w:rsid w:val="000F6AE0"/>
    <w:rPr>
      <w:color w:val="800080"/>
      <w:u w:val="single"/>
    </w:rPr>
  </w:style>
  <w:style w:type="character" w:customStyle="1" w:styleId="CodeChar">
    <w:name w:val="Code Char"/>
    <w:basedOn w:val="Fontepargpadro1"/>
    <w:rsid w:val="000F6AE0"/>
    <w:rPr>
      <w:rFonts w:ascii="Courier New" w:eastAsia="Arial Unicode MS" w:hAnsi="Courier New"/>
      <w:sz w:val="18"/>
      <w:szCs w:val="24"/>
      <w:lang w:val="en-US" w:eastAsia="ar-SA" w:bidi="ar-SA"/>
    </w:rPr>
  </w:style>
  <w:style w:type="character" w:customStyle="1" w:styleId="NoteChar">
    <w:name w:val="Note Char"/>
    <w:basedOn w:val="Fontepargpadro1"/>
    <w:rsid w:val="000F6AE0"/>
    <w:rPr>
      <w:rFonts w:ascii="Verdana" w:hAnsi="Verdana"/>
      <w:i/>
      <w:sz w:val="16"/>
      <w:szCs w:val="24"/>
      <w:lang w:val="en-US" w:eastAsia="ar-SA" w:bidi="ar-SA"/>
    </w:rPr>
  </w:style>
  <w:style w:type="character" w:customStyle="1" w:styleId="tablenormalChar">
    <w:name w:val="table normal Char"/>
    <w:basedOn w:val="Fontepargpadro1"/>
    <w:rsid w:val="000F6AE0"/>
    <w:rPr>
      <w:rFonts w:ascii="Verdana" w:hAnsi="Verdana"/>
      <w:sz w:val="18"/>
      <w:szCs w:val="24"/>
      <w:lang w:val="en-US" w:eastAsia="ar-SA" w:bidi="ar-SA"/>
    </w:rPr>
  </w:style>
  <w:style w:type="character" w:customStyle="1" w:styleId="StepsChar">
    <w:name w:val="Steps Char"/>
    <w:basedOn w:val="tablenormalChar"/>
    <w:rsid w:val="000F6AE0"/>
  </w:style>
  <w:style w:type="character" w:customStyle="1" w:styleId="StyleStepsArial11ptCharCharCharCharChar">
    <w:name w:val="Style Steps + Arial 11 pt Char Char Char Char Char"/>
    <w:basedOn w:val="StepsChar"/>
    <w:rsid w:val="000F6AE0"/>
    <w:rPr>
      <w:rFonts w:ascii="Arial" w:hAnsi="Arial"/>
      <w:sz w:val="22"/>
    </w:rPr>
  </w:style>
  <w:style w:type="character" w:customStyle="1" w:styleId="StyleStepsArial11pt1Char">
    <w:name w:val="Style Steps + Arial 11 pt1 Char"/>
    <w:basedOn w:val="StepsChar"/>
    <w:rsid w:val="000F6AE0"/>
    <w:rPr>
      <w:rFonts w:ascii="Arial" w:hAnsi="Arial"/>
      <w:sz w:val="22"/>
    </w:rPr>
  </w:style>
  <w:style w:type="character" w:styleId="HTMLCode">
    <w:name w:val="HTML Code"/>
    <w:basedOn w:val="Fontepargpadro1"/>
    <w:rsid w:val="000F6AE0"/>
    <w:rPr>
      <w:rFonts w:ascii="Arial Unicode MS" w:eastAsia="Courier New" w:hAnsi="Arial Unicode MS" w:cs="Courier New"/>
      <w:sz w:val="20"/>
      <w:szCs w:val="20"/>
    </w:rPr>
  </w:style>
  <w:style w:type="character" w:customStyle="1" w:styleId="Ttulo1Char">
    <w:name w:val="Título 1 Char"/>
    <w:basedOn w:val="Fontepargpadro1"/>
    <w:rsid w:val="000F6AE0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2Char">
    <w:name w:val="Título 2 Char"/>
    <w:basedOn w:val="Fontepargpadro1"/>
    <w:rsid w:val="000F6A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3Char">
    <w:name w:val="Título 3 Char"/>
    <w:basedOn w:val="Fontepargpadro1"/>
    <w:rsid w:val="000F6AE0"/>
    <w:rPr>
      <w:rFonts w:ascii="Cambria" w:eastAsia="Times New Roman" w:hAnsi="Cambria" w:cs="Times New Roman"/>
      <w:b/>
      <w:bCs/>
    </w:rPr>
  </w:style>
  <w:style w:type="character" w:customStyle="1" w:styleId="Ttulo4Char">
    <w:name w:val="Título 4 Char"/>
    <w:basedOn w:val="Fontepargpadro1"/>
    <w:rsid w:val="000F6AE0"/>
    <w:rPr>
      <w:rFonts w:ascii="Cambria" w:eastAsia="Times New Roman" w:hAnsi="Cambria" w:cs="Times New Roman"/>
      <w:b/>
      <w:bCs/>
      <w:i/>
      <w:iCs/>
    </w:rPr>
  </w:style>
  <w:style w:type="character" w:customStyle="1" w:styleId="Ttulo5Char">
    <w:name w:val="Título 5 Char"/>
    <w:basedOn w:val="Fontepargpadro1"/>
    <w:rsid w:val="000F6AE0"/>
    <w:rPr>
      <w:rFonts w:ascii="Cambria" w:eastAsia="Times New Roman" w:hAnsi="Cambria" w:cs="Times New Roman"/>
      <w:b/>
      <w:bCs/>
      <w:color w:val="7F7F7F"/>
    </w:rPr>
  </w:style>
  <w:style w:type="character" w:customStyle="1" w:styleId="Ttulo6Char">
    <w:name w:val="Título 6 Char"/>
    <w:basedOn w:val="Fontepargpadro1"/>
    <w:rsid w:val="000F6AE0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Ttulo7Char">
    <w:name w:val="Título 7 Char"/>
    <w:basedOn w:val="Fontepargpadro1"/>
    <w:rsid w:val="000F6AE0"/>
    <w:rPr>
      <w:rFonts w:ascii="Cambria" w:eastAsia="Times New Roman" w:hAnsi="Cambria" w:cs="Times New Roman"/>
      <w:i/>
      <w:iCs/>
    </w:rPr>
  </w:style>
  <w:style w:type="character" w:customStyle="1" w:styleId="Ttulo8Char">
    <w:name w:val="Título 8 Char"/>
    <w:basedOn w:val="Fontepargpadro1"/>
    <w:rsid w:val="000F6AE0"/>
    <w:rPr>
      <w:rFonts w:ascii="Cambria" w:eastAsia="Times New Roman" w:hAnsi="Cambria" w:cs="Times New Roman"/>
      <w:sz w:val="20"/>
      <w:szCs w:val="20"/>
    </w:rPr>
  </w:style>
  <w:style w:type="character" w:customStyle="1" w:styleId="Ttulo9Char">
    <w:name w:val="Título 9 Char"/>
    <w:basedOn w:val="Fontepargpadro1"/>
    <w:rsid w:val="000F6AE0"/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1"/>
    <w:rsid w:val="000F6AE0"/>
    <w:rPr>
      <w:rFonts w:ascii="Cambria" w:hAnsi="Cambria"/>
      <w:b/>
      <w:spacing w:val="5"/>
      <w:sz w:val="28"/>
      <w:szCs w:val="52"/>
      <w:lang w:eastAsia="en-US" w:bidi="en-US"/>
    </w:rPr>
  </w:style>
  <w:style w:type="character" w:customStyle="1" w:styleId="SubttuloChar">
    <w:name w:val="Subtítulo Char"/>
    <w:basedOn w:val="Fontepargpadro1"/>
    <w:rsid w:val="000F6AE0"/>
    <w:rPr>
      <w:rFonts w:ascii="Arial" w:hAnsi="Arial"/>
      <w:b/>
      <w:iCs/>
      <w:spacing w:val="13"/>
      <w:sz w:val="28"/>
      <w:szCs w:val="24"/>
      <w:lang w:eastAsia="en-US" w:bidi="en-US"/>
    </w:rPr>
  </w:style>
  <w:style w:type="character" w:styleId="Strong">
    <w:name w:val="Strong"/>
    <w:qFormat/>
    <w:rsid w:val="000F6AE0"/>
    <w:rPr>
      <w:b/>
      <w:bCs/>
    </w:rPr>
  </w:style>
  <w:style w:type="character" w:styleId="Emphasis">
    <w:name w:val="Emphasis"/>
    <w:qFormat/>
    <w:rsid w:val="000F6AE0"/>
    <w:rPr>
      <w:b/>
      <w:bCs/>
      <w:i/>
      <w:iCs/>
      <w:spacing w:val="10"/>
      <w:shd w:val="clear" w:color="auto" w:fill="auto"/>
    </w:rPr>
  </w:style>
  <w:style w:type="character" w:customStyle="1" w:styleId="SemEspaamentoChar">
    <w:name w:val="Sem Espaçamento Char"/>
    <w:basedOn w:val="Fontepargpadro1"/>
    <w:rsid w:val="000F6AE0"/>
  </w:style>
  <w:style w:type="character" w:customStyle="1" w:styleId="CitaoChar">
    <w:name w:val="Citação Char"/>
    <w:basedOn w:val="Fontepargpadro1"/>
    <w:rsid w:val="000F6AE0"/>
    <w:rPr>
      <w:i/>
      <w:iCs/>
    </w:rPr>
  </w:style>
  <w:style w:type="character" w:customStyle="1" w:styleId="CitaoIntensaChar">
    <w:name w:val="Citação Intensa Char"/>
    <w:basedOn w:val="Fontepargpadro1"/>
    <w:rsid w:val="000F6AE0"/>
    <w:rPr>
      <w:b/>
      <w:bCs/>
      <w:i/>
      <w:iCs/>
    </w:rPr>
  </w:style>
  <w:style w:type="character" w:styleId="SubtleEmphasis">
    <w:name w:val="Subtle Emphasis"/>
    <w:qFormat/>
    <w:rsid w:val="000F6AE0"/>
    <w:rPr>
      <w:i/>
      <w:iCs/>
    </w:rPr>
  </w:style>
  <w:style w:type="character" w:styleId="IntenseEmphasis">
    <w:name w:val="Intense Emphasis"/>
    <w:qFormat/>
    <w:rsid w:val="000F6AE0"/>
    <w:rPr>
      <w:b/>
      <w:bCs/>
    </w:rPr>
  </w:style>
  <w:style w:type="character" w:styleId="SubtleReference">
    <w:name w:val="Subtle Reference"/>
    <w:qFormat/>
    <w:rsid w:val="000F6AE0"/>
    <w:rPr>
      <w:smallCaps/>
    </w:rPr>
  </w:style>
  <w:style w:type="character" w:styleId="IntenseReference">
    <w:name w:val="Intense Reference"/>
    <w:qFormat/>
    <w:rsid w:val="000F6AE0"/>
    <w:rPr>
      <w:smallCaps/>
      <w:spacing w:val="5"/>
      <w:u w:val="single"/>
    </w:rPr>
  </w:style>
  <w:style w:type="character" w:styleId="BookTitle">
    <w:name w:val="Book Title"/>
    <w:qFormat/>
    <w:rsid w:val="000F6AE0"/>
    <w:rPr>
      <w:i/>
      <w:iCs/>
      <w:smallCaps/>
      <w:spacing w:val="5"/>
    </w:rPr>
  </w:style>
  <w:style w:type="paragraph" w:customStyle="1" w:styleId="Heading">
    <w:name w:val="Heading"/>
    <w:basedOn w:val="Normal"/>
    <w:next w:val="BodyText"/>
    <w:rsid w:val="000F6AE0"/>
    <w:pPr>
      <w:keepNext/>
      <w:spacing w:before="240" w:after="120"/>
    </w:pPr>
    <w:rPr>
      <w:rFonts w:ascii="Arial" w:eastAsia="Bitstream Vera Sans" w:hAnsi="Arial" w:cs="Tahoma"/>
      <w:sz w:val="28"/>
      <w:szCs w:val="28"/>
    </w:rPr>
  </w:style>
  <w:style w:type="paragraph" w:styleId="BodyText">
    <w:name w:val="Body Text"/>
    <w:basedOn w:val="Normal"/>
    <w:rsid w:val="000F6AE0"/>
    <w:pPr>
      <w:spacing w:after="120"/>
    </w:pPr>
  </w:style>
  <w:style w:type="paragraph" w:styleId="List">
    <w:name w:val="List"/>
    <w:basedOn w:val="BodyText"/>
    <w:rsid w:val="000F6AE0"/>
    <w:rPr>
      <w:rFonts w:cs="Tahoma"/>
    </w:rPr>
  </w:style>
  <w:style w:type="paragraph" w:customStyle="1" w:styleId="Caption1">
    <w:name w:val="Caption1"/>
    <w:basedOn w:val="Normal"/>
    <w:rsid w:val="000F6AE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F6AE0"/>
    <w:pPr>
      <w:suppressLineNumbers/>
    </w:pPr>
    <w:rPr>
      <w:rFonts w:cs="Tahoma"/>
    </w:rPr>
  </w:style>
  <w:style w:type="paragraph" w:customStyle="1" w:styleId="Body-noindent">
    <w:name w:val="Body-no indent"/>
    <w:next w:val="Normal"/>
    <w:rsid w:val="000F6AE0"/>
    <w:pPr>
      <w:widowControl w:val="0"/>
      <w:tabs>
        <w:tab w:val="left" w:pos="7920"/>
      </w:tabs>
      <w:suppressAutoHyphens/>
      <w:spacing w:before="120" w:after="200" w:line="280" w:lineRule="exact"/>
      <w:ind w:right="-14"/>
    </w:pPr>
    <w:rPr>
      <w:rFonts w:ascii="Arial" w:eastAsia="Arial" w:hAnsi="Arial" w:cs="Calibri"/>
      <w:sz w:val="22"/>
      <w:szCs w:val="22"/>
      <w:lang w:val="en-US" w:eastAsia="he-IL" w:bidi="he-IL"/>
    </w:rPr>
  </w:style>
  <w:style w:type="paragraph" w:styleId="FootnoteText">
    <w:name w:val="footnote text"/>
    <w:basedOn w:val="Normal"/>
    <w:rsid w:val="000F6AE0"/>
    <w:pPr>
      <w:spacing w:before="60" w:after="120"/>
    </w:pPr>
    <w:rPr>
      <w:rFonts w:ascii="Arial Narrow" w:hAnsi="Arial Narrow"/>
      <w:sz w:val="18"/>
      <w:szCs w:val="20"/>
    </w:rPr>
  </w:style>
  <w:style w:type="paragraph" w:customStyle="1" w:styleId="Bullet1">
    <w:name w:val="Bullet 1"/>
    <w:basedOn w:val="Normal"/>
    <w:rsid w:val="000F6AE0"/>
    <w:pPr>
      <w:widowControl w:val="0"/>
      <w:numPr>
        <w:numId w:val="6"/>
      </w:numPr>
      <w:tabs>
        <w:tab w:val="left" w:pos="7920"/>
      </w:tabs>
      <w:spacing w:line="280" w:lineRule="exact"/>
    </w:pPr>
    <w:rPr>
      <w:rFonts w:ascii="Arial" w:hAnsi="Arial"/>
      <w:sz w:val="19"/>
      <w:szCs w:val="20"/>
    </w:rPr>
  </w:style>
  <w:style w:type="paragraph" w:styleId="Header">
    <w:name w:val="header"/>
    <w:basedOn w:val="Normal"/>
    <w:rsid w:val="000F6AE0"/>
  </w:style>
  <w:style w:type="paragraph" w:customStyle="1" w:styleId="Aftergraphicortable">
    <w:name w:val="After graphic or table"/>
    <w:basedOn w:val="Normal"/>
    <w:next w:val="Exercisesteps"/>
    <w:rsid w:val="000F6AE0"/>
    <w:pPr>
      <w:ind w:left="360"/>
    </w:pPr>
    <w:rPr>
      <w:sz w:val="16"/>
    </w:rPr>
  </w:style>
  <w:style w:type="paragraph" w:customStyle="1" w:styleId="Bullet3">
    <w:name w:val="Bullet 3"/>
    <w:basedOn w:val="Normal"/>
    <w:rsid w:val="000F6AE0"/>
    <w:pPr>
      <w:widowControl w:val="0"/>
      <w:spacing w:after="280" w:line="280" w:lineRule="exact"/>
      <w:ind w:left="900" w:hanging="540"/>
    </w:pPr>
    <w:rPr>
      <w:rFonts w:ascii="Arial" w:hAnsi="Arial"/>
      <w:sz w:val="19"/>
      <w:szCs w:val="20"/>
    </w:rPr>
  </w:style>
  <w:style w:type="paragraph" w:customStyle="1" w:styleId="Bodynoindent">
    <w:name w:val="Body no indent"/>
    <w:basedOn w:val="Normal"/>
    <w:next w:val="Normal"/>
    <w:rsid w:val="000F6AE0"/>
    <w:pPr>
      <w:widowControl w:val="0"/>
      <w:spacing w:after="120"/>
    </w:pPr>
    <w:rPr>
      <w:rFonts w:ascii="Arial" w:hAnsi="Arial"/>
      <w:sz w:val="18"/>
      <w:szCs w:val="20"/>
    </w:rPr>
  </w:style>
  <w:style w:type="paragraph" w:customStyle="1" w:styleId="Number">
    <w:name w:val="Number"/>
    <w:basedOn w:val="Normal"/>
    <w:rsid w:val="000F6AE0"/>
    <w:pPr>
      <w:widowControl w:val="0"/>
      <w:spacing w:line="280" w:lineRule="exact"/>
      <w:ind w:left="216" w:hanging="216"/>
    </w:pPr>
    <w:rPr>
      <w:rFonts w:ascii="Arial" w:hAnsi="Arial"/>
      <w:sz w:val="19"/>
      <w:szCs w:val="20"/>
    </w:rPr>
  </w:style>
  <w:style w:type="paragraph" w:styleId="BodyTextIndent">
    <w:name w:val="Body Text Indent"/>
    <w:basedOn w:val="Normal"/>
    <w:rsid w:val="000F6AE0"/>
    <w:pPr>
      <w:ind w:left="360"/>
    </w:pPr>
  </w:style>
  <w:style w:type="paragraph" w:customStyle="1" w:styleId="NumberedList">
    <w:name w:val="Numbered List"/>
    <w:basedOn w:val="Bullet1"/>
    <w:rsid w:val="000F6AE0"/>
    <w:pPr>
      <w:numPr>
        <w:numId w:val="0"/>
      </w:numPr>
      <w:ind w:left="1980" w:hanging="360"/>
    </w:pPr>
    <w:rPr>
      <w:sz w:val="20"/>
    </w:rPr>
  </w:style>
  <w:style w:type="paragraph" w:customStyle="1" w:styleId="Legenda1">
    <w:name w:val="Legenda1"/>
    <w:basedOn w:val="Normal"/>
    <w:next w:val="Normal"/>
    <w:rsid w:val="000F6AE0"/>
    <w:rPr>
      <w:b/>
      <w:bCs/>
      <w:sz w:val="18"/>
      <w:szCs w:val="18"/>
    </w:rPr>
  </w:style>
  <w:style w:type="paragraph" w:styleId="NormalWeb">
    <w:name w:val="Normal (Web)"/>
    <w:basedOn w:val="Normal"/>
    <w:rsid w:val="000F6AE0"/>
    <w:pPr>
      <w:spacing w:before="280" w:after="280"/>
    </w:pPr>
    <w:rPr>
      <w:lang w:eastAsia="ar-SA" w:bidi="ar-SA"/>
    </w:rPr>
  </w:style>
  <w:style w:type="paragraph" w:customStyle="1" w:styleId="Note">
    <w:name w:val="Note"/>
    <w:basedOn w:val="Normal"/>
    <w:next w:val="Normal"/>
    <w:rsid w:val="000F6AE0"/>
    <w:pPr>
      <w:shd w:val="clear" w:color="auto" w:fill="FFBE91"/>
      <w:spacing w:before="120" w:after="240" w:line="240" w:lineRule="exact"/>
      <w:ind w:left="1440" w:hanging="720"/>
    </w:pPr>
    <w:rPr>
      <w:rFonts w:ascii="Verdana" w:hAnsi="Verdana"/>
      <w:i/>
      <w:sz w:val="16"/>
      <w:szCs w:val="20"/>
      <w:lang w:eastAsia="ar-SA" w:bidi="ar-SA"/>
    </w:rPr>
  </w:style>
  <w:style w:type="paragraph" w:customStyle="1" w:styleId="Bullet4">
    <w:name w:val="Bullet 4"/>
    <w:basedOn w:val="Normal"/>
    <w:rsid w:val="000F6AE0"/>
    <w:pPr>
      <w:widowControl w:val="0"/>
      <w:spacing w:line="280" w:lineRule="exact"/>
      <w:ind w:left="720" w:hanging="360"/>
    </w:pPr>
    <w:rPr>
      <w:rFonts w:ascii="Arial" w:hAnsi="Arial"/>
      <w:sz w:val="19"/>
      <w:szCs w:val="20"/>
    </w:rPr>
  </w:style>
  <w:style w:type="paragraph" w:customStyle="1" w:styleId="Textodecomentrio1">
    <w:name w:val="Texto de comentário1"/>
    <w:basedOn w:val="Normal"/>
    <w:rsid w:val="000F6AE0"/>
    <w:rPr>
      <w:sz w:val="20"/>
      <w:szCs w:val="20"/>
    </w:rPr>
  </w:style>
  <w:style w:type="paragraph" w:customStyle="1" w:styleId="Bodyindent">
    <w:name w:val="Body indent"/>
    <w:basedOn w:val="Body-noindent"/>
    <w:rsid w:val="000F6AE0"/>
    <w:pPr>
      <w:spacing w:before="0" w:after="120"/>
      <w:ind w:left="216"/>
    </w:pPr>
    <w:rPr>
      <w:lang w:eastAsia="ar-SA" w:bidi="ar-SA"/>
    </w:rPr>
  </w:style>
  <w:style w:type="paragraph" w:styleId="TOC3">
    <w:name w:val="toc 3"/>
    <w:basedOn w:val="Normal"/>
    <w:next w:val="Normal"/>
    <w:rsid w:val="000F6AE0"/>
    <w:pPr>
      <w:ind w:left="480"/>
    </w:pPr>
    <w:rPr>
      <w:rFonts w:ascii="Arial" w:hAnsi="Arial"/>
      <w:sz w:val="20"/>
      <w:szCs w:val="20"/>
    </w:rPr>
  </w:style>
  <w:style w:type="paragraph" w:styleId="TOC1">
    <w:name w:val="toc 1"/>
    <w:basedOn w:val="Normal"/>
    <w:next w:val="Normal"/>
    <w:rsid w:val="000F6AE0"/>
    <w:pPr>
      <w:spacing w:before="280" w:line="280" w:lineRule="atLeast"/>
    </w:pPr>
    <w:rPr>
      <w:rFonts w:ascii="Arial" w:hAnsi="Arial" w:cs="Arial"/>
      <w:b/>
      <w:bCs/>
      <w:caps/>
      <w:sz w:val="20"/>
      <w:szCs w:val="20"/>
      <w:lang w:val="pt-BR"/>
    </w:rPr>
  </w:style>
  <w:style w:type="paragraph" w:styleId="TOC2">
    <w:name w:val="toc 2"/>
    <w:basedOn w:val="Normal"/>
    <w:next w:val="Normal"/>
    <w:rsid w:val="000F6AE0"/>
    <w:pPr>
      <w:ind w:left="240"/>
    </w:pPr>
    <w:rPr>
      <w:rFonts w:ascii="Arial" w:hAnsi="Arial"/>
      <w:sz w:val="20"/>
      <w:szCs w:val="20"/>
      <w:lang w:val="pt-BR"/>
    </w:rPr>
  </w:style>
  <w:style w:type="paragraph" w:styleId="TOC4">
    <w:name w:val="toc 4"/>
    <w:basedOn w:val="Normal"/>
    <w:next w:val="Normal"/>
    <w:rsid w:val="000F6AE0"/>
    <w:pPr>
      <w:ind w:left="720"/>
    </w:pPr>
  </w:style>
  <w:style w:type="paragraph" w:styleId="TOC5">
    <w:name w:val="toc 5"/>
    <w:basedOn w:val="Normal"/>
    <w:next w:val="Normal"/>
    <w:rsid w:val="000F6AE0"/>
    <w:pPr>
      <w:ind w:left="960"/>
    </w:pPr>
  </w:style>
  <w:style w:type="paragraph" w:styleId="TOC6">
    <w:name w:val="toc 6"/>
    <w:basedOn w:val="Normal"/>
    <w:next w:val="Normal"/>
    <w:rsid w:val="000F6AE0"/>
    <w:pPr>
      <w:ind w:left="1200"/>
    </w:pPr>
  </w:style>
  <w:style w:type="paragraph" w:styleId="TOC7">
    <w:name w:val="toc 7"/>
    <w:basedOn w:val="Normal"/>
    <w:next w:val="Normal"/>
    <w:rsid w:val="000F6AE0"/>
    <w:pPr>
      <w:ind w:left="1440"/>
    </w:pPr>
  </w:style>
  <w:style w:type="paragraph" w:styleId="TOC8">
    <w:name w:val="toc 8"/>
    <w:basedOn w:val="Normal"/>
    <w:next w:val="Normal"/>
    <w:rsid w:val="000F6AE0"/>
    <w:pPr>
      <w:ind w:left="1680"/>
    </w:pPr>
  </w:style>
  <w:style w:type="paragraph" w:styleId="TOC9">
    <w:name w:val="toc 9"/>
    <w:basedOn w:val="Normal"/>
    <w:next w:val="Normal"/>
    <w:rsid w:val="000F6AE0"/>
    <w:pPr>
      <w:ind w:left="1920"/>
    </w:pPr>
  </w:style>
  <w:style w:type="paragraph" w:customStyle="1" w:styleId="Numberedstep">
    <w:name w:val="Numbered step"/>
    <w:basedOn w:val="Body-noindent"/>
    <w:rsid w:val="000F6AE0"/>
    <w:pPr>
      <w:spacing w:before="0" w:after="120"/>
    </w:pPr>
    <w:rPr>
      <w:lang w:eastAsia="ar-SA" w:bidi="ar-SA"/>
    </w:rPr>
  </w:style>
  <w:style w:type="paragraph" w:customStyle="1" w:styleId="Picture2Med">
    <w:name w:val="Picture2 Med"/>
    <w:basedOn w:val="Normal"/>
    <w:next w:val="Normal"/>
    <w:rsid w:val="000F6AE0"/>
    <w:pPr>
      <w:keepNext/>
      <w:spacing w:before="120" w:after="120"/>
      <w:ind w:left="360"/>
    </w:pPr>
    <w:rPr>
      <w:rFonts w:ascii="Century Schoolbook" w:hAnsi="Century Schoolbook"/>
      <w:sz w:val="20"/>
      <w:szCs w:val="20"/>
      <w:lang w:val="pt-BR" w:eastAsia="ar-SA" w:bidi="ar-SA"/>
    </w:rPr>
  </w:style>
  <w:style w:type="paragraph" w:customStyle="1" w:styleId="ProductDescriptor">
    <w:name w:val="Product Descriptor"/>
    <w:rsid w:val="000F6AE0"/>
    <w:pPr>
      <w:suppressAutoHyphens/>
      <w:spacing w:after="1040" w:line="200" w:lineRule="exact"/>
      <w:ind w:left="792"/>
    </w:pPr>
    <w:rPr>
      <w:rFonts w:ascii="Arial" w:eastAsia="Arial" w:hAnsi="Arial" w:cs="Calibri"/>
      <w:i/>
      <w:sz w:val="22"/>
      <w:szCs w:val="22"/>
      <w:lang w:val="en-US" w:eastAsia="ar-SA"/>
    </w:rPr>
  </w:style>
  <w:style w:type="paragraph" w:customStyle="1" w:styleId="Legalese-Space">
    <w:name w:val="Legalese-Space"/>
    <w:next w:val="Legalese"/>
    <w:rsid w:val="000F6AE0"/>
    <w:pPr>
      <w:suppressAutoHyphens/>
      <w:spacing w:before="5430" w:after="70" w:line="140" w:lineRule="exact"/>
      <w:ind w:left="3768"/>
    </w:pPr>
    <w:rPr>
      <w:rFonts w:ascii="Arial" w:eastAsia="Arial" w:hAnsi="Arial" w:cs="Calibri"/>
      <w:i/>
      <w:sz w:val="13"/>
      <w:szCs w:val="22"/>
      <w:lang w:val="en-US" w:eastAsia="he-IL" w:bidi="he-IL"/>
    </w:rPr>
  </w:style>
  <w:style w:type="paragraph" w:customStyle="1" w:styleId="Legalese">
    <w:name w:val="Legalese"/>
    <w:basedOn w:val="Legalese-Space"/>
    <w:rsid w:val="000F6AE0"/>
    <w:pPr>
      <w:spacing w:before="0"/>
    </w:pPr>
  </w:style>
  <w:style w:type="paragraph" w:customStyle="1" w:styleId="Table">
    <w:name w:val="Table"/>
    <w:rsid w:val="000F6AE0"/>
    <w:pPr>
      <w:suppressAutoHyphens/>
      <w:spacing w:after="120" w:line="276" w:lineRule="auto"/>
    </w:pPr>
    <w:rPr>
      <w:rFonts w:ascii="Arial" w:eastAsia="Arial" w:hAnsi="Arial" w:cs="Calibri"/>
      <w:bCs/>
      <w:sz w:val="18"/>
      <w:szCs w:val="22"/>
      <w:lang w:val="en-US" w:eastAsia="ar-SA"/>
    </w:rPr>
  </w:style>
  <w:style w:type="paragraph" w:customStyle="1" w:styleId="MapadoDocumento1">
    <w:name w:val="Mapa do Documento1"/>
    <w:basedOn w:val="Normal"/>
    <w:rsid w:val="000F6AE0"/>
    <w:pPr>
      <w:shd w:val="clear" w:color="auto" w:fill="000080"/>
    </w:pPr>
    <w:rPr>
      <w:rFonts w:ascii="Tahoma" w:hAnsi="Tahoma" w:cs="Tahoma"/>
    </w:rPr>
  </w:style>
  <w:style w:type="paragraph" w:customStyle="1" w:styleId="Recuodecorpodetexto21">
    <w:name w:val="Recuo de corpo de texto 21"/>
    <w:basedOn w:val="Normal"/>
    <w:rsid w:val="000F6AE0"/>
    <w:pPr>
      <w:ind w:left="1080"/>
    </w:pPr>
    <w:rPr>
      <w:rFonts w:ascii="Comic Sans MS" w:hAnsi="Comic Sans MS"/>
      <w:b/>
      <w:bCs/>
      <w:i/>
      <w:iCs/>
    </w:rPr>
  </w:style>
  <w:style w:type="paragraph" w:customStyle="1" w:styleId="tablenormal0">
    <w:name w:val="table normal"/>
    <w:basedOn w:val="Normal"/>
    <w:rsid w:val="000F6AE0"/>
    <w:pPr>
      <w:spacing w:after="60"/>
    </w:pPr>
    <w:rPr>
      <w:rFonts w:ascii="Verdana" w:hAnsi="Verdana"/>
      <w:sz w:val="18"/>
      <w:lang w:eastAsia="ar-SA" w:bidi="ar-SA"/>
    </w:rPr>
  </w:style>
  <w:style w:type="paragraph" w:customStyle="1" w:styleId="Exercisesteps">
    <w:name w:val="Exercise steps"/>
    <w:basedOn w:val="Normal"/>
    <w:rsid w:val="000F6AE0"/>
    <w:pPr>
      <w:spacing w:after="120"/>
      <w:ind w:left="1080" w:hanging="720"/>
    </w:pPr>
    <w:rPr>
      <w:rFonts w:ascii="Arial" w:hAnsi="Arial"/>
    </w:rPr>
  </w:style>
  <w:style w:type="paragraph" w:customStyle="1" w:styleId="ExerciseScreenShot">
    <w:name w:val="Exercise ScreenShot"/>
    <w:basedOn w:val="Exercisesteps"/>
    <w:rsid w:val="000F6AE0"/>
    <w:pPr>
      <w:spacing w:after="240"/>
      <w:ind w:left="0" w:firstLine="0"/>
      <w:jc w:val="center"/>
    </w:pPr>
  </w:style>
  <w:style w:type="paragraph" w:customStyle="1" w:styleId="LabTasklist">
    <w:name w:val="Lab Task list"/>
    <w:basedOn w:val="Bullet1"/>
    <w:rsid w:val="000F6AE0"/>
    <w:rPr>
      <w:sz w:val="16"/>
    </w:rPr>
  </w:style>
  <w:style w:type="paragraph" w:customStyle="1" w:styleId="LabTablecolhdr">
    <w:name w:val="Lab Table col hdr"/>
    <w:basedOn w:val="Exercisesteps"/>
    <w:rsid w:val="000F6AE0"/>
    <w:pPr>
      <w:spacing w:before="120"/>
      <w:ind w:left="0" w:firstLine="0"/>
      <w:jc w:val="center"/>
    </w:pPr>
    <w:rPr>
      <w:b/>
      <w:sz w:val="20"/>
    </w:rPr>
  </w:style>
  <w:style w:type="paragraph" w:customStyle="1" w:styleId="TextosemFormatao1">
    <w:name w:val="Texto sem Formatação1"/>
    <w:basedOn w:val="Normal"/>
    <w:rsid w:val="000F6AE0"/>
    <w:rPr>
      <w:rFonts w:ascii="Courier New" w:hAnsi="Courier New" w:cs="Courier New"/>
      <w:sz w:val="20"/>
      <w:szCs w:val="20"/>
      <w:lang w:eastAsia="ar-SA" w:bidi="ar-SA"/>
    </w:rPr>
  </w:style>
  <w:style w:type="paragraph" w:customStyle="1" w:styleId="ExerciseIntro">
    <w:name w:val="Exercise Intro"/>
    <w:basedOn w:val="BodyText"/>
    <w:rsid w:val="000F6AE0"/>
    <w:rPr>
      <w:rFonts w:ascii="Arial" w:hAnsi="Arial"/>
    </w:rPr>
  </w:style>
  <w:style w:type="paragraph" w:customStyle="1" w:styleId="LabTableinfo">
    <w:name w:val="Lab Table info"/>
    <w:basedOn w:val="LabTablecolhdr"/>
    <w:rsid w:val="000F6AE0"/>
    <w:pPr>
      <w:spacing w:before="60" w:after="60"/>
      <w:jc w:val="left"/>
    </w:pPr>
    <w:rPr>
      <w:b w:val="0"/>
      <w:sz w:val="22"/>
    </w:rPr>
  </w:style>
  <w:style w:type="paragraph" w:customStyle="1" w:styleId="LabTableending">
    <w:name w:val="Lab Table ending"/>
    <w:basedOn w:val="LabTableinfo"/>
    <w:rsid w:val="000F6AE0"/>
    <w:pPr>
      <w:spacing w:before="0" w:after="120"/>
    </w:pPr>
    <w:rPr>
      <w:sz w:val="16"/>
    </w:rPr>
  </w:style>
  <w:style w:type="paragraph" w:styleId="BalloonText">
    <w:name w:val="Balloon Text"/>
    <w:basedOn w:val="Normal"/>
    <w:rsid w:val="000F6AE0"/>
    <w:rPr>
      <w:rFonts w:ascii="Tahoma" w:hAnsi="Tahoma" w:cs="Tahoma"/>
      <w:sz w:val="16"/>
      <w:szCs w:val="16"/>
    </w:rPr>
  </w:style>
  <w:style w:type="paragraph" w:customStyle="1" w:styleId="LabNumandTitle">
    <w:name w:val="Lab Num and Title"/>
    <w:basedOn w:val="Heading1"/>
    <w:rsid w:val="000F6AE0"/>
    <w:pPr>
      <w:pageBreakBefore/>
    </w:pPr>
  </w:style>
  <w:style w:type="paragraph" w:customStyle="1" w:styleId="ExerciseafterlaststepNumOFF">
    <w:name w:val="Exercise after last step Num OFF"/>
    <w:basedOn w:val="Exercisesteps"/>
    <w:rsid w:val="000F6AE0"/>
    <w:pPr>
      <w:spacing w:after="0"/>
      <w:ind w:left="0" w:firstLine="0"/>
    </w:pPr>
    <w:rPr>
      <w:sz w:val="12"/>
    </w:rPr>
  </w:style>
  <w:style w:type="paragraph" w:customStyle="1" w:styleId="ExerciseNote">
    <w:name w:val="Exercise Note"/>
    <w:basedOn w:val="Exercisesteps"/>
    <w:rsid w:val="000F6AE0"/>
    <w:pPr>
      <w:ind w:firstLine="0"/>
    </w:pPr>
    <w:rPr>
      <w:b/>
    </w:rPr>
  </w:style>
  <w:style w:type="paragraph" w:customStyle="1" w:styleId="Code">
    <w:name w:val="Code"/>
    <w:basedOn w:val="Normal"/>
    <w:next w:val="Normal"/>
    <w:rsid w:val="000F6AE0"/>
    <w:pPr>
      <w:spacing w:after="0"/>
      <w:ind w:left="720"/>
    </w:pPr>
    <w:rPr>
      <w:rFonts w:ascii="Consolas" w:eastAsia="Arial Unicode MS" w:hAnsi="Consolas" w:cs="Arial"/>
      <w:color w:val="000000"/>
      <w:szCs w:val="24"/>
      <w:lang w:val="pt-BR" w:eastAsia="ar-SA" w:bidi="ar-SA"/>
    </w:rPr>
  </w:style>
  <w:style w:type="paragraph" w:customStyle="1" w:styleId="ExerciseCode">
    <w:name w:val="Exercise Code"/>
    <w:basedOn w:val="Exercisesteps"/>
    <w:rsid w:val="000F6AE0"/>
    <w:pPr>
      <w:spacing w:after="0"/>
      <w:ind w:left="1440" w:firstLine="0"/>
    </w:pPr>
    <w:rPr>
      <w:rFonts w:ascii="Courier" w:hAnsi="Courier" w:cs="Courier New"/>
      <w:sz w:val="20"/>
    </w:rPr>
  </w:style>
  <w:style w:type="paragraph" w:customStyle="1" w:styleId="StyleCode11ptBold">
    <w:name w:val="Style Code + 11 pt Bold"/>
    <w:basedOn w:val="Code"/>
    <w:rsid w:val="000F6AE0"/>
    <w:pPr>
      <w:ind w:left="576"/>
    </w:pPr>
    <w:rPr>
      <w:b/>
      <w:bCs/>
    </w:rPr>
  </w:style>
  <w:style w:type="paragraph" w:customStyle="1" w:styleId="Steps">
    <w:name w:val="Steps"/>
    <w:basedOn w:val="tablenormal0"/>
    <w:next w:val="tablenormal0"/>
    <w:rsid w:val="000F6AE0"/>
    <w:pPr>
      <w:ind w:left="720" w:hanging="360"/>
    </w:pPr>
  </w:style>
  <w:style w:type="paragraph" w:styleId="Footer">
    <w:name w:val="footer"/>
    <w:basedOn w:val="Normal"/>
    <w:link w:val="FooterChar"/>
    <w:uiPriority w:val="99"/>
    <w:rsid w:val="000F6AE0"/>
  </w:style>
  <w:style w:type="paragraph" w:customStyle="1" w:styleId="StyleStepsArial11ptBold">
    <w:name w:val="Style Steps + Arial 11 pt Bold"/>
    <w:basedOn w:val="Steps"/>
    <w:rsid w:val="000F6AE0"/>
    <w:pPr>
      <w:spacing w:after="120"/>
    </w:pPr>
    <w:rPr>
      <w:rFonts w:ascii="Arial" w:hAnsi="Arial"/>
      <w:b/>
      <w:bCs/>
      <w:sz w:val="22"/>
    </w:rPr>
  </w:style>
  <w:style w:type="paragraph" w:customStyle="1" w:styleId="StyleStepsArial11ptCharCharCharChar">
    <w:name w:val="Style Steps + Arial 11 pt Char Char Char Char"/>
    <w:basedOn w:val="Steps"/>
    <w:rsid w:val="000F6AE0"/>
    <w:pPr>
      <w:numPr>
        <w:ilvl w:val="1"/>
        <w:numId w:val="1"/>
      </w:numPr>
      <w:spacing w:after="120"/>
      <w:outlineLvl w:val="1"/>
    </w:pPr>
    <w:rPr>
      <w:rFonts w:ascii="Arial" w:hAnsi="Arial"/>
      <w:sz w:val="22"/>
    </w:rPr>
  </w:style>
  <w:style w:type="paragraph" w:customStyle="1" w:styleId="StyleStepsArial11pt1">
    <w:name w:val="Style Steps + Arial 11 pt1"/>
    <w:basedOn w:val="Steps"/>
    <w:rsid w:val="000F6AE0"/>
    <w:pPr>
      <w:spacing w:after="120"/>
    </w:pPr>
    <w:rPr>
      <w:rFonts w:ascii="Arial" w:hAnsi="Arial"/>
      <w:sz w:val="22"/>
    </w:rPr>
  </w:style>
  <w:style w:type="paragraph" w:customStyle="1" w:styleId="StyleBody-noindent11pt">
    <w:name w:val="Style Body-no indent + 11 pt"/>
    <w:basedOn w:val="Body-noindent"/>
    <w:rsid w:val="000F6AE0"/>
    <w:pPr>
      <w:spacing w:before="0" w:after="120"/>
    </w:pPr>
  </w:style>
  <w:style w:type="paragraph" w:customStyle="1" w:styleId="TOc30">
    <w:name w:val="TOc3"/>
    <w:basedOn w:val="Normal"/>
    <w:rsid w:val="000F6AE0"/>
    <w:rPr>
      <w:sz w:val="20"/>
      <w:szCs w:val="20"/>
      <w:lang w:eastAsia="ar-SA" w:bidi="ar-SA"/>
    </w:rPr>
  </w:style>
  <w:style w:type="paragraph" w:customStyle="1" w:styleId="HOLDescription">
    <w:name w:val="HOL Description"/>
    <w:basedOn w:val="Heading3"/>
    <w:rsid w:val="000F6AE0"/>
    <w:pPr>
      <w:pBdr>
        <w:top w:val="double" w:sz="16" w:space="5" w:color="000000"/>
      </w:pBdr>
      <w:spacing w:before="0"/>
      <w:jc w:val="center"/>
    </w:pPr>
    <w:rPr>
      <w:rFonts w:ascii="Arial" w:hAnsi="Arial" w:cs="Arial"/>
      <w:b w:val="0"/>
      <w:bCs w:val="0"/>
      <w:i/>
      <w:color w:val="000000"/>
      <w:sz w:val="56"/>
      <w:szCs w:val="56"/>
      <w:lang w:val="pt-BR" w:eastAsia="ar-SA" w:bidi="ar-SA"/>
    </w:rPr>
  </w:style>
  <w:style w:type="paragraph" w:customStyle="1" w:styleId="HOLTitle1">
    <w:name w:val="HOL Title 1"/>
    <w:basedOn w:val="Normal"/>
    <w:rsid w:val="000F6AE0"/>
    <w:rPr>
      <w:rFonts w:ascii="Arial Black" w:hAnsi="Arial Black"/>
      <w:sz w:val="72"/>
      <w:szCs w:val="20"/>
      <w:lang w:eastAsia="ar-SA" w:bidi="ar-SA"/>
    </w:rPr>
  </w:style>
  <w:style w:type="paragraph" w:customStyle="1" w:styleId="HOLTitle2">
    <w:name w:val="HOL Title 2"/>
    <w:basedOn w:val="Normal"/>
    <w:rsid w:val="000F6AE0"/>
    <w:pPr>
      <w:keepNext/>
      <w:spacing w:after="240"/>
    </w:pPr>
    <w:rPr>
      <w:rFonts w:ascii="Arial Narrow" w:hAnsi="Arial Narrow"/>
      <w:b/>
      <w:sz w:val="56"/>
      <w:szCs w:val="20"/>
      <w:lang w:eastAsia="ar-SA" w:bidi="ar-SA"/>
    </w:rPr>
  </w:style>
  <w:style w:type="paragraph" w:customStyle="1" w:styleId="Tablebullet">
    <w:name w:val="Table bullet"/>
    <w:basedOn w:val="Normal"/>
    <w:rsid w:val="000F6AE0"/>
    <w:pPr>
      <w:numPr>
        <w:numId w:val="2"/>
      </w:numPr>
    </w:pPr>
  </w:style>
  <w:style w:type="paragraph" w:styleId="CommentSubject">
    <w:name w:val="annotation subject"/>
    <w:basedOn w:val="Textodecomentrio1"/>
    <w:next w:val="Textodecomentrio1"/>
    <w:rsid w:val="000F6AE0"/>
    <w:rPr>
      <w:b/>
      <w:bCs/>
    </w:rPr>
  </w:style>
  <w:style w:type="paragraph" w:styleId="HTMLPreformatted">
    <w:name w:val="HTML Preformatted"/>
    <w:basedOn w:val="Normal"/>
    <w:rsid w:val="000F6AE0"/>
    <w:rPr>
      <w:rFonts w:ascii="Arial Unicode MS" w:eastAsia="Courier New" w:hAnsi="Arial Unicode MS" w:cs="Courier New"/>
      <w:sz w:val="20"/>
      <w:szCs w:val="20"/>
      <w:lang w:eastAsia="ar-SA" w:bidi="ar-SA"/>
    </w:rPr>
  </w:style>
  <w:style w:type="paragraph" w:customStyle="1" w:styleId="TitleCover">
    <w:name w:val="Title Cover"/>
    <w:basedOn w:val="Normal"/>
    <w:next w:val="Normal"/>
    <w:rsid w:val="000F6AE0"/>
    <w:pPr>
      <w:keepNext/>
      <w:keepLines/>
      <w:spacing w:before="280" w:after="500" w:line="640" w:lineRule="exact"/>
      <w:ind w:left="-840" w:right="-840"/>
    </w:pPr>
    <w:rPr>
      <w:rFonts w:ascii="Arial Black" w:hAnsi="Arial Black"/>
      <w:b/>
      <w:spacing w:val="-48"/>
      <w:kern w:val="1"/>
      <w:sz w:val="64"/>
      <w:szCs w:val="20"/>
      <w:lang w:val="pt-BR" w:eastAsia="ar-SA" w:bidi="ar-SA"/>
    </w:rPr>
  </w:style>
  <w:style w:type="paragraph" w:customStyle="1" w:styleId="titulo">
    <w:name w:val="titulo"/>
    <w:basedOn w:val="Normal"/>
    <w:next w:val="Normal"/>
    <w:rsid w:val="000F6AE0"/>
    <w:pPr>
      <w:spacing w:before="5280" w:after="60"/>
      <w:jc w:val="right"/>
    </w:pPr>
    <w:rPr>
      <w:rFonts w:ascii="Arial" w:hAnsi="Arial"/>
      <w:b/>
      <w:sz w:val="36"/>
      <w:szCs w:val="20"/>
      <w:lang w:val="pt-BR" w:eastAsia="ar-SA" w:bidi="ar-SA"/>
    </w:rPr>
  </w:style>
  <w:style w:type="paragraph" w:customStyle="1" w:styleId="sistema">
    <w:name w:val="sistema"/>
    <w:basedOn w:val="Normal"/>
    <w:rsid w:val="000F6AE0"/>
    <w:pPr>
      <w:spacing w:after="240"/>
      <w:jc w:val="right"/>
    </w:pPr>
    <w:rPr>
      <w:rFonts w:ascii="Arial" w:hAnsi="Arial"/>
      <w:b/>
      <w:sz w:val="36"/>
      <w:szCs w:val="20"/>
      <w:lang w:val="pt-BR" w:eastAsia="ar-SA" w:bidi="ar-SA"/>
    </w:rPr>
  </w:style>
  <w:style w:type="paragraph" w:customStyle="1" w:styleId="versao">
    <w:name w:val="versao"/>
    <w:basedOn w:val="titulo"/>
    <w:next w:val="Normal"/>
    <w:rsid w:val="000F6AE0"/>
    <w:pPr>
      <w:spacing w:before="0" w:after="0"/>
    </w:pPr>
    <w:rPr>
      <w:sz w:val="28"/>
    </w:rPr>
  </w:style>
  <w:style w:type="paragraph" w:styleId="Title">
    <w:name w:val="Title"/>
    <w:basedOn w:val="Normal"/>
    <w:next w:val="Normal"/>
    <w:qFormat/>
    <w:rsid w:val="000F6AE0"/>
    <w:pPr>
      <w:pBdr>
        <w:bottom w:val="single" w:sz="4" w:space="1" w:color="000000"/>
      </w:pBdr>
      <w:spacing w:line="240" w:lineRule="auto"/>
    </w:pPr>
    <w:rPr>
      <w:rFonts w:ascii="Cambria" w:hAnsi="Cambria"/>
      <w:b/>
      <w:spacing w:val="5"/>
      <w:sz w:val="28"/>
      <w:szCs w:val="52"/>
    </w:rPr>
  </w:style>
  <w:style w:type="paragraph" w:styleId="Subtitle">
    <w:name w:val="Subtitle"/>
    <w:basedOn w:val="Normal"/>
    <w:next w:val="Normal"/>
    <w:qFormat/>
    <w:rsid w:val="000F6AE0"/>
    <w:pPr>
      <w:spacing w:after="600"/>
    </w:pPr>
    <w:rPr>
      <w:rFonts w:ascii="Arial" w:hAnsi="Arial"/>
      <w:b/>
      <w:iCs/>
      <w:spacing w:val="13"/>
      <w:sz w:val="28"/>
      <w:szCs w:val="24"/>
    </w:rPr>
  </w:style>
  <w:style w:type="paragraph" w:styleId="NoSpacing">
    <w:name w:val="No Spacing"/>
    <w:basedOn w:val="Normal"/>
    <w:qFormat/>
    <w:rsid w:val="000F6AE0"/>
    <w:pPr>
      <w:spacing w:after="0" w:line="240" w:lineRule="auto"/>
    </w:pPr>
  </w:style>
  <w:style w:type="paragraph" w:styleId="ListParagraph">
    <w:name w:val="List Paragraph"/>
    <w:basedOn w:val="Normal"/>
    <w:qFormat/>
    <w:rsid w:val="000F6AE0"/>
    <w:pPr>
      <w:ind w:left="720"/>
    </w:pPr>
  </w:style>
  <w:style w:type="paragraph" w:styleId="Quote">
    <w:name w:val="Quote"/>
    <w:basedOn w:val="Normal"/>
    <w:next w:val="Normal"/>
    <w:qFormat/>
    <w:rsid w:val="000F6AE0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qFormat/>
    <w:rsid w:val="000F6AE0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qFormat/>
    <w:rsid w:val="000F6AE0"/>
  </w:style>
  <w:style w:type="paragraph" w:customStyle="1" w:styleId="Contents10">
    <w:name w:val="Contents 10"/>
    <w:basedOn w:val="Index"/>
    <w:rsid w:val="000F6AE0"/>
    <w:pPr>
      <w:tabs>
        <w:tab w:val="right" w:leader="dot" w:pos="7425"/>
      </w:tabs>
      <w:ind w:left="2547"/>
    </w:pPr>
  </w:style>
  <w:style w:type="character" w:customStyle="1" w:styleId="FooterChar">
    <w:name w:val="Footer Char"/>
    <w:basedOn w:val="DefaultParagraphFont"/>
    <w:link w:val="Footer"/>
    <w:uiPriority w:val="99"/>
    <w:rsid w:val="00916142"/>
    <w:rPr>
      <w:rFonts w:ascii="Calibri" w:hAnsi="Calibri" w:cs="Calibri"/>
      <w:sz w:val="22"/>
      <w:szCs w:val="22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981BD-5BAA-4211-9221-9011B42B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PRODUCT GRAPHIC HERE</vt:lpstr>
    </vt:vector>
  </TitlesOfParts>
  <Company>PUCRS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PRODUCT GRAPHIC HERE</dc:title>
  <dc:creator>davedun</dc:creator>
  <cp:lastModifiedBy>Microsoft Innovation Center</cp:lastModifiedBy>
  <cp:revision>10</cp:revision>
  <cp:lastPrinted>2004-02-20T16:19:00Z</cp:lastPrinted>
  <dcterms:created xsi:type="dcterms:W3CDTF">2011-09-01T17:36:00Z</dcterms:created>
  <dcterms:modified xsi:type="dcterms:W3CDTF">2012-10-18T14:41:00Z</dcterms:modified>
</cp:coreProperties>
</file>