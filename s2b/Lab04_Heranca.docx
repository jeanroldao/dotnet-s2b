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6123" w:rsidRPr="002C0EED" w:rsidRDefault="001A3A10" w:rsidP="00905DB4">
      <w:pPr>
        <w:pStyle w:val="Heading1"/>
        <w:spacing w:before="0"/>
        <w:ind w:left="431" w:hanging="431"/>
        <w:jc w:val="both"/>
        <w:rPr>
          <w:rFonts w:ascii="Arial" w:hAnsi="Arial" w:cs="Arial"/>
          <w:lang w:val="pt-BR"/>
        </w:rPr>
      </w:pPr>
      <w:r w:rsidRPr="002C0EED">
        <w:rPr>
          <w:rFonts w:ascii="Arial" w:hAnsi="Arial" w:cs="Arial"/>
          <w:lang w:val="pt-BR"/>
        </w:rPr>
        <w:t xml:space="preserve">LAB </w:t>
      </w:r>
      <w:r w:rsidR="00612FEC" w:rsidRPr="002C0EED">
        <w:rPr>
          <w:rFonts w:ascii="Arial" w:hAnsi="Arial" w:cs="Arial"/>
          <w:lang w:val="pt-BR"/>
        </w:rPr>
        <w:t>4 – Herança</w:t>
      </w:r>
    </w:p>
    <w:p w:rsidR="00BC6123" w:rsidRPr="00905DB4" w:rsidRDefault="001A3A10" w:rsidP="00905DB4">
      <w:pPr>
        <w:autoSpaceDE w:val="0"/>
        <w:jc w:val="both"/>
        <w:rPr>
          <w:rFonts w:ascii="Arial" w:hAnsi="Arial" w:cs="Arial"/>
          <w:bCs/>
          <w:iCs/>
          <w:sz w:val="20"/>
          <w:szCs w:val="20"/>
          <w:lang w:val="pt-BR"/>
        </w:rPr>
      </w:pPr>
      <w:r w:rsidRPr="00905DB4">
        <w:rPr>
          <w:rFonts w:ascii="Arial" w:hAnsi="Arial" w:cs="Arial"/>
          <w:bCs/>
          <w:iCs/>
          <w:sz w:val="20"/>
          <w:szCs w:val="20"/>
          <w:lang w:val="pt-BR"/>
        </w:rPr>
        <w:t xml:space="preserve">Este laboratório introduz o processo de derivação de classes em C# via </w:t>
      </w:r>
      <w:r w:rsidRPr="00905DB4">
        <w:rPr>
          <w:rFonts w:ascii="Arial" w:hAnsi="Arial" w:cs="Arial"/>
          <w:bCs/>
          <w:i/>
          <w:iCs/>
          <w:sz w:val="20"/>
          <w:szCs w:val="20"/>
          <w:lang w:val="pt-BR"/>
        </w:rPr>
        <w:t>herança</w:t>
      </w:r>
      <w:r w:rsidRPr="00905DB4">
        <w:rPr>
          <w:rFonts w:ascii="Arial" w:hAnsi="Arial" w:cs="Arial"/>
          <w:bCs/>
          <w:iCs/>
          <w:sz w:val="20"/>
          <w:szCs w:val="20"/>
          <w:lang w:val="pt-BR"/>
        </w:rPr>
        <w:t xml:space="preserve"> e sobrescrita de métodos e propriedades de uma </w:t>
      </w:r>
      <w:r w:rsidRPr="00905DB4">
        <w:rPr>
          <w:rFonts w:ascii="Arial" w:hAnsi="Arial" w:cs="Arial"/>
          <w:bCs/>
          <w:i/>
          <w:iCs/>
          <w:sz w:val="20"/>
          <w:szCs w:val="20"/>
          <w:lang w:val="pt-BR"/>
        </w:rPr>
        <w:t>classe abstrata</w:t>
      </w:r>
      <w:r w:rsidRPr="00905DB4">
        <w:rPr>
          <w:rFonts w:ascii="Arial" w:hAnsi="Arial" w:cs="Arial"/>
          <w:bCs/>
          <w:iCs/>
          <w:sz w:val="20"/>
          <w:szCs w:val="20"/>
          <w:lang w:val="pt-BR"/>
        </w:rPr>
        <w:t>.</w:t>
      </w:r>
    </w:p>
    <w:p w:rsidR="00BC6123" w:rsidRPr="00905DB4" w:rsidRDefault="00D3163A" w:rsidP="00905DB4">
      <w:pPr>
        <w:pStyle w:val="Heading2"/>
        <w:jc w:val="both"/>
        <w:rPr>
          <w:rFonts w:ascii="Arial" w:eastAsia="Arial Unicode MS" w:hAnsi="Arial" w:cs="Arial"/>
          <w:sz w:val="18"/>
          <w:szCs w:val="20"/>
          <w:lang w:val="pt-BR"/>
        </w:rPr>
      </w:pPr>
      <w:r w:rsidRPr="00905DB4">
        <w:rPr>
          <w:rFonts w:ascii="Arial" w:eastAsia="Arial Unicode MS" w:hAnsi="Arial" w:cs="Arial"/>
          <w:sz w:val="24"/>
          <w:lang w:val="pt-BR"/>
        </w:rPr>
        <w:t xml:space="preserve">Exercício 1 – </w:t>
      </w:r>
      <w:proofErr w:type="spellStart"/>
      <w:r w:rsidR="001A3A10" w:rsidRPr="00905DB4">
        <w:rPr>
          <w:rFonts w:ascii="Arial" w:eastAsia="Arial Unicode MS" w:hAnsi="Arial" w:cs="Arial"/>
          <w:sz w:val="24"/>
        </w:rPr>
        <w:t>Utilizando</w:t>
      </w:r>
      <w:proofErr w:type="spellEnd"/>
      <w:r w:rsidR="001A3A10" w:rsidRPr="00905DB4">
        <w:rPr>
          <w:rFonts w:ascii="Arial" w:eastAsia="Arial Unicode MS" w:hAnsi="Arial" w:cs="Arial"/>
          <w:sz w:val="24"/>
        </w:rPr>
        <w:t xml:space="preserve"> Classes </w:t>
      </w:r>
      <w:proofErr w:type="spellStart"/>
      <w:r w:rsidR="001A3A10" w:rsidRPr="00905DB4">
        <w:rPr>
          <w:rFonts w:ascii="Arial" w:eastAsia="Arial Unicode MS" w:hAnsi="Arial" w:cs="Arial"/>
          <w:sz w:val="24"/>
        </w:rPr>
        <w:t>Abstratas</w:t>
      </w:r>
      <w:bookmarkStart w:id="0" w:name="OLE_LINK13"/>
      <w:proofErr w:type="spellEnd"/>
    </w:p>
    <w:p w:rsidR="00BC6123" w:rsidRPr="00905DB4" w:rsidRDefault="001A3A10" w:rsidP="00905DB4">
      <w:pPr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>Crie um novo projeto.</w:t>
      </w:r>
    </w:p>
    <w:p w:rsidR="00BC6123" w:rsidRPr="00905DB4" w:rsidRDefault="001A3A10" w:rsidP="00905DB4">
      <w:pPr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Na área do </w:t>
      </w:r>
      <w:r w:rsidRPr="00905DB4">
        <w:rPr>
          <w:rFonts w:ascii="Arial" w:hAnsi="Arial" w:cs="Arial"/>
          <w:b/>
          <w:bCs/>
          <w:i/>
          <w:iCs/>
          <w:sz w:val="20"/>
          <w:lang w:val="pt-BR"/>
        </w:rPr>
        <w:t>Solution Explorer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clique com o botão direito sobre o projeto e selecione o menu </w:t>
      </w:r>
      <w:r w:rsidRPr="00905DB4">
        <w:rPr>
          <w:rFonts w:ascii="Arial" w:hAnsi="Arial" w:cs="Arial"/>
          <w:b/>
          <w:bCs/>
          <w:i/>
          <w:iCs/>
          <w:sz w:val="20"/>
          <w:lang w:val="pt-BR"/>
        </w:rPr>
        <w:t>Add-&gt;New Item</w:t>
      </w:r>
      <w:r w:rsidR="00905DB4">
        <w:rPr>
          <w:rFonts w:ascii="Arial" w:hAnsi="Arial" w:cs="Arial"/>
          <w:bCs/>
          <w:iCs/>
          <w:sz w:val="20"/>
          <w:lang w:val="pt-BR"/>
        </w:rPr>
        <w:t>.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Na lista </w:t>
      </w:r>
      <w:r w:rsidRPr="00905DB4">
        <w:rPr>
          <w:rFonts w:ascii="Arial" w:hAnsi="Arial" w:cs="Arial"/>
          <w:b/>
          <w:bCs/>
          <w:i/>
          <w:iCs/>
          <w:sz w:val="20"/>
          <w:lang w:val="pt-BR"/>
        </w:rPr>
        <w:t>Templates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selecione “</w:t>
      </w:r>
      <w:r w:rsidRPr="00905DB4">
        <w:rPr>
          <w:rFonts w:ascii="Arial" w:hAnsi="Arial" w:cs="Arial"/>
          <w:b/>
          <w:bCs/>
          <w:i/>
          <w:iCs/>
          <w:sz w:val="20"/>
          <w:lang w:val="pt-BR"/>
        </w:rPr>
        <w:t>Class</w:t>
      </w:r>
      <w:r w:rsidRPr="00905DB4">
        <w:rPr>
          <w:rFonts w:ascii="Arial" w:hAnsi="Arial" w:cs="Arial"/>
          <w:bCs/>
          <w:iCs/>
          <w:sz w:val="20"/>
          <w:lang w:val="pt-BR"/>
        </w:rPr>
        <w:t>”. Digite o nome “Conta.cs”.</w:t>
      </w:r>
    </w:p>
    <w:p w:rsidR="00BC6123" w:rsidRPr="00905DB4" w:rsidRDefault="001A3A10" w:rsidP="00905DB4">
      <w:pPr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Altere a definição da classe para torná-la </w:t>
      </w:r>
      <w:r w:rsidRPr="00905DB4">
        <w:rPr>
          <w:rFonts w:ascii="Arial" w:hAnsi="Arial" w:cs="Arial"/>
          <w:b/>
          <w:bCs/>
          <w:i/>
          <w:iCs/>
          <w:sz w:val="20"/>
          <w:lang w:val="pt-BR"/>
        </w:rPr>
        <w:t>pública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e </w:t>
      </w:r>
      <w:r w:rsidRPr="00905DB4">
        <w:rPr>
          <w:rFonts w:ascii="Arial" w:hAnsi="Arial" w:cs="Arial"/>
          <w:b/>
          <w:bCs/>
          <w:i/>
          <w:iCs/>
          <w:sz w:val="20"/>
          <w:lang w:val="pt-BR"/>
        </w:rPr>
        <w:t>abstrata</w:t>
      </w:r>
      <w:r w:rsidRPr="00905DB4">
        <w:rPr>
          <w:rFonts w:ascii="Arial" w:hAnsi="Arial" w:cs="Arial"/>
          <w:bCs/>
          <w:iCs/>
          <w:sz w:val="20"/>
          <w:lang w:val="pt-BR"/>
        </w:rPr>
        <w:t>:</w:t>
      </w:r>
    </w:p>
    <w:p w:rsidR="00251DB9" w:rsidRPr="00905DB4" w:rsidRDefault="00B25D80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  <w:r w:rsidRPr="00905DB4">
        <w:rPr>
          <w:rFonts w:ascii="Arial" w:hAnsi="Arial" w:cs="Arial"/>
          <w:lang w:val="pt-BR"/>
        </w:rPr>
        <w:tab/>
      </w:r>
      <w:r w:rsidR="00FA7DD4" w:rsidRPr="00FA7DD4">
        <w:rPr>
          <w:rFonts w:ascii="Arial" w:hAnsi="Arial" w:cs="Arial"/>
        </w:rPr>
      </w:r>
      <w:r w:rsidR="00FA7DD4" w:rsidRPr="00FA7DD4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width:406.55pt;height:18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66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abstract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class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Conta</w:t>
                  </w:r>
                </w:p>
                <w:p w:rsidR="00700A05" w:rsidRPr="00B43BFF" w:rsidRDefault="00700A05" w:rsidP="00251DB9">
                  <w:pPr>
                    <w:pStyle w:val="Code"/>
                    <w:rPr>
                      <w:rFonts w:ascii="Calibri" w:hAnsi="Calibri"/>
                      <w:szCs w:val="22"/>
                      <w:lang w:bidi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C6123" w:rsidRPr="00905DB4" w:rsidRDefault="001A3A10" w:rsidP="00905DB4">
      <w:pPr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Acrescente os seguintes atributos na definição da classe. Estes atributos representam o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saldo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e o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titular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da conta.</w:t>
      </w:r>
    </w:p>
    <w:p w:rsidR="00BC6123" w:rsidRPr="00905DB4" w:rsidRDefault="00B25D80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  <w:r w:rsidRPr="00905DB4">
        <w:rPr>
          <w:rFonts w:ascii="Arial" w:hAnsi="Arial" w:cs="Arial"/>
          <w:lang w:val="pt-BR"/>
        </w:rPr>
        <w:tab/>
      </w:r>
      <w:r w:rsidR="00FA7DD4" w:rsidRPr="00FA7DD4">
        <w:rPr>
          <w:rFonts w:ascii="Arial" w:hAnsi="Arial" w:cs="Arial"/>
        </w:rPr>
      </w:r>
      <w:r w:rsidR="00FA7DD4" w:rsidRPr="00FA7DD4">
        <w:rPr>
          <w:rFonts w:ascii="Arial" w:hAnsi="Arial" w:cs="Arial"/>
        </w:rPr>
        <w:pict>
          <v:shape id="_x0000_s2065" type="#_x0000_t202" style="width:406.55pt;height:30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65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saldo;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string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titular;</w:t>
                  </w:r>
                </w:p>
                <w:p w:rsidR="00700A05" w:rsidRPr="00B43BFF" w:rsidRDefault="00700A05" w:rsidP="0029739C">
                  <w:pPr>
                    <w:pStyle w:val="Code"/>
                    <w:rPr>
                      <w:rFonts w:ascii="Calibri" w:hAnsi="Calibri"/>
                      <w:szCs w:val="22"/>
                      <w:lang w:bidi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C6123" w:rsidRPr="00905DB4" w:rsidRDefault="001A3A10" w:rsidP="00905DB4">
      <w:pPr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Acrescente um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método construtor</w:t>
      </w:r>
      <w:r w:rsidRPr="00905DB4">
        <w:rPr>
          <w:rFonts w:ascii="Arial" w:hAnsi="Arial" w:cs="Arial"/>
          <w:bCs/>
          <w:iCs/>
          <w:sz w:val="20"/>
          <w:lang w:val="pt-BR"/>
        </w:rPr>
        <w:t>:</w:t>
      </w:r>
    </w:p>
    <w:p w:rsidR="00BC6123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64" type="#_x0000_t202" style="width:406.55pt;height:53.8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64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Conta(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string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t)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titular = t;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Pr="00251DB9" w:rsidRDefault="00700A05" w:rsidP="00251DB9"/>
              </w:txbxContent>
            </v:textbox>
            <w10:wrap type="none"/>
            <w10:anchorlock/>
          </v:shape>
        </w:pict>
      </w:r>
    </w:p>
    <w:p w:rsidR="00905DB4" w:rsidRDefault="00905DB4" w:rsidP="00905DB4">
      <w:pPr>
        <w:ind w:left="360"/>
        <w:jc w:val="both"/>
        <w:rPr>
          <w:rFonts w:ascii="Arial" w:hAnsi="Arial" w:cs="Arial"/>
          <w:bCs/>
          <w:iCs/>
          <w:sz w:val="20"/>
          <w:lang w:val="pt-BR"/>
        </w:rPr>
      </w:pPr>
    </w:p>
    <w:p w:rsidR="00BC6123" w:rsidRPr="00905DB4" w:rsidRDefault="001A3A10" w:rsidP="00905DB4">
      <w:pPr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Acrescente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propriedades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de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leitura</w:t>
      </w:r>
      <w:r w:rsidRPr="00905DB4">
        <w:rPr>
          <w:rFonts w:ascii="Arial" w:hAnsi="Arial" w:cs="Arial"/>
          <w:bCs/>
          <w:iCs/>
          <w:sz w:val="20"/>
          <w:lang w:val="pt-BR"/>
        </w:rPr>
        <w:t>:</w:t>
      </w:r>
    </w:p>
    <w:p w:rsidR="00BC6123" w:rsidRPr="00905DB4" w:rsidRDefault="00B25D80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  <w:r w:rsidRPr="00905DB4">
        <w:rPr>
          <w:rFonts w:ascii="Arial" w:hAnsi="Arial" w:cs="Arial"/>
        </w:rPr>
        <w:tab/>
      </w:r>
      <w:r w:rsidR="00FA7DD4" w:rsidRPr="00FA7DD4">
        <w:rPr>
          <w:rFonts w:ascii="Arial" w:hAnsi="Arial" w:cs="Arial"/>
        </w:rPr>
      </w:r>
      <w:r w:rsidR="00FA7DD4">
        <w:rPr>
          <w:rFonts w:ascii="Arial" w:hAnsi="Arial" w:cs="Arial"/>
        </w:rPr>
        <w:pict>
          <v:shape id="_x0000_s2063" type="#_x0000_t202" style="width:406.55pt;height:11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63">
              <w:txbxContent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decimal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Saldo</w:t>
                  </w:r>
                  <w:proofErr w:type="spellEnd"/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saldo</w:t>
                  </w:r>
                  <w:proofErr w:type="spell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}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Titular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titular; }</w:t>
                  </w:r>
                </w:p>
                <w:p w:rsidR="00700A05" w:rsidRPr="008B0810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8B0810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}</w:t>
                  </w:r>
                </w:p>
                <w:p w:rsidR="00700A05" w:rsidRPr="00251DB9" w:rsidRDefault="00700A05" w:rsidP="00251DB9"/>
              </w:txbxContent>
            </v:textbox>
            <w10:wrap type="none"/>
            <w10:anchorlock/>
          </v:shape>
        </w:pict>
      </w:r>
    </w:p>
    <w:p w:rsidR="00BC6123" w:rsidRPr="00905DB4" w:rsidRDefault="00D3163A" w:rsidP="00905DB4">
      <w:pPr>
        <w:pStyle w:val="Heading2"/>
        <w:jc w:val="both"/>
        <w:rPr>
          <w:rFonts w:ascii="Arial" w:hAnsi="Arial" w:cs="Arial"/>
          <w:sz w:val="24"/>
          <w:lang w:val="pt-BR"/>
        </w:rPr>
      </w:pPr>
      <w:r w:rsidRPr="00905DB4">
        <w:rPr>
          <w:rFonts w:ascii="Arial" w:eastAsia="Arial Unicode MS" w:hAnsi="Arial" w:cs="Arial"/>
          <w:sz w:val="24"/>
          <w:lang w:val="pt-BR"/>
        </w:rPr>
        <w:t xml:space="preserve">Exercício 2 – </w:t>
      </w:r>
      <w:r w:rsidR="001A3A10" w:rsidRPr="00905DB4">
        <w:rPr>
          <w:rFonts w:ascii="Arial" w:hAnsi="Arial" w:cs="Arial"/>
          <w:sz w:val="24"/>
          <w:lang w:val="pt-BR"/>
        </w:rPr>
        <w:t>Definindo métodos/propriedades abstratos</w:t>
      </w:r>
    </w:p>
    <w:p w:rsidR="00BC6123" w:rsidRPr="00905DB4" w:rsidRDefault="001A3A10" w:rsidP="00905DB4">
      <w:pPr>
        <w:numPr>
          <w:ilvl w:val="0"/>
          <w:numId w:val="4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Adicionar o seguinte código à classe </w:t>
      </w:r>
      <w:r w:rsidR="00905DB4">
        <w:rPr>
          <w:rFonts w:ascii="Arial" w:hAnsi="Arial" w:cs="Arial"/>
          <w:bCs/>
          <w:iCs/>
          <w:sz w:val="20"/>
          <w:lang w:val="pt-BR"/>
        </w:rPr>
        <w:t>“</w:t>
      </w:r>
      <w:r w:rsidRPr="00905DB4">
        <w:rPr>
          <w:rFonts w:ascii="Arial" w:hAnsi="Arial" w:cs="Arial"/>
          <w:bCs/>
          <w:iCs/>
          <w:sz w:val="20"/>
          <w:lang w:val="pt-BR"/>
        </w:rPr>
        <w:t>Conta</w:t>
      </w:r>
      <w:r w:rsidR="00905DB4">
        <w:rPr>
          <w:rFonts w:ascii="Arial" w:hAnsi="Arial" w:cs="Arial"/>
          <w:bCs/>
          <w:iCs/>
          <w:sz w:val="20"/>
          <w:lang w:val="pt-BR"/>
        </w:rPr>
        <w:t>.cs”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para definir uma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propriedade abstrata de leitura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que retorna um identificador da conta. Esta propriedade será implementada pelas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classes derivadas</w:t>
      </w:r>
      <w:r w:rsidRPr="00905DB4">
        <w:rPr>
          <w:rFonts w:ascii="Arial" w:hAnsi="Arial" w:cs="Arial"/>
          <w:bCs/>
          <w:iCs/>
          <w:sz w:val="20"/>
          <w:lang w:val="pt-BR"/>
        </w:rPr>
        <w:t>.</w:t>
      </w:r>
    </w:p>
    <w:p w:rsidR="00251DB9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62" type="#_x0000_t202" style="width:406.55pt;height:53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62">
              <w:txbxContent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abstract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Id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Pr="00251DB9" w:rsidRDefault="00700A05" w:rsidP="00251DB9"/>
              </w:txbxContent>
            </v:textbox>
            <w10:wrap type="none"/>
            <w10:anchorlock/>
          </v:shape>
        </w:pict>
      </w:r>
    </w:p>
    <w:p w:rsidR="00251DB9" w:rsidRPr="00905DB4" w:rsidRDefault="00251DB9" w:rsidP="00905DB4">
      <w:pPr>
        <w:pStyle w:val="Codigo"/>
        <w:jc w:val="both"/>
        <w:rPr>
          <w:rFonts w:ascii="Arial" w:hAnsi="Arial"/>
        </w:rPr>
      </w:pPr>
    </w:p>
    <w:p w:rsidR="00BC6123" w:rsidRPr="00905DB4" w:rsidRDefault="00D3163A" w:rsidP="00905DB4">
      <w:pPr>
        <w:pStyle w:val="Heading2"/>
        <w:jc w:val="both"/>
        <w:rPr>
          <w:rFonts w:ascii="Arial" w:eastAsia="Arial Unicode MS" w:hAnsi="Arial" w:cs="Arial"/>
          <w:sz w:val="24"/>
          <w:lang w:val="pt-BR"/>
        </w:rPr>
      </w:pPr>
      <w:r w:rsidRPr="00905DB4">
        <w:rPr>
          <w:rFonts w:ascii="Arial" w:eastAsia="Arial Unicode MS" w:hAnsi="Arial" w:cs="Arial"/>
          <w:sz w:val="24"/>
          <w:lang w:val="pt-BR"/>
        </w:rPr>
        <w:lastRenderedPageBreak/>
        <w:t xml:space="preserve">Exercício 3 – </w:t>
      </w:r>
      <w:r w:rsidR="001A3A10" w:rsidRPr="00905DB4">
        <w:rPr>
          <w:rFonts w:ascii="Arial" w:hAnsi="Arial" w:cs="Arial"/>
          <w:sz w:val="24"/>
          <w:lang w:val="pt-BR"/>
        </w:rPr>
        <w:t>Definindo métodos/propriedades passíveis de sobrescrita</w:t>
      </w:r>
    </w:p>
    <w:p w:rsidR="00BC6123" w:rsidRPr="00905DB4" w:rsidRDefault="001A3A10" w:rsidP="00905DB4">
      <w:pPr>
        <w:numPr>
          <w:ilvl w:val="0"/>
          <w:numId w:val="5"/>
        </w:numPr>
        <w:autoSpaceDE w:val="0"/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Adicionar o seguinte código à classe </w:t>
      </w:r>
      <w:r w:rsidR="00905DB4">
        <w:rPr>
          <w:rFonts w:ascii="Arial" w:hAnsi="Arial" w:cs="Arial"/>
          <w:bCs/>
          <w:iCs/>
          <w:sz w:val="20"/>
          <w:lang w:val="pt-BR"/>
        </w:rPr>
        <w:t>“</w:t>
      </w:r>
      <w:r w:rsidRPr="00905DB4">
        <w:rPr>
          <w:rFonts w:ascii="Arial" w:hAnsi="Arial" w:cs="Arial"/>
          <w:bCs/>
          <w:iCs/>
          <w:sz w:val="20"/>
          <w:lang w:val="pt-BR"/>
        </w:rPr>
        <w:t>Conta</w:t>
      </w:r>
      <w:r w:rsidR="00905DB4">
        <w:rPr>
          <w:rFonts w:ascii="Arial" w:hAnsi="Arial" w:cs="Arial"/>
          <w:bCs/>
          <w:iCs/>
          <w:sz w:val="20"/>
          <w:lang w:val="pt-BR"/>
        </w:rPr>
        <w:t xml:space="preserve">.cs” 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para definir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métodos virtuais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para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depositar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e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retirar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valores.</w:t>
      </w:r>
    </w:p>
    <w:p w:rsidR="00251DB9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61" type="#_x0000_t202" style="width:406.55pt;height:120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61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virtual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Depositar(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valor)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saldo += valor;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virtual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Sacar(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valor)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(valor &lt;= saldo)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saldo -= valor;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Pr="00700A05" w:rsidRDefault="00700A05" w:rsidP="00700A05"/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pStyle w:val="Codigo"/>
        <w:jc w:val="both"/>
        <w:rPr>
          <w:rFonts w:ascii="Arial" w:hAnsi="Arial"/>
        </w:rPr>
      </w:pPr>
    </w:p>
    <w:p w:rsidR="00BC6123" w:rsidRPr="00905DB4" w:rsidRDefault="00D3163A" w:rsidP="00905DB4">
      <w:pPr>
        <w:pStyle w:val="Heading2"/>
        <w:tabs>
          <w:tab w:val="clear" w:pos="576"/>
        </w:tabs>
        <w:ind w:left="0" w:firstLine="0"/>
        <w:jc w:val="both"/>
        <w:rPr>
          <w:rFonts w:ascii="Arial" w:hAnsi="Arial" w:cs="Arial"/>
          <w:sz w:val="24"/>
          <w:lang w:val="pt-BR"/>
        </w:rPr>
      </w:pPr>
      <w:r w:rsidRPr="00905DB4">
        <w:rPr>
          <w:rFonts w:ascii="Arial" w:eastAsia="Arial Unicode MS" w:hAnsi="Arial" w:cs="Arial"/>
          <w:sz w:val="24"/>
          <w:lang w:val="pt-BR"/>
        </w:rPr>
        <w:t xml:space="preserve">Exercício 4 – </w:t>
      </w:r>
      <w:r w:rsidR="001A3A10" w:rsidRPr="00905DB4">
        <w:rPr>
          <w:rFonts w:ascii="Arial" w:hAnsi="Arial" w:cs="Arial"/>
          <w:sz w:val="24"/>
          <w:lang w:val="pt-BR"/>
        </w:rPr>
        <w:t>Definindo herança a partir de classes abstratas e implementando métodos e propriedades abstratas</w:t>
      </w:r>
    </w:p>
    <w:p w:rsidR="00BC6123" w:rsidRPr="00905DB4" w:rsidRDefault="001A3A10" w:rsidP="00905DB4">
      <w:pPr>
        <w:numPr>
          <w:ilvl w:val="0"/>
          <w:numId w:val="6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Adicione uma nova classe </w:t>
      </w:r>
      <w:r w:rsidR="00905DB4">
        <w:rPr>
          <w:rFonts w:ascii="Arial" w:hAnsi="Arial" w:cs="Arial"/>
          <w:bCs/>
          <w:iCs/>
          <w:sz w:val="20"/>
          <w:lang w:val="pt-BR"/>
        </w:rPr>
        <w:t>“</w:t>
      </w:r>
      <w:r w:rsidRPr="00905DB4">
        <w:rPr>
          <w:rFonts w:ascii="Arial" w:hAnsi="Arial" w:cs="Arial"/>
          <w:bCs/>
          <w:iCs/>
          <w:sz w:val="20"/>
          <w:lang w:val="pt-BR"/>
        </w:rPr>
        <w:t>ContaPoupanca</w:t>
      </w:r>
      <w:r w:rsidR="00905DB4">
        <w:rPr>
          <w:rFonts w:ascii="Arial" w:hAnsi="Arial" w:cs="Arial"/>
          <w:bCs/>
          <w:iCs/>
          <w:sz w:val="20"/>
          <w:lang w:val="pt-BR"/>
        </w:rPr>
        <w:t>.cs”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ao projeto. Edite a classe com o código abaixo:</w:t>
      </w:r>
    </w:p>
    <w:p w:rsidR="005B6AC6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60" type="#_x0000_t202" style="width:406.55pt;height:20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60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class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ContaPoupanca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Conta</w:t>
                  </w:r>
                </w:p>
                <w:p w:rsidR="00700A05" w:rsidRPr="00251DB9" w:rsidRDefault="00700A05" w:rsidP="005B6AC6"/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tabs>
          <w:tab w:val="left" w:pos="432"/>
        </w:tabs>
        <w:jc w:val="both"/>
        <w:rPr>
          <w:rFonts w:ascii="Arial" w:hAnsi="Arial" w:cs="Arial"/>
          <w:bCs/>
          <w:iCs/>
          <w:sz w:val="20"/>
          <w:lang w:val="pt-BR"/>
        </w:rPr>
      </w:pPr>
    </w:p>
    <w:p w:rsidR="00BC6123" w:rsidRPr="00905DB4" w:rsidRDefault="001A3A10" w:rsidP="00905DB4">
      <w:pPr>
        <w:numPr>
          <w:ilvl w:val="0"/>
          <w:numId w:val="6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Acrescente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atributos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adicionais além daqueles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herdados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da classe “Conta</w:t>
      </w:r>
      <w:r w:rsidR="00905DB4">
        <w:rPr>
          <w:rFonts w:ascii="Arial" w:hAnsi="Arial" w:cs="Arial"/>
          <w:bCs/>
          <w:iCs/>
          <w:sz w:val="20"/>
          <w:lang w:val="pt-BR"/>
        </w:rPr>
        <w:t>.cs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”, para representar a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taxa de juros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e a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data de aniversário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da conta de poupança:</w:t>
      </w:r>
    </w:p>
    <w:p w:rsidR="005B6AC6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59" type="#_x0000_t202" style="width:406.55pt;height:39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9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taxaJuros;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DateTime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dataAniversario;</w:t>
                  </w:r>
                </w:p>
                <w:p w:rsidR="00700A05" w:rsidRPr="005B6AC6" w:rsidRDefault="00700A05" w:rsidP="005B6AC6">
                  <w:pPr>
                    <w:rPr>
                      <w:lang w:val="pt-BR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</w:p>
    <w:p w:rsidR="00BC6123" w:rsidRPr="00905DB4" w:rsidRDefault="001A3A10" w:rsidP="00905DB4">
      <w:pPr>
        <w:numPr>
          <w:ilvl w:val="0"/>
          <w:numId w:val="6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Acrescente um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método construtor</w:t>
      </w:r>
      <w:r w:rsidRPr="00905DB4">
        <w:rPr>
          <w:rFonts w:ascii="Arial" w:hAnsi="Arial" w:cs="Arial"/>
          <w:bCs/>
          <w:iCs/>
          <w:sz w:val="20"/>
          <w:lang w:val="pt-BR"/>
        </w:rPr>
        <w:t>, fazendo referência ao construtor da classe base:</w:t>
      </w:r>
    </w:p>
    <w:p w:rsidR="005B6AC6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58" type="#_x0000_t202" style="width:406.55pt;height: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8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ContaPoupanca(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j,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DateTime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string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t)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base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(t)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taxaJuros = j;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dataAniversario = d;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Pr="005B6AC6" w:rsidRDefault="00700A05" w:rsidP="005B6AC6">
                  <w:pPr>
                    <w:rPr>
                      <w:lang w:val="pt-BR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</w:p>
    <w:p w:rsidR="00BC6123" w:rsidRPr="00905DB4" w:rsidRDefault="001A3A10" w:rsidP="00905DB4">
      <w:pPr>
        <w:numPr>
          <w:ilvl w:val="0"/>
          <w:numId w:val="6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>Acrescente propriedades adicionais:</w:t>
      </w:r>
    </w:p>
    <w:p w:rsidR="005B6AC6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lastRenderedPageBreak/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57" type="#_x0000_t202" style="width:406.55pt;height:122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7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Juros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{</w:t>
                  </w:r>
                </w:p>
                <w:p w:rsidR="00700A05" w:rsidRPr="002B4177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</w:t>
                  </w:r>
                  <w:r w:rsidRPr="002B417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r w:rsidRPr="002B4177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2B417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2B4177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taxaJuros; }</w:t>
                  </w:r>
                </w:p>
                <w:p w:rsidR="00700A05" w:rsidRPr="002B4177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2B4177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 </w:t>
                  </w:r>
                  <w:r w:rsidRPr="002B417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set</w:t>
                  </w:r>
                  <w:r w:rsidRPr="002B4177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taxaJuros = </w:t>
                  </w:r>
                  <w:r w:rsidRPr="002B417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value</w:t>
                  </w:r>
                  <w:r w:rsidRPr="002B4177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2B4177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DateTime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DataAniversario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{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get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{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dataAniversario; }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}</w:t>
                  </w:r>
                </w:p>
                <w:p w:rsidR="00700A05" w:rsidRPr="005B6AC6" w:rsidRDefault="00700A05" w:rsidP="005B6AC6">
                  <w:pPr>
                    <w:pStyle w:val="Codigo"/>
                    <w:ind w:left="0"/>
                  </w:pPr>
                </w:p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</w:p>
    <w:p w:rsidR="00BC6123" w:rsidRPr="00905DB4" w:rsidRDefault="001A3A10" w:rsidP="00905DB4">
      <w:pPr>
        <w:numPr>
          <w:ilvl w:val="0"/>
          <w:numId w:val="6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Acrescente um método adicional para a aplicação do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rendimento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da conta:</w:t>
      </w:r>
    </w:p>
    <w:p w:rsidR="005B6AC6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56" type="#_x0000_t202" style="width:406.55pt;height:104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6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AdicionarRendimento()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700A05" w:rsidRPr="008B0810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 w:rsidRPr="008B081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if</w:t>
                  </w:r>
                  <w:r w:rsidRPr="008B081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(</w:t>
                  </w:r>
                  <w:r w:rsidRPr="008B081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DateTime</w:t>
                  </w:r>
                  <w:r w:rsidRPr="008B081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.Now.Equals(dataAniversario))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8B081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rendimento = Saldo * taxaJuros;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Depositar(rendimento);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Default="00700A05" w:rsidP="005B6AC6">
                  <w:pPr>
                    <w:pStyle w:val="Codigo"/>
                    <w:ind w:left="0"/>
                  </w:pPr>
                </w:p>
                <w:p w:rsidR="00700A05" w:rsidRPr="005B6AC6" w:rsidRDefault="00700A05" w:rsidP="005B6AC6">
                  <w:pPr>
                    <w:pStyle w:val="Codigo"/>
                    <w:ind w:left="0"/>
                  </w:pPr>
                </w:p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</w:p>
    <w:p w:rsidR="00BC6123" w:rsidRPr="00905DB4" w:rsidRDefault="001A3A10" w:rsidP="00905DB4">
      <w:pPr>
        <w:numPr>
          <w:ilvl w:val="0"/>
          <w:numId w:val="6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Adicione o seguinte código para implementar a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propriedade abstrata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herdada da classe base:</w:t>
      </w:r>
    </w:p>
    <w:p w:rsidR="00BC6123" w:rsidRPr="00905DB4" w:rsidRDefault="00B25D80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  <w:r w:rsidRPr="00905DB4">
        <w:rPr>
          <w:rFonts w:ascii="Arial" w:hAnsi="Arial" w:cs="Arial"/>
          <w:lang w:val="pt-BR"/>
        </w:rPr>
        <w:tab/>
      </w:r>
      <w:r w:rsidR="00FA7DD4" w:rsidRPr="00FA7DD4">
        <w:rPr>
          <w:rFonts w:ascii="Arial" w:hAnsi="Arial" w:cs="Arial"/>
        </w:rPr>
      </w:r>
      <w:r w:rsidR="00FA7DD4" w:rsidRPr="00FA7DD4">
        <w:rPr>
          <w:rFonts w:ascii="Arial" w:hAnsi="Arial" w:cs="Arial"/>
        </w:rPr>
        <w:pict>
          <v:shape id="_x0000_s2055" type="#_x0000_t202" style="width:406.55pt;height:52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5">
              <w:txbxContent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override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Id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Titular + </w:t>
                  </w:r>
                  <w:r w:rsidRPr="00700A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eastAsia="pt-BR" w:bidi="ar-SA"/>
                    </w:rPr>
                    <w:t>" (CP)"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Pr="005B6AC6" w:rsidRDefault="00700A05" w:rsidP="00B528B1">
                  <w:pPr>
                    <w:pStyle w:val="Codigo"/>
                    <w:ind w:left="0"/>
                  </w:pPr>
                </w:p>
              </w:txbxContent>
            </v:textbox>
            <w10:wrap type="none"/>
            <w10:anchorlock/>
          </v:shape>
        </w:pict>
      </w:r>
    </w:p>
    <w:p w:rsidR="00BC6123" w:rsidRPr="00905DB4" w:rsidRDefault="00D3163A" w:rsidP="00905DB4">
      <w:pPr>
        <w:pStyle w:val="Heading2"/>
        <w:tabs>
          <w:tab w:val="clear" w:pos="576"/>
        </w:tabs>
        <w:ind w:left="0" w:firstLine="0"/>
        <w:jc w:val="both"/>
        <w:rPr>
          <w:rFonts w:ascii="Arial" w:hAnsi="Arial" w:cs="Arial"/>
          <w:sz w:val="24"/>
          <w:lang w:val="pt-BR"/>
        </w:rPr>
      </w:pPr>
      <w:r w:rsidRPr="00905DB4">
        <w:rPr>
          <w:rFonts w:ascii="Arial" w:eastAsia="Arial Unicode MS" w:hAnsi="Arial" w:cs="Arial"/>
          <w:sz w:val="24"/>
          <w:lang w:val="pt-BR"/>
        </w:rPr>
        <w:t xml:space="preserve">Exercício 5 – </w:t>
      </w:r>
      <w:r w:rsidR="001A3A10" w:rsidRPr="00905DB4">
        <w:rPr>
          <w:rFonts w:ascii="Arial" w:hAnsi="Arial" w:cs="Arial"/>
          <w:sz w:val="24"/>
          <w:lang w:val="pt-BR"/>
        </w:rPr>
        <w:t>Definindo herança a partir de classes abstratas e sobrescrevendo métodos</w:t>
      </w:r>
    </w:p>
    <w:p w:rsidR="00BC6123" w:rsidRPr="00905DB4" w:rsidRDefault="001A3A10" w:rsidP="00905DB4">
      <w:pPr>
        <w:numPr>
          <w:ilvl w:val="0"/>
          <w:numId w:val="7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Adicione uma nova classe </w:t>
      </w:r>
      <w:r w:rsidR="00905DB4">
        <w:rPr>
          <w:rFonts w:ascii="Arial" w:hAnsi="Arial" w:cs="Arial"/>
          <w:bCs/>
          <w:iCs/>
          <w:sz w:val="20"/>
          <w:lang w:val="pt-BR"/>
        </w:rPr>
        <w:t>“</w:t>
      </w:r>
      <w:r w:rsidRPr="00905DB4">
        <w:rPr>
          <w:rFonts w:ascii="Arial" w:hAnsi="Arial" w:cs="Arial"/>
          <w:bCs/>
          <w:iCs/>
          <w:sz w:val="20"/>
          <w:lang w:val="pt-BR"/>
        </w:rPr>
        <w:t>ContaCorrente</w:t>
      </w:r>
      <w:r w:rsidR="00905DB4">
        <w:rPr>
          <w:rFonts w:ascii="Arial" w:hAnsi="Arial" w:cs="Arial"/>
          <w:bCs/>
          <w:iCs/>
          <w:sz w:val="20"/>
          <w:lang w:val="pt-BR"/>
        </w:rPr>
        <w:t>.cs”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ao projeto. Edite a classe com o código abaixo:</w:t>
      </w:r>
    </w:p>
    <w:p w:rsidR="00ED51CA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54" type="#_x0000_t202" style="width:406.55pt;height:19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4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class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ContaCorrente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Conta</w:t>
                  </w:r>
                </w:p>
                <w:p w:rsidR="00700A05" w:rsidRPr="00700A05" w:rsidRDefault="00700A05" w:rsidP="00700A05"/>
              </w:txbxContent>
            </v:textbox>
            <w10:wrap type="none"/>
            <w10:anchorlock/>
          </v:shape>
        </w:pict>
      </w:r>
    </w:p>
    <w:p w:rsidR="00ED51CA" w:rsidRPr="00905DB4" w:rsidRDefault="00ED51CA" w:rsidP="00905DB4">
      <w:pPr>
        <w:pStyle w:val="Codigo"/>
        <w:jc w:val="both"/>
        <w:rPr>
          <w:rFonts w:ascii="Arial" w:hAnsi="Arial"/>
        </w:rPr>
      </w:pPr>
    </w:p>
    <w:p w:rsidR="00BC6123" w:rsidRPr="00905DB4" w:rsidRDefault="001A3A10" w:rsidP="00905DB4">
      <w:pPr>
        <w:numPr>
          <w:ilvl w:val="0"/>
          <w:numId w:val="7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Acrescente um atributo adicional constante além daqueles herdados da classe </w:t>
      </w:r>
      <w:r w:rsidR="00905DB4">
        <w:rPr>
          <w:rFonts w:ascii="Arial" w:hAnsi="Arial" w:cs="Arial"/>
          <w:bCs/>
          <w:iCs/>
          <w:sz w:val="20"/>
          <w:lang w:val="pt-BR"/>
        </w:rPr>
        <w:t>“</w:t>
      </w:r>
      <w:r w:rsidRPr="00905DB4">
        <w:rPr>
          <w:rFonts w:ascii="Arial" w:hAnsi="Arial" w:cs="Arial"/>
          <w:bCs/>
          <w:iCs/>
          <w:sz w:val="20"/>
          <w:lang w:val="pt-BR"/>
        </w:rPr>
        <w:t>Conta</w:t>
      </w:r>
      <w:r w:rsidR="00905DB4">
        <w:rPr>
          <w:rFonts w:ascii="Arial" w:hAnsi="Arial" w:cs="Arial"/>
          <w:bCs/>
          <w:iCs/>
          <w:sz w:val="20"/>
          <w:lang w:val="pt-BR"/>
        </w:rPr>
        <w:t>.cs”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, para representar a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taxa fixa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de operações bancárias:</w:t>
      </w:r>
    </w:p>
    <w:p w:rsidR="00ED51CA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53" type="#_x0000_t202" style="width:406.55pt;height:17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3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const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Taxa = 0.10M;</w:t>
                  </w:r>
                </w:p>
                <w:p w:rsidR="00700A05" w:rsidRPr="00700A05" w:rsidRDefault="00700A05" w:rsidP="00700A05"/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</w:p>
    <w:p w:rsidR="00BC6123" w:rsidRPr="00905DB4" w:rsidRDefault="001A3A10" w:rsidP="00905DB4">
      <w:pPr>
        <w:numPr>
          <w:ilvl w:val="0"/>
          <w:numId w:val="7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Acrescente um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método construtor</w:t>
      </w:r>
      <w:r w:rsidRPr="00905DB4">
        <w:rPr>
          <w:rFonts w:ascii="Arial" w:hAnsi="Arial" w:cs="Arial"/>
          <w:bCs/>
          <w:iCs/>
          <w:sz w:val="20"/>
          <w:lang w:val="pt-BR"/>
        </w:rPr>
        <w:t>, fazendo referência ao construtor da classe base:</w:t>
      </w:r>
    </w:p>
    <w:p w:rsidR="00ED51CA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lastRenderedPageBreak/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52" type="#_x0000_t202" style="width:406.55pt;height:54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2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ContaCorrente(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string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t)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base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(t)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Pr="005B6AC6" w:rsidRDefault="00700A05" w:rsidP="00ED51CA">
                  <w:pPr>
                    <w:pStyle w:val="Codigo"/>
                    <w:ind w:left="0"/>
                  </w:pPr>
                </w:p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</w:p>
    <w:p w:rsidR="00BC6123" w:rsidRPr="00905DB4" w:rsidRDefault="001A3A10" w:rsidP="00905DB4">
      <w:pPr>
        <w:numPr>
          <w:ilvl w:val="0"/>
          <w:numId w:val="7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Adicione o seguinte código para implementar a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propriedade abstrata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herdada da classe base:</w:t>
      </w:r>
    </w:p>
    <w:p w:rsidR="00401EAA" w:rsidRPr="00905DB4" w:rsidRDefault="00B25D80" w:rsidP="00905DB4">
      <w:pPr>
        <w:pStyle w:val="Codigo"/>
        <w:ind w:left="0"/>
        <w:jc w:val="both"/>
        <w:rPr>
          <w:rFonts w:ascii="Arial" w:hAnsi="Arial"/>
          <w:lang w:val="en-US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51" type="#_x0000_t202" style="width:406.55pt;height:52.3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1">
              <w:txbxContent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override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Id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700A05" w:rsidRP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700A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Titular + </w:t>
                  </w:r>
                  <w:r w:rsidRPr="00700A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eastAsia="pt-BR" w:bidi="ar-SA"/>
                    </w:rPr>
                    <w:t>" (CC)"</w:t>
                  </w:r>
                  <w:r w:rsidRPr="00700A05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Pr="00700A05" w:rsidRDefault="00700A05" w:rsidP="00700A05"/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tabs>
          <w:tab w:val="left" w:pos="432"/>
        </w:tabs>
        <w:jc w:val="both"/>
        <w:rPr>
          <w:rFonts w:ascii="Arial" w:hAnsi="Arial" w:cs="Arial"/>
          <w:bCs/>
          <w:iCs/>
          <w:lang w:val="pt-BR"/>
        </w:rPr>
      </w:pPr>
    </w:p>
    <w:p w:rsidR="00BC6123" w:rsidRPr="00905DB4" w:rsidRDefault="001A3A10" w:rsidP="00905DB4">
      <w:pPr>
        <w:numPr>
          <w:ilvl w:val="0"/>
          <w:numId w:val="7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 xml:space="preserve">Adicione o seguinte código para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sobrescrever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os métodos de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depósito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e </w:t>
      </w:r>
      <w:r w:rsidRPr="00905DB4">
        <w:rPr>
          <w:rFonts w:ascii="Arial" w:hAnsi="Arial" w:cs="Arial"/>
          <w:bCs/>
          <w:i/>
          <w:iCs/>
          <w:sz w:val="20"/>
          <w:lang w:val="pt-BR"/>
        </w:rPr>
        <w:t>saque</w:t>
      </w:r>
      <w:r w:rsidRPr="00905DB4">
        <w:rPr>
          <w:rFonts w:ascii="Arial" w:hAnsi="Arial" w:cs="Arial"/>
          <w:bCs/>
          <w:iCs/>
          <w:sz w:val="20"/>
          <w:lang w:val="pt-BR"/>
        </w:rPr>
        <w:t xml:space="preserve"> herdados da classe base:</w:t>
      </w:r>
    </w:p>
    <w:p w:rsidR="00401EAA" w:rsidRPr="00905DB4" w:rsidRDefault="00B25D80" w:rsidP="00905DB4">
      <w:pPr>
        <w:pStyle w:val="Codigo"/>
        <w:ind w:left="0"/>
        <w:jc w:val="both"/>
        <w:rPr>
          <w:rFonts w:ascii="Arial" w:hAnsi="Arial"/>
        </w:rPr>
      </w:pPr>
      <w:r w:rsidRPr="00905DB4">
        <w:rPr>
          <w:rFonts w:ascii="Arial" w:hAnsi="Arial"/>
        </w:rPr>
        <w:tab/>
      </w:r>
      <w:r w:rsidR="00FA7DD4">
        <w:rPr>
          <w:rFonts w:ascii="Arial" w:hAnsi="Arial"/>
        </w:rPr>
      </w:r>
      <w:r w:rsidR="00FA7DD4">
        <w:rPr>
          <w:rFonts w:ascii="Arial" w:hAnsi="Arial"/>
        </w:rPr>
        <w:pict>
          <v:shape id="_x0000_s2050" type="#_x0000_t202" style="width:406.55pt;height:131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0">
              <w:txbxContent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Depositar(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valor)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desconto = valor * Taxa;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base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.Depositar(valor - desconto);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Sacar(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valor)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desconto = valor * Taxa;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base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.Sacar(valor + desconto);</w:t>
                  </w:r>
                </w:p>
                <w:p w:rsidR="00700A05" w:rsidRDefault="00700A05" w:rsidP="00700A05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700A05" w:rsidRPr="005B6AC6" w:rsidRDefault="00700A05" w:rsidP="001326AB">
                  <w:pPr>
                    <w:pStyle w:val="Codigo"/>
                    <w:ind w:left="0"/>
                  </w:pPr>
                </w:p>
              </w:txbxContent>
            </v:textbox>
            <w10:wrap type="none"/>
            <w10:anchorlock/>
          </v:shape>
        </w:pict>
      </w:r>
    </w:p>
    <w:p w:rsidR="00BC6123" w:rsidRPr="00905DB4" w:rsidRDefault="00BC6123" w:rsidP="00905DB4">
      <w:pPr>
        <w:tabs>
          <w:tab w:val="left" w:pos="360"/>
        </w:tabs>
        <w:autoSpaceDE w:val="0"/>
        <w:jc w:val="both"/>
        <w:rPr>
          <w:rFonts w:ascii="Arial" w:hAnsi="Arial" w:cs="Arial"/>
          <w:bCs/>
          <w:iCs/>
          <w:lang w:val="pt-BR"/>
        </w:rPr>
      </w:pPr>
    </w:p>
    <w:p w:rsidR="00BC6123" w:rsidRPr="00905DB4" w:rsidRDefault="001A3A10" w:rsidP="00905DB4">
      <w:pPr>
        <w:numPr>
          <w:ilvl w:val="0"/>
          <w:numId w:val="7"/>
        </w:numPr>
        <w:jc w:val="both"/>
        <w:rPr>
          <w:rFonts w:ascii="Arial" w:hAnsi="Arial" w:cs="Arial"/>
          <w:bCs/>
          <w:iCs/>
          <w:sz w:val="20"/>
          <w:lang w:val="pt-BR"/>
        </w:rPr>
      </w:pPr>
      <w:r w:rsidRPr="00905DB4">
        <w:rPr>
          <w:rFonts w:ascii="Arial" w:hAnsi="Arial" w:cs="Arial"/>
          <w:bCs/>
          <w:iCs/>
          <w:sz w:val="20"/>
          <w:lang w:val="pt-BR"/>
        </w:rPr>
        <w:t>Compile o projeto.</w:t>
      </w:r>
    </w:p>
    <w:p w:rsidR="00BC6123" w:rsidRPr="00905DB4" w:rsidRDefault="00BC6123" w:rsidP="00905DB4">
      <w:pPr>
        <w:spacing w:after="0"/>
        <w:jc w:val="both"/>
        <w:rPr>
          <w:rFonts w:ascii="Arial" w:hAnsi="Arial" w:cs="Arial"/>
          <w:bCs/>
          <w:iCs/>
          <w:lang w:val="pt-BR"/>
        </w:rPr>
      </w:pPr>
    </w:p>
    <w:p w:rsidR="001A7470" w:rsidRPr="001537BC" w:rsidRDefault="001A3A10" w:rsidP="00905DB4">
      <w:pPr>
        <w:pStyle w:val="Heading2"/>
        <w:jc w:val="both"/>
        <w:rPr>
          <w:rFonts w:ascii="Arial" w:eastAsia="Arial Unicode MS" w:hAnsi="Arial" w:cs="Arial"/>
          <w:sz w:val="24"/>
        </w:rPr>
      </w:pPr>
      <w:proofErr w:type="spellStart"/>
      <w:r w:rsidRPr="001537BC">
        <w:rPr>
          <w:rFonts w:ascii="Arial" w:eastAsia="Arial Unicode MS" w:hAnsi="Arial" w:cs="Arial"/>
          <w:sz w:val="24"/>
        </w:rPr>
        <w:t>Exercícios</w:t>
      </w:r>
      <w:proofErr w:type="spellEnd"/>
      <w:r w:rsidRPr="001537BC">
        <w:rPr>
          <w:rFonts w:ascii="Arial" w:eastAsia="Arial Unicode MS" w:hAnsi="Arial" w:cs="Arial"/>
          <w:sz w:val="24"/>
        </w:rPr>
        <w:t xml:space="preserve"> </w:t>
      </w:r>
      <w:proofErr w:type="spellStart"/>
      <w:r w:rsidRPr="001537BC">
        <w:rPr>
          <w:rFonts w:ascii="Arial" w:eastAsia="Arial Unicode MS" w:hAnsi="Arial" w:cs="Arial"/>
          <w:sz w:val="24"/>
        </w:rPr>
        <w:t>adicionais</w:t>
      </w:r>
      <w:proofErr w:type="spellEnd"/>
    </w:p>
    <w:p w:rsidR="00BC6123" w:rsidRPr="001537BC" w:rsidRDefault="001A3A10" w:rsidP="00905DB4">
      <w:pPr>
        <w:numPr>
          <w:ilvl w:val="0"/>
          <w:numId w:val="3"/>
        </w:numPr>
        <w:jc w:val="both"/>
        <w:rPr>
          <w:rFonts w:ascii="Arial" w:hAnsi="Arial" w:cs="Arial"/>
          <w:sz w:val="20"/>
          <w:lang w:val="pt-BR"/>
        </w:rPr>
      </w:pPr>
      <w:r w:rsidRPr="001537BC">
        <w:rPr>
          <w:rFonts w:ascii="Arial" w:hAnsi="Arial" w:cs="Arial"/>
          <w:bCs/>
          <w:iCs/>
          <w:sz w:val="20"/>
          <w:lang w:val="pt-BR"/>
        </w:rPr>
        <w:t>Escreva um programa que crie vários tipos de conta e teste cada um dos métodos e propriedades desenvolvidos.</w:t>
      </w:r>
      <w:bookmarkEnd w:id="0"/>
    </w:p>
    <w:sectPr w:rsidR="00BC6123" w:rsidRPr="001537BC" w:rsidSect="00BC6123">
      <w:footerReference w:type="default" r:id="rId7"/>
      <w:headerReference w:type="first" r:id="rId8"/>
      <w:pgSz w:w="12240" w:h="15840"/>
      <w:pgMar w:top="1800" w:right="1080" w:bottom="776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0E1" w:rsidRDefault="00FD40E1">
      <w:pPr>
        <w:spacing w:after="0" w:line="240" w:lineRule="auto"/>
      </w:pPr>
      <w:r>
        <w:separator/>
      </w:r>
    </w:p>
  </w:endnote>
  <w:endnote w:type="continuationSeparator" w:id="0">
    <w:p w:rsidR="00FD40E1" w:rsidRDefault="00FD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A05" w:rsidRDefault="00FA7DD4">
    <w:pPr>
      <w:pStyle w:val="Footer"/>
      <w:tabs>
        <w:tab w:val="left" w:pos="3343"/>
      </w:tabs>
      <w:spacing w:line="540" w:lineRule="atLeast"/>
      <w:jc w:val="right"/>
    </w:pPr>
    <w:r>
      <w:rPr>
        <w:rFonts w:cs="Arial"/>
        <w:sz w:val="20"/>
        <w:szCs w:val="20"/>
      </w:rPr>
      <w:fldChar w:fldCharType="begin"/>
    </w:r>
    <w:r w:rsidR="00700A05">
      <w:rPr>
        <w:rFonts w:cs="Arial"/>
        <w:sz w:val="20"/>
        <w:szCs w:val="20"/>
      </w:rPr>
      <w:instrText xml:space="preserve"> PAGE </w:instrText>
    </w:r>
    <w:r>
      <w:rPr>
        <w:rFonts w:cs="Arial"/>
        <w:sz w:val="20"/>
        <w:szCs w:val="20"/>
      </w:rPr>
      <w:fldChar w:fldCharType="separate"/>
    </w:r>
    <w:r w:rsidR="00B65604">
      <w:rPr>
        <w:rFonts w:cs="Arial"/>
        <w:noProof/>
        <w:sz w:val="20"/>
        <w:szCs w:val="20"/>
      </w:rPr>
      <w:t>4</w:t>
    </w:r>
    <w:r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0E1" w:rsidRDefault="00FD40E1">
      <w:pPr>
        <w:spacing w:after="0" w:line="240" w:lineRule="auto"/>
      </w:pPr>
      <w:r>
        <w:separator/>
      </w:r>
    </w:p>
  </w:footnote>
  <w:footnote w:type="continuationSeparator" w:id="0">
    <w:p w:rsidR="00FD40E1" w:rsidRDefault="00FD4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604" w:rsidRDefault="00B65604">
    <w:pPr>
      <w:pStyle w:val="Header"/>
    </w:pPr>
    <w:r w:rsidRPr="00B65604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5981700</wp:posOffset>
          </wp:positionH>
          <wp:positionV relativeFrom="margin">
            <wp:posOffset>-828675</wp:posOffset>
          </wp:positionV>
          <wp:extent cx="600075" cy="352425"/>
          <wp:effectExtent l="19050" t="0" r="9525" b="0"/>
          <wp:wrapSquare wrapText="bothSides"/>
          <wp:docPr id="1" name="Picture 1" descr="Y:\03 - ATIVIDADES CI - GERAL\Comunicação\Logotipos\S2B²\S2B²_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3 - ATIVIDADES CI - GERAL\Comunicação\Logotipos\S2B²\S2B²_az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3">
    <w:nsid w:val="00237654"/>
    <w:multiLevelType w:val="hybridMultilevel"/>
    <w:tmpl w:val="7C52D1FC"/>
    <w:name w:val="WW8Num22"/>
    <w:lvl w:ilvl="0" w:tplc="9B54627E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F6361"/>
    <w:multiLevelType w:val="hybridMultilevel"/>
    <w:tmpl w:val="797C0C54"/>
    <w:lvl w:ilvl="0" w:tplc="9B54627E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751F1"/>
    <w:multiLevelType w:val="hybridMultilevel"/>
    <w:tmpl w:val="797C0C54"/>
    <w:lvl w:ilvl="0" w:tplc="9B54627E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E0676"/>
    <w:multiLevelType w:val="hybridMultilevel"/>
    <w:tmpl w:val="7C52D1FC"/>
    <w:lvl w:ilvl="0" w:tplc="9B54627E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68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A3A10"/>
    <w:rsid w:val="000142AD"/>
    <w:rsid w:val="000237C8"/>
    <w:rsid w:val="001326AB"/>
    <w:rsid w:val="001345D7"/>
    <w:rsid w:val="001537BC"/>
    <w:rsid w:val="001A3A10"/>
    <w:rsid w:val="001A7470"/>
    <w:rsid w:val="00251DB9"/>
    <w:rsid w:val="0029739C"/>
    <w:rsid w:val="002B4177"/>
    <w:rsid w:val="002C0EED"/>
    <w:rsid w:val="00401EAA"/>
    <w:rsid w:val="004505A1"/>
    <w:rsid w:val="00466F9E"/>
    <w:rsid w:val="005B6AC6"/>
    <w:rsid w:val="005C55C2"/>
    <w:rsid w:val="005D7C86"/>
    <w:rsid w:val="00612FEC"/>
    <w:rsid w:val="00676E73"/>
    <w:rsid w:val="00696EAE"/>
    <w:rsid w:val="00700A05"/>
    <w:rsid w:val="007B1B7D"/>
    <w:rsid w:val="008B0810"/>
    <w:rsid w:val="00905DB4"/>
    <w:rsid w:val="0098124E"/>
    <w:rsid w:val="00B25C50"/>
    <w:rsid w:val="00B25D80"/>
    <w:rsid w:val="00B528B1"/>
    <w:rsid w:val="00B65604"/>
    <w:rsid w:val="00B67363"/>
    <w:rsid w:val="00B772C1"/>
    <w:rsid w:val="00BC6123"/>
    <w:rsid w:val="00BF5447"/>
    <w:rsid w:val="00C37C85"/>
    <w:rsid w:val="00D3163A"/>
    <w:rsid w:val="00DA1F54"/>
    <w:rsid w:val="00E204EC"/>
    <w:rsid w:val="00EB6A0B"/>
    <w:rsid w:val="00ED51CA"/>
    <w:rsid w:val="00F66DE8"/>
    <w:rsid w:val="00F74E63"/>
    <w:rsid w:val="00FA7DD4"/>
    <w:rsid w:val="00FD40E1"/>
    <w:rsid w:val="00FE4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C6123"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rsid w:val="00BC6123"/>
    <w:pPr>
      <w:tabs>
        <w:tab w:val="num" w:pos="432"/>
      </w:tabs>
      <w:spacing w:before="480" w:after="0"/>
      <w:ind w:left="432" w:hanging="432"/>
      <w:outlineLvl w:val="0"/>
    </w:pPr>
    <w:rPr>
      <w:rFonts w:ascii="Cambria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BC6123"/>
    <w:pPr>
      <w:tabs>
        <w:tab w:val="num" w:pos="576"/>
      </w:tabs>
      <w:spacing w:before="200" w:after="0"/>
      <w:ind w:left="576" w:hanging="576"/>
      <w:outlineLvl w:val="1"/>
    </w:pPr>
    <w:rPr>
      <w:rFonts w:ascii="Cambria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BC6123"/>
    <w:pPr>
      <w:tabs>
        <w:tab w:val="num" w:pos="720"/>
      </w:tabs>
      <w:spacing w:before="200" w:after="0" w:line="268" w:lineRule="auto"/>
      <w:ind w:left="720" w:hanging="720"/>
      <w:outlineLvl w:val="2"/>
    </w:pPr>
    <w:rPr>
      <w:rFonts w:ascii="Cambria" w:hAnsi="Cambria" w:cs="Times New Roman"/>
      <w:b/>
      <w:bCs/>
    </w:rPr>
  </w:style>
  <w:style w:type="paragraph" w:styleId="Heading4">
    <w:name w:val="heading 4"/>
    <w:basedOn w:val="Normal"/>
    <w:next w:val="Normal"/>
    <w:qFormat/>
    <w:rsid w:val="00BC6123"/>
    <w:pPr>
      <w:tabs>
        <w:tab w:val="num" w:pos="864"/>
      </w:tabs>
      <w:spacing w:before="200" w:after="0"/>
      <w:ind w:left="864" w:hanging="864"/>
      <w:outlineLvl w:val="3"/>
    </w:pPr>
    <w:rPr>
      <w:rFonts w:ascii="Cambria" w:hAnsi="Cambria" w:cs="Times New Roman"/>
      <w:b/>
      <w:bCs/>
      <w:i/>
      <w:iCs/>
    </w:rPr>
  </w:style>
  <w:style w:type="paragraph" w:styleId="Heading5">
    <w:name w:val="heading 5"/>
    <w:basedOn w:val="Normal"/>
    <w:next w:val="Normal"/>
    <w:qFormat/>
    <w:rsid w:val="00BC6123"/>
    <w:pPr>
      <w:tabs>
        <w:tab w:val="num" w:pos="1008"/>
      </w:tabs>
      <w:spacing w:before="200" w:after="0"/>
      <w:ind w:left="1008" w:hanging="1008"/>
      <w:outlineLvl w:val="4"/>
    </w:pPr>
    <w:rPr>
      <w:rFonts w:ascii="Cambria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qFormat/>
    <w:rsid w:val="00BC6123"/>
    <w:pPr>
      <w:tabs>
        <w:tab w:val="num" w:pos="1152"/>
      </w:tabs>
      <w:spacing w:after="0" w:line="268" w:lineRule="auto"/>
      <w:ind w:left="1152" w:hanging="1152"/>
      <w:outlineLvl w:val="5"/>
    </w:pPr>
    <w:rPr>
      <w:rFonts w:ascii="Cambria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qFormat/>
    <w:rsid w:val="00BC6123"/>
    <w:pPr>
      <w:tabs>
        <w:tab w:val="num" w:pos="1296"/>
      </w:tabs>
      <w:spacing w:after="0"/>
      <w:ind w:left="1296" w:hanging="1296"/>
      <w:outlineLvl w:val="6"/>
    </w:pPr>
    <w:rPr>
      <w:rFonts w:ascii="Cambria" w:hAnsi="Cambria" w:cs="Times New Roman"/>
      <w:i/>
      <w:iCs/>
    </w:rPr>
  </w:style>
  <w:style w:type="paragraph" w:styleId="Heading8">
    <w:name w:val="heading 8"/>
    <w:basedOn w:val="Normal"/>
    <w:next w:val="Normal"/>
    <w:qFormat/>
    <w:rsid w:val="00BC6123"/>
    <w:pPr>
      <w:tabs>
        <w:tab w:val="num" w:pos="1440"/>
      </w:tabs>
      <w:spacing w:after="0"/>
      <w:ind w:left="1440" w:hanging="1440"/>
      <w:outlineLvl w:val="7"/>
    </w:pPr>
    <w:rPr>
      <w:rFonts w:ascii="Cambria" w:hAnsi="Cambria" w:cs="Times New Roman"/>
      <w:sz w:val="20"/>
      <w:szCs w:val="20"/>
    </w:rPr>
  </w:style>
  <w:style w:type="paragraph" w:styleId="Heading9">
    <w:name w:val="heading 9"/>
    <w:basedOn w:val="Normal"/>
    <w:next w:val="Normal"/>
    <w:qFormat/>
    <w:rsid w:val="00BC6123"/>
    <w:pPr>
      <w:tabs>
        <w:tab w:val="num" w:pos="1584"/>
      </w:tabs>
      <w:spacing w:after="0"/>
      <w:ind w:left="1584" w:hanging="1584"/>
      <w:outlineLvl w:val="8"/>
    </w:pPr>
    <w:rPr>
      <w:rFonts w:ascii="Cambria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sid w:val="00BC6123"/>
    <w:rPr>
      <w:rFonts w:ascii="Symbol" w:hAnsi="Symbol"/>
    </w:rPr>
  </w:style>
  <w:style w:type="character" w:customStyle="1" w:styleId="WW8Num4z0">
    <w:name w:val="WW8Num4z0"/>
    <w:rsid w:val="00BC6123"/>
    <w:rPr>
      <w:rFonts w:ascii="Symbol" w:hAnsi="Symbol"/>
    </w:rPr>
  </w:style>
  <w:style w:type="character" w:customStyle="1" w:styleId="WW8Num4z1">
    <w:name w:val="WW8Num4z1"/>
    <w:rsid w:val="00BC6123"/>
    <w:rPr>
      <w:rFonts w:ascii="Courier New" w:hAnsi="Courier New" w:cs="Courier New"/>
    </w:rPr>
  </w:style>
  <w:style w:type="character" w:customStyle="1" w:styleId="WW8Num4z2">
    <w:name w:val="WW8Num4z2"/>
    <w:rsid w:val="00BC6123"/>
    <w:rPr>
      <w:rFonts w:ascii="Wingdings" w:hAnsi="Wingdings"/>
    </w:rPr>
  </w:style>
  <w:style w:type="character" w:customStyle="1" w:styleId="WW8Num5z0">
    <w:name w:val="WW8Num5z0"/>
    <w:rsid w:val="00BC6123"/>
    <w:rPr>
      <w:rFonts w:ascii="Symbol" w:hAnsi="Symbol"/>
    </w:rPr>
  </w:style>
  <w:style w:type="character" w:customStyle="1" w:styleId="WW8Num5z1">
    <w:name w:val="WW8Num5z1"/>
    <w:rsid w:val="00BC6123"/>
    <w:rPr>
      <w:rFonts w:ascii="Courier New" w:hAnsi="Courier New" w:cs="Courier New"/>
    </w:rPr>
  </w:style>
  <w:style w:type="character" w:customStyle="1" w:styleId="WW8Num5z2">
    <w:name w:val="WW8Num5z2"/>
    <w:rsid w:val="00BC6123"/>
    <w:rPr>
      <w:rFonts w:ascii="Wingdings" w:hAnsi="Wingdings"/>
    </w:rPr>
  </w:style>
  <w:style w:type="character" w:customStyle="1" w:styleId="WW8Num6z0">
    <w:name w:val="WW8Num6z0"/>
    <w:rsid w:val="00BC6123"/>
    <w:rPr>
      <w:rFonts w:ascii="Symbol" w:hAnsi="Symbol"/>
    </w:rPr>
  </w:style>
  <w:style w:type="character" w:customStyle="1" w:styleId="WW8Num6z1">
    <w:name w:val="WW8Num6z1"/>
    <w:rsid w:val="00BC6123"/>
    <w:rPr>
      <w:rFonts w:ascii="Courier New" w:hAnsi="Courier New" w:cs="Courier New"/>
    </w:rPr>
  </w:style>
  <w:style w:type="character" w:customStyle="1" w:styleId="WW8Num6z2">
    <w:name w:val="WW8Num6z2"/>
    <w:rsid w:val="00BC6123"/>
    <w:rPr>
      <w:rFonts w:ascii="Wingdings" w:hAnsi="Wingdings"/>
    </w:rPr>
  </w:style>
  <w:style w:type="character" w:customStyle="1" w:styleId="WW8Num9z0">
    <w:name w:val="WW8Num9z0"/>
    <w:rsid w:val="00BC6123"/>
    <w:rPr>
      <w:rFonts w:ascii="Symbol" w:hAnsi="Symbol"/>
    </w:rPr>
  </w:style>
  <w:style w:type="character" w:customStyle="1" w:styleId="WW8Num9z1">
    <w:name w:val="WW8Num9z1"/>
    <w:rsid w:val="00BC6123"/>
    <w:rPr>
      <w:rFonts w:ascii="Courier New" w:hAnsi="Courier New" w:cs="Courier New"/>
    </w:rPr>
  </w:style>
  <w:style w:type="character" w:customStyle="1" w:styleId="WW8Num9z2">
    <w:name w:val="WW8Num9z2"/>
    <w:rsid w:val="00BC6123"/>
    <w:rPr>
      <w:rFonts w:ascii="Wingdings" w:hAnsi="Wingdings"/>
    </w:rPr>
  </w:style>
  <w:style w:type="character" w:customStyle="1" w:styleId="WW8Num11z0">
    <w:name w:val="WW8Num11z0"/>
    <w:rsid w:val="00BC6123"/>
    <w:rPr>
      <w:rFonts w:ascii="Symbol" w:hAnsi="Symbol"/>
    </w:rPr>
  </w:style>
  <w:style w:type="character" w:customStyle="1" w:styleId="WW8Num11z1">
    <w:name w:val="WW8Num11z1"/>
    <w:rsid w:val="00BC6123"/>
    <w:rPr>
      <w:rFonts w:ascii="Courier New" w:hAnsi="Courier New" w:cs="Courier New"/>
    </w:rPr>
  </w:style>
  <w:style w:type="character" w:customStyle="1" w:styleId="WW8Num11z2">
    <w:name w:val="WW8Num11z2"/>
    <w:rsid w:val="00BC6123"/>
    <w:rPr>
      <w:rFonts w:ascii="Wingdings" w:hAnsi="Wingdings"/>
    </w:rPr>
  </w:style>
  <w:style w:type="character" w:customStyle="1" w:styleId="WW8Num13z1">
    <w:name w:val="WW8Num13z1"/>
    <w:rsid w:val="00BC6123"/>
    <w:rPr>
      <w:rFonts w:ascii="Symbol" w:hAnsi="Symbol"/>
    </w:rPr>
  </w:style>
  <w:style w:type="character" w:customStyle="1" w:styleId="WW8Num14z0">
    <w:name w:val="WW8Num14z0"/>
    <w:rsid w:val="00BC6123"/>
    <w:rPr>
      <w:rFonts w:ascii="Symbol" w:hAnsi="Symbol"/>
    </w:rPr>
  </w:style>
  <w:style w:type="character" w:customStyle="1" w:styleId="WW8Num14z1">
    <w:name w:val="WW8Num14z1"/>
    <w:rsid w:val="00BC6123"/>
    <w:rPr>
      <w:rFonts w:ascii="Courier New" w:hAnsi="Courier New" w:cs="Courier New"/>
    </w:rPr>
  </w:style>
  <w:style w:type="character" w:customStyle="1" w:styleId="WW8Num14z2">
    <w:name w:val="WW8Num14z2"/>
    <w:rsid w:val="00BC6123"/>
    <w:rPr>
      <w:rFonts w:ascii="Wingdings" w:hAnsi="Wingdings"/>
    </w:rPr>
  </w:style>
  <w:style w:type="character" w:customStyle="1" w:styleId="WW8Num17z0">
    <w:name w:val="WW8Num17z0"/>
    <w:rsid w:val="00BC6123"/>
    <w:rPr>
      <w:rFonts w:ascii="Symbol" w:hAnsi="Symbol"/>
    </w:rPr>
  </w:style>
  <w:style w:type="character" w:customStyle="1" w:styleId="WW8Num17z1">
    <w:name w:val="WW8Num17z1"/>
    <w:rsid w:val="00BC6123"/>
    <w:rPr>
      <w:rFonts w:ascii="Courier New" w:hAnsi="Courier New" w:cs="Courier New"/>
    </w:rPr>
  </w:style>
  <w:style w:type="character" w:customStyle="1" w:styleId="WW8Num17z2">
    <w:name w:val="WW8Num17z2"/>
    <w:rsid w:val="00BC6123"/>
    <w:rPr>
      <w:rFonts w:ascii="Wingdings" w:hAnsi="Wingdings"/>
    </w:rPr>
  </w:style>
  <w:style w:type="character" w:customStyle="1" w:styleId="WW8Num18z0">
    <w:name w:val="WW8Num18z0"/>
    <w:rsid w:val="00BC6123"/>
    <w:rPr>
      <w:rFonts w:ascii="Helvetica" w:hAnsi="Helvetica"/>
      <w:sz w:val="16"/>
    </w:rPr>
  </w:style>
  <w:style w:type="character" w:customStyle="1" w:styleId="WW8Num19z0">
    <w:name w:val="WW8Num19z0"/>
    <w:rsid w:val="00BC6123"/>
    <w:rPr>
      <w:rFonts w:ascii="Symbol" w:hAnsi="Symbol"/>
    </w:rPr>
  </w:style>
  <w:style w:type="character" w:customStyle="1" w:styleId="WW8Num19z1">
    <w:name w:val="WW8Num19z1"/>
    <w:rsid w:val="00BC6123"/>
    <w:rPr>
      <w:rFonts w:ascii="Courier New" w:hAnsi="Courier New"/>
    </w:rPr>
  </w:style>
  <w:style w:type="character" w:customStyle="1" w:styleId="WW8Num19z2">
    <w:name w:val="WW8Num19z2"/>
    <w:rsid w:val="00BC6123"/>
    <w:rPr>
      <w:rFonts w:ascii="Wingdings" w:hAnsi="Wingdings"/>
    </w:rPr>
  </w:style>
  <w:style w:type="character" w:customStyle="1" w:styleId="WW8Num20z0">
    <w:name w:val="WW8Num20z0"/>
    <w:rsid w:val="00BC6123"/>
    <w:rPr>
      <w:rFonts w:ascii="Symbol" w:hAnsi="Symbol"/>
    </w:rPr>
  </w:style>
  <w:style w:type="character" w:customStyle="1" w:styleId="WW8Num20z1">
    <w:name w:val="WW8Num20z1"/>
    <w:rsid w:val="00BC6123"/>
    <w:rPr>
      <w:rFonts w:ascii="Courier New" w:hAnsi="Courier New" w:cs="Courier New"/>
    </w:rPr>
  </w:style>
  <w:style w:type="character" w:customStyle="1" w:styleId="WW8Num20z2">
    <w:name w:val="WW8Num20z2"/>
    <w:rsid w:val="00BC6123"/>
    <w:rPr>
      <w:rFonts w:ascii="Wingdings" w:hAnsi="Wingdings"/>
    </w:rPr>
  </w:style>
  <w:style w:type="character" w:customStyle="1" w:styleId="WW8Num21z0">
    <w:name w:val="WW8Num21z0"/>
    <w:rsid w:val="00BC6123"/>
    <w:rPr>
      <w:rFonts w:ascii="Helvetica" w:hAnsi="Helvetica"/>
      <w:sz w:val="16"/>
    </w:rPr>
  </w:style>
  <w:style w:type="character" w:customStyle="1" w:styleId="WW8Num24z0">
    <w:name w:val="WW8Num24z0"/>
    <w:rsid w:val="00BC6123"/>
    <w:rPr>
      <w:rFonts w:ascii="Symbol" w:hAnsi="Symbol"/>
    </w:rPr>
  </w:style>
  <w:style w:type="character" w:customStyle="1" w:styleId="WW8Num24z1">
    <w:name w:val="WW8Num24z1"/>
    <w:rsid w:val="00BC6123"/>
    <w:rPr>
      <w:rFonts w:ascii="Courier New" w:hAnsi="Courier New" w:cs="Courier New"/>
    </w:rPr>
  </w:style>
  <w:style w:type="character" w:customStyle="1" w:styleId="WW8Num24z2">
    <w:name w:val="WW8Num24z2"/>
    <w:rsid w:val="00BC6123"/>
    <w:rPr>
      <w:rFonts w:ascii="Wingdings" w:hAnsi="Wingdings"/>
    </w:rPr>
  </w:style>
  <w:style w:type="character" w:customStyle="1" w:styleId="WW8Num26z0">
    <w:name w:val="WW8Num26z0"/>
    <w:rsid w:val="00BC6123"/>
    <w:rPr>
      <w:rFonts w:ascii="Symbol" w:hAnsi="Symbol"/>
    </w:rPr>
  </w:style>
  <w:style w:type="character" w:customStyle="1" w:styleId="WW8Num26z1">
    <w:name w:val="WW8Num26z1"/>
    <w:rsid w:val="00BC6123"/>
    <w:rPr>
      <w:rFonts w:ascii="Courier New" w:hAnsi="Courier New" w:cs="Courier New"/>
    </w:rPr>
  </w:style>
  <w:style w:type="character" w:customStyle="1" w:styleId="WW8Num26z2">
    <w:name w:val="WW8Num26z2"/>
    <w:rsid w:val="00BC6123"/>
    <w:rPr>
      <w:rFonts w:ascii="Wingdings" w:hAnsi="Wingdings"/>
    </w:rPr>
  </w:style>
  <w:style w:type="character" w:customStyle="1" w:styleId="WW8Num28z1">
    <w:name w:val="WW8Num28z1"/>
    <w:rsid w:val="00BC6123"/>
    <w:rPr>
      <w:rFonts w:ascii="Courier New" w:hAnsi="Courier New" w:cs="Courier New"/>
    </w:rPr>
  </w:style>
  <w:style w:type="character" w:customStyle="1" w:styleId="WW8Num28z2">
    <w:name w:val="WW8Num28z2"/>
    <w:rsid w:val="00BC6123"/>
    <w:rPr>
      <w:rFonts w:ascii="Wingdings" w:hAnsi="Wingdings"/>
    </w:rPr>
  </w:style>
  <w:style w:type="character" w:customStyle="1" w:styleId="WW8Num28z3">
    <w:name w:val="WW8Num28z3"/>
    <w:rsid w:val="00BC6123"/>
    <w:rPr>
      <w:rFonts w:ascii="Symbol" w:hAnsi="Symbol"/>
    </w:rPr>
  </w:style>
  <w:style w:type="character" w:customStyle="1" w:styleId="WW8Num29z0">
    <w:name w:val="WW8Num29z0"/>
    <w:rsid w:val="00BC6123"/>
    <w:rPr>
      <w:rFonts w:ascii="Symbol" w:hAnsi="Symbol"/>
    </w:rPr>
  </w:style>
  <w:style w:type="character" w:customStyle="1" w:styleId="WW8Num29z1">
    <w:name w:val="WW8Num29z1"/>
    <w:rsid w:val="00BC6123"/>
    <w:rPr>
      <w:rFonts w:ascii="Courier New" w:hAnsi="Courier New" w:cs="Courier New"/>
    </w:rPr>
  </w:style>
  <w:style w:type="character" w:customStyle="1" w:styleId="WW8Num29z2">
    <w:name w:val="WW8Num29z2"/>
    <w:rsid w:val="00BC6123"/>
    <w:rPr>
      <w:rFonts w:ascii="Wingdings" w:hAnsi="Wingdings"/>
    </w:rPr>
  </w:style>
  <w:style w:type="character" w:customStyle="1" w:styleId="WW8Num30z0">
    <w:name w:val="WW8Num30z0"/>
    <w:rsid w:val="00BC6123"/>
    <w:rPr>
      <w:rFonts w:ascii="Helvetica" w:hAnsi="Helvetica"/>
      <w:sz w:val="16"/>
    </w:rPr>
  </w:style>
  <w:style w:type="character" w:customStyle="1" w:styleId="WW8Num31z0">
    <w:name w:val="WW8Num31z0"/>
    <w:rsid w:val="00BC6123"/>
    <w:rPr>
      <w:rFonts w:ascii="Symbol" w:hAnsi="Symbol"/>
    </w:rPr>
  </w:style>
  <w:style w:type="character" w:customStyle="1" w:styleId="WW8Num31z1">
    <w:name w:val="WW8Num31z1"/>
    <w:rsid w:val="00BC6123"/>
    <w:rPr>
      <w:rFonts w:ascii="Courier New" w:hAnsi="Courier New" w:cs="Courier New"/>
    </w:rPr>
  </w:style>
  <w:style w:type="character" w:customStyle="1" w:styleId="WW8Num31z2">
    <w:name w:val="WW8Num31z2"/>
    <w:rsid w:val="00BC6123"/>
    <w:rPr>
      <w:rFonts w:ascii="Wingdings" w:hAnsi="Wingdings"/>
    </w:rPr>
  </w:style>
  <w:style w:type="character" w:customStyle="1" w:styleId="WW8Num33z1">
    <w:name w:val="WW8Num33z1"/>
    <w:rsid w:val="00BC6123"/>
    <w:rPr>
      <w:rFonts w:ascii="Symbol" w:hAnsi="Symbol"/>
    </w:rPr>
  </w:style>
  <w:style w:type="character" w:customStyle="1" w:styleId="WW8Num34z0">
    <w:name w:val="WW8Num34z0"/>
    <w:rsid w:val="00BC6123"/>
    <w:rPr>
      <w:rFonts w:ascii="Symbol" w:hAnsi="Symbol"/>
    </w:rPr>
  </w:style>
  <w:style w:type="character" w:customStyle="1" w:styleId="WW8Num34z1">
    <w:name w:val="WW8Num34z1"/>
    <w:rsid w:val="00BC6123"/>
    <w:rPr>
      <w:rFonts w:ascii="Courier New" w:hAnsi="Courier New" w:cs="Courier New"/>
    </w:rPr>
  </w:style>
  <w:style w:type="character" w:customStyle="1" w:styleId="WW8Num34z2">
    <w:name w:val="WW8Num34z2"/>
    <w:rsid w:val="00BC6123"/>
    <w:rPr>
      <w:rFonts w:ascii="Wingdings" w:hAnsi="Wingdings"/>
    </w:rPr>
  </w:style>
  <w:style w:type="character" w:customStyle="1" w:styleId="WW8Num35z1">
    <w:name w:val="WW8Num35z1"/>
    <w:rsid w:val="00BC6123"/>
    <w:rPr>
      <w:rFonts w:ascii="Symbol" w:hAnsi="Symbol"/>
    </w:rPr>
  </w:style>
  <w:style w:type="character" w:customStyle="1" w:styleId="WW8Num36z0">
    <w:name w:val="WW8Num36z0"/>
    <w:rsid w:val="00BC6123"/>
    <w:rPr>
      <w:rFonts w:ascii="Helvetica" w:hAnsi="Helvetica"/>
      <w:sz w:val="16"/>
    </w:rPr>
  </w:style>
  <w:style w:type="character" w:customStyle="1" w:styleId="WW8Num37z0">
    <w:name w:val="WW8Num37z0"/>
    <w:rsid w:val="00BC6123"/>
    <w:rPr>
      <w:rFonts w:ascii="Symbol" w:hAnsi="Symbol"/>
    </w:rPr>
  </w:style>
  <w:style w:type="character" w:customStyle="1" w:styleId="WW8Num37z1">
    <w:name w:val="WW8Num37z1"/>
    <w:rsid w:val="00BC6123"/>
    <w:rPr>
      <w:rFonts w:ascii="Courier New" w:hAnsi="Courier New" w:cs="Courier New"/>
    </w:rPr>
  </w:style>
  <w:style w:type="character" w:customStyle="1" w:styleId="WW8Num37z2">
    <w:name w:val="WW8Num37z2"/>
    <w:rsid w:val="00BC6123"/>
    <w:rPr>
      <w:rFonts w:ascii="Wingdings" w:hAnsi="Wingdings"/>
    </w:rPr>
  </w:style>
  <w:style w:type="character" w:customStyle="1" w:styleId="WW8Num38z1">
    <w:name w:val="WW8Num38z1"/>
    <w:rsid w:val="00BC6123"/>
    <w:rPr>
      <w:rFonts w:ascii="Symbol" w:hAnsi="Symbol"/>
    </w:rPr>
  </w:style>
  <w:style w:type="character" w:customStyle="1" w:styleId="WW8Num40z0">
    <w:name w:val="WW8Num40z0"/>
    <w:rsid w:val="00BC6123"/>
    <w:rPr>
      <w:rFonts w:ascii="Symbol" w:hAnsi="Symbol"/>
    </w:rPr>
  </w:style>
  <w:style w:type="character" w:customStyle="1" w:styleId="WW8Num40z1">
    <w:name w:val="WW8Num40z1"/>
    <w:rsid w:val="00BC6123"/>
    <w:rPr>
      <w:rFonts w:ascii="Courier New" w:hAnsi="Courier New"/>
    </w:rPr>
  </w:style>
  <w:style w:type="character" w:customStyle="1" w:styleId="WW8Num40z2">
    <w:name w:val="WW8Num40z2"/>
    <w:rsid w:val="00BC6123"/>
    <w:rPr>
      <w:rFonts w:ascii="Wingdings" w:hAnsi="Wingdings"/>
    </w:rPr>
  </w:style>
  <w:style w:type="character" w:customStyle="1" w:styleId="WW8Num42z0">
    <w:name w:val="WW8Num42z0"/>
    <w:rsid w:val="00BC6123"/>
    <w:rPr>
      <w:rFonts w:ascii="Symbol" w:hAnsi="Symbol"/>
    </w:rPr>
  </w:style>
  <w:style w:type="character" w:customStyle="1" w:styleId="WW8Num42z1">
    <w:name w:val="WW8Num42z1"/>
    <w:rsid w:val="00BC6123"/>
    <w:rPr>
      <w:rFonts w:ascii="Courier New" w:hAnsi="Courier New" w:cs="Courier New"/>
    </w:rPr>
  </w:style>
  <w:style w:type="character" w:customStyle="1" w:styleId="WW8Num42z2">
    <w:name w:val="WW8Num42z2"/>
    <w:rsid w:val="00BC6123"/>
    <w:rPr>
      <w:rFonts w:ascii="Wingdings" w:hAnsi="Wingdings"/>
    </w:rPr>
  </w:style>
  <w:style w:type="character" w:customStyle="1" w:styleId="WW8Num43z0">
    <w:name w:val="WW8Num43z0"/>
    <w:rsid w:val="00BC6123"/>
    <w:rPr>
      <w:rFonts w:ascii="Symbol" w:hAnsi="Symbol"/>
    </w:rPr>
  </w:style>
  <w:style w:type="character" w:customStyle="1" w:styleId="WW8Num43z1">
    <w:name w:val="WW8Num43z1"/>
    <w:rsid w:val="00BC6123"/>
    <w:rPr>
      <w:rFonts w:ascii="Courier New" w:hAnsi="Courier New" w:cs="Courier New"/>
    </w:rPr>
  </w:style>
  <w:style w:type="character" w:customStyle="1" w:styleId="WW8Num43z2">
    <w:name w:val="WW8Num43z2"/>
    <w:rsid w:val="00BC6123"/>
    <w:rPr>
      <w:rFonts w:ascii="Wingdings" w:hAnsi="Wingdings"/>
    </w:rPr>
  </w:style>
  <w:style w:type="character" w:customStyle="1" w:styleId="WW8Num44z0">
    <w:name w:val="WW8Num44z0"/>
    <w:rsid w:val="00BC6123"/>
    <w:rPr>
      <w:rFonts w:ascii="Symbol" w:hAnsi="Symbol"/>
    </w:rPr>
  </w:style>
  <w:style w:type="character" w:customStyle="1" w:styleId="WW8Num44z1">
    <w:name w:val="WW8Num44z1"/>
    <w:rsid w:val="00BC6123"/>
    <w:rPr>
      <w:rFonts w:ascii="Courier New" w:hAnsi="Courier New" w:cs="Courier New"/>
    </w:rPr>
  </w:style>
  <w:style w:type="character" w:customStyle="1" w:styleId="WW8Num44z2">
    <w:name w:val="WW8Num44z2"/>
    <w:rsid w:val="00BC6123"/>
    <w:rPr>
      <w:rFonts w:ascii="Wingdings" w:hAnsi="Wingdings"/>
    </w:rPr>
  </w:style>
  <w:style w:type="character" w:customStyle="1" w:styleId="WW8Num46z1">
    <w:name w:val="WW8Num46z1"/>
    <w:rsid w:val="00BC6123"/>
    <w:rPr>
      <w:rFonts w:ascii="Symbol" w:hAnsi="Symbol"/>
    </w:rPr>
  </w:style>
  <w:style w:type="character" w:customStyle="1" w:styleId="WW8Num47z0">
    <w:name w:val="WW8Num47z0"/>
    <w:rsid w:val="00BC6123"/>
    <w:rPr>
      <w:rFonts w:ascii="Symbol" w:hAnsi="Symbol"/>
    </w:rPr>
  </w:style>
  <w:style w:type="character" w:customStyle="1" w:styleId="Fontepargpadro1">
    <w:name w:val="Fonte parág. padrão1"/>
    <w:rsid w:val="00BC6123"/>
  </w:style>
  <w:style w:type="character" w:customStyle="1" w:styleId="FootnoteCharacters">
    <w:name w:val="Footnote Characters"/>
    <w:basedOn w:val="Fontepargpadro1"/>
    <w:rsid w:val="00BC6123"/>
    <w:rPr>
      <w:vertAlign w:val="superscript"/>
    </w:rPr>
  </w:style>
  <w:style w:type="character" w:styleId="PageNumber">
    <w:name w:val="page number"/>
    <w:basedOn w:val="Fontepargpadro1"/>
    <w:rsid w:val="00BC6123"/>
  </w:style>
  <w:style w:type="character" w:styleId="Hyperlink">
    <w:name w:val="Hyperlink"/>
    <w:basedOn w:val="Fontepargpadro1"/>
    <w:rsid w:val="00BC6123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BC6123"/>
    <w:rPr>
      <w:sz w:val="16"/>
      <w:szCs w:val="16"/>
    </w:rPr>
  </w:style>
  <w:style w:type="character" w:customStyle="1" w:styleId="H1CharCharChar">
    <w:name w:val="H1 Char Char Char"/>
    <w:basedOn w:val="Fontepargpadro1"/>
    <w:rsid w:val="00BC6123"/>
    <w:rPr>
      <w:rFonts w:ascii="Arial" w:hAnsi="Arial" w:cs="Arial"/>
      <w:b/>
      <w:bCs/>
      <w:kern w:val="1"/>
      <w:sz w:val="32"/>
      <w:szCs w:val="32"/>
      <w:lang w:val="en-US" w:eastAsia="he-IL" w:bidi="he-IL"/>
    </w:rPr>
  </w:style>
  <w:style w:type="character" w:styleId="FollowedHyperlink">
    <w:name w:val="FollowedHyperlink"/>
    <w:basedOn w:val="Fontepargpadro1"/>
    <w:rsid w:val="00BC6123"/>
    <w:rPr>
      <w:color w:val="800080"/>
      <w:u w:val="single"/>
    </w:rPr>
  </w:style>
  <w:style w:type="character" w:customStyle="1" w:styleId="CodeChar">
    <w:name w:val="Code Char"/>
    <w:basedOn w:val="Fontepargpadro1"/>
    <w:rsid w:val="00BC6123"/>
    <w:rPr>
      <w:rFonts w:ascii="Courier New" w:eastAsia="Arial Unicode MS" w:hAnsi="Courier New"/>
      <w:sz w:val="18"/>
      <w:szCs w:val="24"/>
      <w:lang w:val="en-US" w:eastAsia="ar-SA" w:bidi="ar-SA"/>
    </w:rPr>
  </w:style>
  <w:style w:type="character" w:customStyle="1" w:styleId="NoteChar">
    <w:name w:val="Note Char"/>
    <w:basedOn w:val="Fontepargpadro1"/>
    <w:rsid w:val="00BC6123"/>
    <w:rPr>
      <w:rFonts w:ascii="Verdana" w:hAnsi="Verdana"/>
      <w:i/>
      <w:sz w:val="16"/>
      <w:szCs w:val="24"/>
      <w:lang w:val="en-US" w:eastAsia="ar-SA" w:bidi="ar-SA"/>
    </w:rPr>
  </w:style>
  <w:style w:type="character" w:customStyle="1" w:styleId="tablenormalChar">
    <w:name w:val="table normal Char"/>
    <w:basedOn w:val="Fontepargpadro1"/>
    <w:rsid w:val="00BC6123"/>
    <w:rPr>
      <w:rFonts w:ascii="Verdana" w:hAnsi="Verdana"/>
      <w:sz w:val="18"/>
      <w:szCs w:val="24"/>
      <w:lang w:val="en-US" w:eastAsia="ar-SA" w:bidi="ar-SA"/>
    </w:rPr>
  </w:style>
  <w:style w:type="character" w:customStyle="1" w:styleId="StepsChar">
    <w:name w:val="Steps Char"/>
    <w:basedOn w:val="tablenormalChar"/>
    <w:rsid w:val="00BC6123"/>
  </w:style>
  <w:style w:type="character" w:customStyle="1" w:styleId="StyleStepsArial11ptCharCharCharCharChar">
    <w:name w:val="Style Steps + Arial 11 pt Char Char Char Char Char"/>
    <w:basedOn w:val="StepsChar"/>
    <w:rsid w:val="00BC6123"/>
    <w:rPr>
      <w:rFonts w:ascii="Arial" w:hAnsi="Arial"/>
      <w:sz w:val="22"/>
    </w:rPr>
  </w:style>
  <w:style w:type="character" w:customStyle="1" w:styleId="StyleStepsArial11pt1Char">
    <w:name w:val="Style Steps + Arial 11 pt1 Char"/>
    <w:basedOn w:val="StepsChar"/>
    <w:rsid w:val="00BC6123"/>
    <w:rPr>
      <w:rFonts w:ascii="Arial" w:hAnsi="Arial"/>
      <w:sz w:val="22"/>
    </w:rPr>
  </w:style>
  <w:style w:type="character" w:styleId="HTMLCode">
    <w:name w:val="HTML Code"/>
    <w:basedOn w:val="Fontepargpadro1"/>
    <w:rsid w:val="00BC6123"/>
    <w:rPr>
      <w:rFonts w:ascii="Arial Unicode MS" w:eastAsia="Courier New" w:hAnsi="Arial Unicode MS" w:cs="Courier New"/>
      <w:sz w:val="20"/>
      <w:szCs w:val="20"/>
    </w:rPr>
  </w:style>
  <w:style w:type="character" w:customStyle="1" w:styleId="Ttulo1Char">
    <w:name w:val="Título 1 Char"/>
    <w:basedOn w:val="Fontepargpadro1"/>
    <w:rsid w:val="00BC6123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har">
    <w:name w:val="Título 2 Char"/>
    <w:basedOn w:val="Fontepargpadro1"/>
    <w:rsid w:val="00BC612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3Char">
    <w:name w:val="Título 3 Char"/>
    <w:basedOn w:val="Fontepargpadro1"/>
    <w:rsid w:val="00BC6123"/>
    <w:rPr>
      <w:rFonts w:ascii="Cambria" w:eastAsia="Times New Roman" w:hAnsi="Cambria" w:cs="Times New Roman"/>
      <w:b/>
      <w:bCs/>
    </w:rPr>
  </w:style>
  <w:style w:type="character" w:customStyle="1" w:styleId="Ttulo4Char">
    <w:name w:val="Título 4 Char"/>
    <w:basedOn w:val="Fontepargpadro1"/>
    <w:rsid w:val="00BC6123"/>
    <w:rPr>
      <w:rFonts w:ascii="Cambria" w:eastAsia="Times New Roman" w:hAnsi="Cambria" w:cs="Times New Roman"/>
      <w:b/>
      <w:bCs/>
      <w:i/>
      <w:iCs/>
    </w:rPr>
  </w:style>
  <w:style w:type="character" w:customStyle="1" w:styleId="Ttulo5Char">
    <w:name w:val="Título 5 Char"/>
    <w:basedOn w:val="Fontepargpadro1"/>
    <w:rsid w:val="00BC6123"/>
    <w:rPr>
      <w:rFonts w:ascii="Cambria" w:eastAsia="Times New Roman" w:hAnsi="Cambria" w:cs="Times New Roman"/>
      <w:b/>
      <w:bCs/>
      <w:color w:val="7F7F7F"/>
    </w:rPr>
  </w:style>
  <w:style w:type="character" w:customStyle="1" w:styleId="Ttulo6Char">
    <w:name w:val="Título 6 Char"/>
    <w:basedOn w:val="Fontepargpadro1"/>
    <w:rsid w:val="00BC6123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tulo7Char">
    <w:name w:val="Título 7 Char"/>
    <w:basedOn w:val="Fontepargpadro1"/>
    <w:rsid w:val="00BC6123"/>
    <w:rPr>
      <w:rFonts w:ascii="Cambria" w:eastAsia="Times New Roman" w:hAnsi="Cambria" w:cs="Times New Roman"/>
      <w:i/>
      <w:iCs/>
    </w:rPr>
  </w:style>
  <w:style w:type="character" w:customStyle="1" w:styleId="Ttulo8Char">
    <w:name w:val="Título 8 Char"/>
    <w:basedOn w:val="Fontepargpadro1"/>
    <w:rsid w:val="00BC6123"/>
    <w:rPr>
      <w:rFonts w:ascii="Cambria" w:eastAsia="Times New Roman" w:hAnsi="Cambria" w:cs="Times New Roman"/>
      <w:sz w:val="20"/>
      <w:szCs w:val="20"/>
    </w:rPr>
  </w:style>
  <w:style w:type="character" w:customStyle="1" w:styleId="Ttulo9Char">
    <w:name w:val="Título 9 Char"/>
    <w:basedOn w:val="Fontepargpadro1"/>
    <w:rsid w:val="00BC6123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1"/>
    <w:rsid w:val="00BC6123"/>
    <w:rPr>
      <w:rFonts w:ascii="Cambria" w:hAnsi="Cambria"/>
      <w:b/>
      <w:spacing w:val="5"/>
      <w:sz w:val="28"/>
      <w:szCs w:val="52"/>
      <w:lang w:eastAsia="en-US" w:bidi="en-US"/>
    </w:rPr>
  </w:style>
  <w:style w:type="character" w:customStyle="1" w:styleId="SubttuloChar">
    <w:name w:val="Subtítulo Char"/>
    <w:basedOn w:val="Fontepargpadro1"/>
    <w:rsid w:val="00BC6123"/>
    <w:rPr>
      <w:rFonts w:ascii="Arial" w:hAnsi="Arial"/>
      <w:b/>
      <w:iCs/>
      <w:spacing w:val="13"/>
      <w:sz w:val="28"/>
      <w:szCs w:val="24"/>
      <w:lang w:eastAsia="en-US" w:bidi="en-US"/>
    </w:rPr>
  </w:style>
  <w:style w:type="character" w:styleId="Strong">
    <w:name w:val="Strong"/>
    <w:qFormat/>
    <w:rsid w:val="00BC6123"/>
    <w:rPr>
      <w:b/>
      <w:bCs/>
    </w:rPr>
  </w:style>
  <w:style w:type="character" w:styleId="Emphasis">
    <w:name w:val="Emphasis"/>
    <w:qFormat/>
    <w:rsid w:val="00BC6123"/>
    <w:rPr>
      <w:b/>
      <w:bCs/>
      <w:i/>
      <w:iCs/>
      <w:spacing w:val="10"/>
      <w:shd w:val="clear" w:color="auto" w:fill="auto"/>
    </w:rPr>
  </w:style>
  <w:style w:type="character" w:customStyle="1" w:styleId="SemEspaamentoChar">
    <w:name w:val="Sem Espaçamento Char"/>
    <w:basedOn w:val="Fontepargpadro1"/>
    <w:rsid w:val="00BC6123"/>
  </w:style>
  <w:style w:type="character" w:customStyle="1" w:styleId="CitaoChar">
    <w:name w:val="Citação Char"/>
    <w:basedOn w:val="Fontepargpadro1"/>
    <w:rsid w:val="00BC6123"/>
    <w:rPr>
      <w:i/>
      <w:iCs/>
    </w:rPr>
  </w:style>
  <w:style w:type="character" w:customStyle="1" w:styleId="CitaoIntensaChar">
    <w:name w:val="Citação Intensa Char"/>
    <w:basedOn w:val="Fontepargpadro1"/>
    <w:rsid w:val="00BC6123"/>
    <w:rPr>
      <w:b/>
      <w:bCs/>
      <w:i/>
      <w:iCs/>
    </w:rPr>
  </w:style>
  <w:style w:type="character" w:styleId="SubtleEmphasis">
    <w:name w:val="Subtle Emphasis"/>
    <w:qFormat/>
    <w:rsid w:val="00BC6123"/>
    <w:rPr>
      <w:i/>
      <w:iCs/>
    </w:rPr>
  </w:style>
  <w:style w:type="character" w:styleId="IntenseEmphasis">
    <w:name w:val="Intense Emphasis"/>
    <w:qFormat/>
    <w:rsid w:val="00BC6123"/>
    <w:rPr>
      <w:b/>
      <w:bCs/>
    </w:rPr>
  </w:style>
  <w:style w:type="character" w:styleId="SubtleReference">
    <w:name w:val="Subtle Reference"/>
    <w:qFormat/>
    <w:rsid w:val="00BC6123"/>
    <w:rPr>
      <w:smallCaps/>
    </w:rPr>
  </w:style>
  <w:style w:type="character" w:styleId="IntenseReference">
    <w:name w:val="Intense Reference"/>
    <w:qFormat/>
    <w:rsid w:val="00BC6123"/>
    <w:rPr>
      <w:smallCaps/>
      <w:spacing w:val="5"/>
      <w:u w:val="single"/>
    </w:rPr>
  </w:style>
  <w:style w:type="character" w:styleId="BookTitle">
    <w:name w:val="Book Title"/>
    <w:qFormat/>
    <w:rsid w:val="00BC6123"/>
    <w:rPr>
      <w:i/>
      <w:iCs/>
      <w:smallCaps/>
      <w:spacing w:val="5"/>
    </w:rPr>
  </w:style>
  <w:style w:type="paragraph" w:customStyle="1" w:styleId="Heading">
    <w:name w:val="Heading"/>
    <w:basedOn w:val="Normal"/>
    <w:next w:val="BodyText"/>
    <w:rsid w:val="00BC6123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rsid w:val="00BC6123"/>
    <w:pPr>
      <w:spacing w:after="120"/>
    </w:pPr>
  </w:style>
  <w:style w:type="paragraph" w:styleId="List">
    <w:name w:val="List"/>
    <w:basedOn w:val="BodyText"/>
    <w:rsid w:val="00BC6123"/>
    <w:rPr>
      <w:rFonts w:cs="Tahoma"/>
    </w:rPr>
  </w:style>
  <w:style w:type="paragraph" w:customStyle="1" w:styleId="Caption1">
    <w:name w:val="Caption1"/>
    <w:basedOn w:val="Normal"/>
    <w:rsid w:val="00BC61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BC6123"/>
    <w:pPr>
      <w:suppressLineNumbers/>
    </w:pPr>
    <w:rPr>
      <w:rFonts w:cs="Tahoma"/>
    </w:rPr>
  </w:style>
  <w:style w:type="paragraph" w:customStyle="1" w:styleId="Body-noindent">
    <w:name w:val="Body-no indent"/>
    <w:next w:val="Normal"/>
    <w:rsid w:val="00BC6123"/>
    <w:pPr>
      <w:widowControl w:val="0"/>
      <w:tabs>
        <w:tab w:val="left" w:pos="7920"/>
      </w:tabs>
      <w:suppressAutoHyphens/>
      <w:spacing w:before="120" w:after="200" w:line="280" w:lineRule="exact"/>
      <w:ind w:right="-14"/>
    </w:pPr>
    <w:rPr>
      <w:rFonts w:ascii="Arial" w:eastAsia="Arial" w:hAnsi="Arial" w:cs="Calibri"/>
      <w:sz w:val="22"/>
      <w:szCs w:val="22"/>
      <w:lang w:val="en-US" w:eastAsia="he-IL" w:bidi="he-IL"/>
    </w:rPr>
  </w:style>
  <w:style w:type="paragraph" w:styleId="FootnoteText">
    <w:name w:val="footnote text"/>
    <w:basedOn w:val="Normal"/>
    <w:rsid w:val="00BC6123"/>
    <w:pPr>
      <w:spacing w:before="60" w:after="120"/>
    </w:pPr>
    <w:rPr>
      <w:rFonts w:ascii="Arial Narrow" w:hAnsi="Arial Narrow"/>
      <w:sz w:val="18"/>
      <w:szCs w:val="20"/>
    </w:rPr>
  </w:style>
  <w:style w:type="paragraph" w:customStyle="1" w:styleId="Bullet1">
    <w:name w:val="Bullet 1"/>
    <w:basedOn w:val="Normal"/>
    <w:rsid w:val="00BC6123"/>
    <w:pPr>
      <w:widowControl w:val="0"/>
      <w:spacing w:line="280" w:lineRule="exact"/>
    </w:pPr>
    <w:rPr>
      <w:rFonts w:ascii="Arial" w:hAnsi="Arial"/>
      <w:sz w:val="19"/>
      <w:szCs w:val="20"/>
    </w:rPr>
  </w:style>
  <w:style w:type="paragraph" w:styleId="Header">
    <w:name w:val="header"/>
    <w:basedOn w:val="Normal"/>
    <w:rsid w:val="00BC6123"/>
  </w:style>
  <w:style w:type="paragraph" w:customStyle="1" w:styleId="Aftergraphicortable">
    <w:name w:val="After graphic or table"/>
    <w:basedOn w:val="Normal"/>
    <w:next w:val="Exercisesteps"/>
    <w:rsid w:val="00BC6123"/>
    <w:pPr>
      <w:ind w:left="360"/>
    </w:pPr>
    <w:rPr>
      <w:sz w:val="16"/>
    </w:rPr>
  </w:style>
  <w:style w:type="paragraph" w:customStyle="1" w:styleId="Bullet3">
    <w:name w:val="Bullet 3"/>
    <w:basedOn w:val="Normal"/>
    <w:rsid w:val="00BC6123"/>
    <w:pPr>
      <w:widowControl w:val="0"/>
      <w:spacing w:after="280" w:line="280" w:lineRule="exact"/>
      <w:ind w:left="900" w:hanging="540"/>
    </w:pPr>
    <w:rPr>
      <w:rFonts w:ascii="Arial" w:hAnsi="Arial"/>
      <w:sz w:val="19"/>
      <w:szCs w:val="20"/>
    </w:rPr>
  </w:style>
  <w:style w:type="paragraph" w:customStyle="1" w:styleId="Bodynoindent">
    <w:name w:val="Body no indent"/>
    <w:basedOn w:val="Normal"/>
    <w:next w:val="Normal"/>
    <w:rsid w:val="00BC6123"/>
    <w:pPr>
      <w:widowControl w:val="0"/>
      <w:spacing w:after="120" w:line="278" w:lineRule="auto"/>
    </w:pPr>
    <w:rPr>
      <w:rFonts w:ascii="Arial" w:hAnsi="Arial"/>
      <w:sz w:val="18"/>
      <w:szCs w:val="20"/>
    </w:rPr>
  </w:style>
  <w:style w:type="paragraph" w:customStyle="1" w:styleId="Number">
    <w:name w:val="Number"/>
    <w:basedOn w:val="Normal"/>
    <w:rsid w:val="00BC6123"/>
    <w:pPr>
      <w:widowControl w:val="0"/>
      <w:spacing w:line="280" w:lineRule="exact"/>
      <w:ind w:left="216" w:hanging="216"/>
    </w:pPr>
    <w:rPr>
      <w:rFonts w:ascii="Arial" w:hAnsi="Arial"/>
      <w:sz w:val="19"/>
      <w:szCs w:val="20"/>
    </w:rPr>
  </w:style>
  <w:style w:type="paragraph" w:styleId="BodyTextIndent">
    <w:name w:val="Body Text Indent"/>
    <w:basedOn w:val="Normal"/>
    <w:rsid w:val="00BC6123"/>
    <w:pPr>
      <w:ind w:left="360"/>
    </w:pPr>
  </w:style>
  <w:style w:type="paragraph" w:customStyle="1" w:styleId="NumberedList">
    <w:name w:val="Numbered List"/>
    <w:basedOn w:val="Bullet1"/>
    <w:rsid w:val="00BC6123"/>
    <w:pPr>
      <w:ind w:left="1980" w:hanging="360"/>
    </w:pPr>
    <w:rPr>
      <w:sz w:val="20"/>
    </w:rPr>
  </w:style>
  <w:style w:type="paragraph" w:customStyle="1" w:styleId="Legenda1">
    <w:name w:val="Legenda1"/>
    <w:basedOn w:val="Normal"/>
    <w:next w:val="Normal"/>
    <w:rsid w:val="00BC6123"/>
    <w:rPr>
      <w:b/>
      <w:bCs/>
      <w:sz w:val="18"/>
      <w:szCs w:val="18"/>
    </w:rPr>
  </w:style>
  <w:style w:type="paragraph" w:styleId="NormalWeb">
    <w:name w:val="Normal (Web)"/>
    <w:basedOn w:val="Normal"/>
    <w:rsid w:val="00BC6123"/>
    <w:pPr>
      <w:spacing w:before="280" w:after="280"/>
    </w:pPr>
    <w:rPr>
      <w:lang w:eastAsia="ar-SA" w:bidi="ar-SA"/>
    </w:rPr>
  </w:style>
  <w:style w:type="paragraph" w:customStyle="1" w:styleId="Note">
    <w:name w:val="Note"/>
    <w:basedOn w:val="Normal"/>
    <w:next w:val="Normal"/>
    <w:rsid w:val="00BC6123"/>
    <w:pPr>
      <w:shd w:val="clear" w:color="auto" w:fill="FFBE91"/>
      <w:spacing w:before="120" w:after="240" w:line="240" w:lineRule="exact"/>
      <w:ind w:left="1440" w:hanging="720"/>
    </w:pPr>
    <w:rPr>
      <w:rFonts w:ascii="Verdana" w:hAnsi="Verdana"/>
      <w:i/>
      <w:sz w:val="16"/>
      <w:szCs w:val="20"/>
      <w:lang w:eastAsia="ar-SA" w:bidi="ar-SA"/>
    </w:rPr>
  </w:style>
  <w:style w:type="paragraph" w:customStyle="1" w:styleId="Bullet4">
    <w:name w:val="Bullet 4"/>
    <w:basedOn w:val="Normal"/>
    <w:rsid w:val="00BC6123"/>
    <w:pPr>
      <w:widowControl w:val="0"/>
      <w:spacing w:line="280" w:lineRule="exact"/>
      <w:ind w:left="720" w:hanging="360"/>
    </w:pPr>
    <w:rPr>
      <w:rFonts w:ascii="Arial" w:hAnsi="Arial"/>
      <w:sz w:val="19"/>
      <w:szCs w:val="20"/>
    </w:rPr>
  </w:style>
  <w:style w:type="paragraph" w:customStyle="1" w:styleId="Textodecomentrio1">
    <w:name w:val="Texto de comentário1"/>
    <w:basedOn w:val="Normal"/>
    <w:rsid w:val="00BC6123"/>
    <w:rPr>
      <w:sz w:val="20"/>
      <w:szCs w:val="20"/>
    </w:rPr>
  </w:style>
  <w:style w:type="paragraph" w:customStyle="1" w:styleId="Bodyindent">
    <w:name w:val="Body indent"/>
    <w:basedOn w:val="Body-noindent"/>
    <w:rsid w:val="00BC6123"/>
    <w:pPr>
      <w:spacing w:before="0" w:after="120"/>
      <w:ind w:left="216"/>
    </w:pPr>
    <w:rPr>
      <w:lang w:eastAsia="ar-SA" w:bidi="ar-SA"/>
    </w:rPr>
  </w:style>
  <w:style w:type="paragraph" w:styleId="TOC3">
    <w:name w:val="toc 3"/>
    <w:basedOn w:val="Normal"/>
    <w:next w:val="Normal"/>
    <w:rsid w:val="00BC6123"/>
    <w:pPr>
      <w:ind w:left="480"/>
    </w:pPr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rsid w:val="00BC6123"/>
    <w:pPr>
      <w:spacing w:before="280" w:line="280" w:lineRule="atLeast"/>
    </w:pPr>
    <w:rPr>
      <w:rFonts w:ascii="Arial" w:hAnsi="Arial" w:cs="Arial"/>
      <w:b/>
      <w:bCs/>
      <w:caps/>
      <w:sz w:val="20"/>
      <w:szCs w:val="20"/>
      <w:lang w:val="pt-BR"/>
    </w:rPr>
  </w:style>
  <w:style w:type="paragraph" w:styleId="TOC2">
    <w:name w:val="toc 2"/>
    <w:basedOn w:val="Normal"/>
    <w:next w:val="Normal"/>
    <w:rsid w:val="00BC6123"/>
    <w:pPr>
      <w:ind w:left="240"/>
    </w:pPr>
    <w:rPr>
      <w:rFonts w:ascii="Arial" w:hAnsi="Arial"/>
      <w:sz w:val="20"/>
      <w:szCs w:val="20"/>
      <w:lang w:val="pt-BR"/>
    </w:rPr>
  </w:style>
  <w:style w:type="paragraph" w:styleId="TOC4">
    <w:name w:val="toc 4"/>
    <w:basedOn w:val="Normal"/>
    <w:next w:val="Normal"/>
    <w:rsid w:val="00BC6123"/>
    <w:pPr>
      <w:ind w:left="720"/>
    </w:pPr>
  </w:style>
  <w:style w:type="paragraph" w:styleId="TOC5">
    <w:name w:val="toc 5"/>
    <w:basedOn w:val="Normal"/>
    <w:next w:val="Normal"/>
    <w:rsid w:val="00BC6123"/>
    <w:pPr>
      <w:ind w:left="960"/>
    </w:pPr>
  </w:style>
  <w:style w:type="paragraph" w:styleId="TOC6">
    <w:name w:val="toc 6"/>
    <w:basedOn w:val="Normal"/>
    <w:next w:val="Normal"/>
    <w:rsid w:val="00BC6123"/>
    <w:pPr>
      <w:ind w:left="1200"/>
    </w:pPr>
  </w:style>
  <w:style w:type="paragraph" w:styleId="TOC7">
    <w:name w:val="toc 7"/>
    <w:basedOn w:val="Normal"/>
    <w:next w:val="Normal"/>
    <w:rsid w:val="00BC6123"/>
    <w:pPr>
      <w:ind w:left="1440"/>
    </w:pPr>
  </w:style>
  <w:style w:type="paragraph" w:styleId="TOC8">
    <w:name w:val="toc 8"/>
    <w:basedOn w:val="Normal"/>
    <w:next w:val="Normal"/>
    <w:rsid w:val="00BC6123"/>
    <w:pPr>
      <w:ind w:left="1680"/>
    </w:pPr>
  </w:style>
  <w:style w:type="paragraph" w:styleId="TOC9">
    <w:name w:val="toc 9"/>
    <w:basedOn w:val="Normal"/>
    <w:next w:val="Normal"/>
    <w:rsid w:val="00BC6123"/>
    <w:pPr>
      <w:ind w:left="1920"/>
    </w:pPr>
  </w:style>
  <w:style w:type="paragraph" w:customStyle="1" w:styleId="Numberedstep">
    <w:name w:val="Numbered step"/>
    <w:basedOn w:val="Body-noindent"/>
    <w:rsid w:val="00BC6123"/>
    <w:pPr>
      <w:spacing w:before="0" w:after="120"/>
    </w:pPr>
    <w:rPr>
      <w:lang w:eastAsia="ar-SA" w:bidi="ar-SA"/>
    </w:rPr>
  </w:style>
  <w:style w:type="paragraph" w:customStyle="1" w:styleId="Picture2Med">
    <w:name w:val="Picture2 Med"/>
    <w:basedOn w:val="Normal"/>
    <w:next w:val="Normal"/>
    <w:rsid w:val="00BC6123"/>
    <w:pPr>
      <w:keepNext/>
      <w:spacing w:before="120" w:after="120"/>
      <w:ind w:left="360"/>
    </w:pPr>
    <w:rPr>
      <w:rFonts w:ascii="Century Schoolbook" w:hAnsi="Century Schoolbook"/>
      <w:sz w:val="20"/>
      <w:szCs w:val="20"/>
      <w:lang w:val="pt-BR" w:eastAsia="ar-SA" w:bidi="ar-SA"/>
    </w:rPr>
  </w:style>
  <w:style w:type="paragraph" w:customStyle="1" w:styleId="ProductDescriptor">
    <w:name w:val="Product Descriptor"/>
    <w:rsid w:val="00BC6123"/>
    <w:pPr>
      <w:suppressAutoHyphens/>
      <w:spacing w:after="1040" w:line="200" w:lineRule="exact"/>
      <w:ind w:left="792"/>
    </w:pPr>
    <w:rPr>
      <w:rFonts w:ascii="Arial" w:eastAsia="Arial" w:hAnsi="Arial" w:cs="Calibri"/>
      <w:i/>
      <w:sz w:val="22"/>
      <w:szCs w:val="22"/>
      <w:lang w:val="en-US" w:eastAsia="ar-SA"/>
    </w:rPr>
  </w:style>
  <w:style w:type="paragraph" w:customStyle="1" w:styleId="Legalese-Space">
    <w:name w:val="Legalese-Space"/>
    <w:next w:val="Legalese"/>
    <w:rsid w:val="00BC6123"/>
    <w:pPr>
      <w:suppressAutoHyphens/>
      <w:spacing w:before="5430" w:after="70" w:line="140" w:lineRule="exact"/>
      <w:ind w:left="3768"/>
    </w:pPr>
    <w:rPr>
      <w:rFonts w:ascii="Arial" w:eastAsia="Arial" w:hAnsi="Arial" w:cs="Calibri"/>
      <w:i/>
      <w:sz w:val="13"/>
      <w:szCs w:val="22"/>
      <w:lang w:val="en-US" w:eastAsia="he-IL" w:bidi="he-IL"/>
    </w:rPr>
  </w:style>
  <w:style w:type="paragraph" w:customStyle="1" w:styleId="Legalese">
    <w:name w:val="Legalese"/>
    <w:basedOn w:val="Legalese-Space"/>
    <w:rsid w:val="00BC6123"/>
    <w:pPr>
      <w:spacing w:before="0"/>
    </w:pPr>
  </w:style>
  <w:style w:type="paragraph" w:customStyle="1" w:styleId="Table">
    <w:name w:val="Table"/>
    <w:rsid w:val="00BC6123"/>
    <w:pPr>
      <w:suppressAutoHyphens/>
      <w:spacing w:after="120" w:line="276" w:lineRule="auto"/>
    </w:pPr>
    <w:rPr>
      <w:rFonts w:ascii="Arial" w:eastAsia="Arial" w:hAnsi="Arial" w:cs="Calibri"/>
      <w:bCs/>
      <w:sz w:val="18"/>
      <w:szCs w:val="22"/>
      <w:lang w:val="en-US" w:eastAsia="ar-SA"/>
    </w:rPr>
  </w:style>
  <w:style w:type="paragraph" w:customStyle="1" w:styleId="MapadoDocumento1">
    <w:name w:val="Mapa do Documento1"/>
    <w:basedOn w:val="Normal"/>
    <w:rsid w:val="00BC6123"/>
    <w:pPr>
      <w:shd w:val="clear" w:color="auto" w:fill="000080"/>
    </w:pPr>
    <w:rPr>
      <w:rFonts w:ascii="Tahoma" w:hAnsi="Tahoma" w:cs="Tahoma"/>
    </w:rPr>
  </w:style>
  <w:style w:type="paragraph" w:customStyle="1" w:styleId="Recuodecorpodetexto21">
    <w:name w:val="Recuo de corpo de texto 21"/>
    <w:basedOn w:val="Normal"/>
    <w:rsid w:val="00BC6123"/>
    <w:pPr>
      <w:ind w:left="1080"/>
    </w:pPr>
    <w:rPr>
      <w:rFonts w:ascii="Comic Sans MS" w:hAnsi="Comic Sans MS"/>
      <w:b/>
      <w:bCs/>
      <w:i/>
      <w:iCs/>
    </w:rPr>
  </w:style>
  <w:style w:type="paragraph" w:customStyle="1" w:styleId="tablenormal0">
    <w:name w:val="table normal"/>
    <w:basedOn w:val="Normal"/>
    <w:rsid w:val="00BC6123"/>
    <w:pPr>
      <w:spacing w:after="60"/>
    </w:pPr>
    <w:rPr>
      <w:rFonts w:ascii="Verdana" w:hAnsi="Verdana"/>
      <w:sz w:val="18"/>
      <w:lang w:eastAsia="ar-SA" w:bidi="ar-SA"/>
    </w:rPr>
  </w:style>
  <w:style w:type="paragraph" w:customStyle="1" w:styleId="Exercisesteps">
    <w:name w:val="Exercise steps"/>
    <w:basedOn w:val="Normal"/>
    <w:rsid w:val="00BC6123"/>
    <w:pPr>
      <w:spacing w:after="120"/>
      <w:ind w:left="1080" w:hanging="720"/>
    </w:pPr>
    <w:rPr>
      <w:rFonts w:ascii="Arial" w:hAnsi="Arial"/>
    </w:rPr>
  </w:style>
  <w:style w:type="paragraph" w:customStyle="1" w:styleId="ExerciseScreenShot">
    <w:name w:val="Exercise ScreenShot"/>
    <w:basedOn w:val="Exercisesteps"/>
    <w:rsid w:val="00BC6123"/>
    <w:pPr>
      <w:spacing w:after="240"/>
      <w:ind w:left="0" w:firstLine="0"/>
      <w:jc w:val="center"/>
    </w:pPr>
  </w:style>
  <w:style w:type="paragraph" w:customStyle="1" w:styleId="LabTasklist">
    <w:name w:val="Lab Task list"/>
    <w:basedOn w:val="Bullet1"/>
    <w:rsid w:val="00BC6123"/>
    <w:rPr>
      <w:sz w:val="16"/>
    </w:rPr>
  </w:style>
  <w:style w:type="paragraph" w:customStyle="1" w:styleId="LabTablecolhdr">
    <w:name w:val="Lab Table col hdr"/>
    <w:basedOn w:val="Exercisesteps"/>
    <w:rsid w:val="00BC6123"/>
    <w:pPr>
      <w:spacing w:before="120"/>
      <w:ind w:left="0" w:firstLine="0"/>
      <w:jc w:val="center"/>
    </w:pPr>
    <w:rPr>
      <w:b/>
      <w:sz w:val="20"/>
    </w:rPr>
  </w:style>
  <w:style w:type="paragraph" w:customStyle="1" w:styleId="TextosemFormatao1">
    <w:name w:val="Texto sem Formatação1"/>
    <w:basedOn w:val="Normal"/>
    <w:rsid w:val="00BC6123"/>
    <w:rPr>
      <w:rFonts w:ascii="Courier New" w:hAnsi="Courier New" w:cs="Courier New"/>
      <w:sz w:val="20"/>
      <w:szCs w:val="20"/>
      <w:lang w:eastAsia="ar-SA" w:bidi="ar-SA"/>
    </w:rPr>
  </w:style>
  <w:style w:type="paragraph" w:customStyle="1" w:styleId="ExerciseIntro">
    <w:name w:val="Exercise Intro"/>
    <w:basedOn w:val="BodyText"/>
    <w:rsid w:val="00BC6123"/>
    <w:rPr>
      <w:rFonts w:ascii="Arial" w:hAnsi="Arial"/>
    </w:rPr>
  </w:style>
  <w:style w:type="paragraph" w:customStyle="1" w:styleId="LabTableinfo">
    <w:name w:val="Lab Table info"/>
    <w:basedOn w:val="LabTablecolhdr"/>
    <w:rsid w:val="00BC6123"/>
    <w:pPr>
      <w:spacing w:before="60" w:after="60"/>
      <w:jc w:val="left"/>
    </w:pPr>
    <w:rPr>
      <w:b w:val="0"/>
      <w:sz w:val="22"/>
    </w:rPr>
  </w:style>
  <w:style w:type="paragraph" w:customStyle="1" w:styleId="LabTableending">
    <w:name w:val="Lab Table ending"/>
    <w:basedOn w:val="LabTableinfo"/>
    <w:rsid w:val="00BC6123"/>
    <w:pPr>
      <w:spacing w:before="0" w:after="120"/>
    </w:pPr>
    <w:rPr>
      <w:sz w:val="16"/>
    </w:rPr>
  </w:style>
  <w:style w:type="paragraph" w:styleId="BalloonText">
    <w:name w:val="Balloon Text"/>
    <w:basedOn w:val="Normal"/>
    <w:rsid w:val="00BC6123"/>
    <w:rPr>
      <w:rFonts w:ascii="Tahoma" w:hAnsi="Tahoma" w:cs="Tahoma"/>
      <w:sz w:val="16"/>
      <w:szCs w:val="16"/>
    </w:rPr>
  </w:style>
  <w:style w:type="paragraph" w:customStyle="1" w:styleId="LabNumandTitle">
    <w:name w:val="Lab Num and Title"/>
    <w:basedOn w:val="Heading1"/>
    <w:rsid w:val="00BC6123"/>
    <w:pPr>
      <w:pageBreakBefore/>
      <w:tabs>
        <w:tab w:val="clear" w:pos="432"/>
      </w:tabs>
      <w:ind w:left="0" w:firstLine="0"/>
      <w:outlineLvl w:val="9"/>
    </w:pPr>
  </w:style>
  <w:style w:type="paragraph" w:customStyle="1" w:styleId="ExerciseafterlaststepNumOFF">
    <w:name w:val="Exercise after last step Num OFF"/>
    <w:basedOn w:val="Exercisesteps"/>
    <w:rsid w:val="00BC6123"/>
    <w:pPr>
      <w:spacing w:after="0"/>
      <w:ind w:left="0" w:firstLine="0"/>
    </w:pPr>
    <w:rPr>
      <w:sz w:val="12"/>
    </w:rPr>
  </w:style>
  <w:style w:type="paragraph" w:customStyle="1" w:styleId="ExerciseNote">
    <w:name w:val="Exercise Note"/>
    <w:basedOn w:val="Exercisesteps"/>
    <w:rsid w:val="00BC6123"/>
    <w:pPr>
      <w:ind w:firstLine="0"/>
    </w:pPr>
    <w:rPr>
      <w:b/>
    </w:rPr>
  </w:style>
  <w:style w:type="paragraph" w:customStyle="1" w:styleId="Code">
    <w:name w:val="Code"/>
    <w:next w:val="Normal"/>
    <w:rsid w:val="00BC6123"/>
    <w:pPr>
      <w:suppressAutoHyphens/>
      <w:spacing w:after="200" w:line="276" w:lineRule="auto"/>
      <w:ind w:left="720"/>
    </w:pPr>
    <w:rPr>
      <w:rFonts w:ascii="Courier New" w:eastAsia="Arial Unicode MS" w:hAnsi="Courier New" w:cs="Calibri"/>
      <w:sz w:val="18"/>
      <w:szCs w:val="24"/>
      <w:lang w:val="en-US" w:eastAsia="ar-SA"/>
    </w:rPr>
  </w:style>
  <w:style w:type="paragraph" w:customStyle="1" w:styleId="ExerciseCode">
    <w:name w:val="Exercise Code"/>
    <w:basedOn w:val="Exercisesteps"/>
    <w:rsid w:val="00BC6123"/>
    <w:pPr>
      <w:spacing w:after="0"/>
      <w:ind w:left="1440" w:firstLine="0"/>
    </w:pPr>
    <w:rPr>
      <w:rFonts w:ascii="Courier" w:hAnsi="Courier" w:cs="Courier New"/>
      <w:sz w:val="20"/>
    </w:rPr>
  </w:style>
  <w:style w:type="paragraph" w:customStyle="1" w:styleId="StyleCode11ptBold">
    <w:name w:val="Style Code + 11 pt Bold"/>
    <w:basedOn w:val="Code"/>
    <w:rsid w:val="00BC6123"/>
    <w:pPr>
      <w:ind w:left="576"/>
    </w:pPr>
    <w:rPr>
      <w:b/>
      <w:bCs/>
      <w:sz w:val="22"/>
    </w:rPr>
  </w:style>
  <w:style w:type="paragraph" w:customStyle="1" w:styleId="Steps">
    <w:name w:val="Steps"/>
    <w:basedOn w:val="tablenormal0"/>
    <w:next w:val="tablenormal0"/>
    <w:rsid w:val="00BC6123"/>
    <w:pPr>
      <w:ind w:left="720" w:hanging="360"/>
    </w:pPr>
  </w:style>
  <w:style w:type="paragraph" w:styleId="Footer">
    <w:name w:val="footer"/>
    <w:basedOn w:val="Normal"/>
    <w:rsid w:val="00BC6123"/>
  </w:style>
  <w:style w:type="paragraph" w:customStyle="1" w:styleId="StyleStepsArial11ptBold">
    <w:name w:val="Style Steps + Arial 11 pt Bold"/>
    <w:basedOn w:val="Steps"/>
    <w:rsid w:val="00BC6123"/>
    <w:pPr>
      <w:spacing w:after="120"/>
    </w:pPr>
    <w:rPr>
      <w:rFonts w:ascii="Arial" w:hAnsi="Arial"/>
      <w:b/>
      <w:bCs/>
      <w:sz w:val="22"/>
    </w:rPr>
  </w:style>
  <w:style w:type="paragraph" w:customStyle="1" w:styleId="StyleStepsArial11ptCharCharCharChar">
    <w:name w:val="Style Steps + Arial 11 pt Char Char Char Char"/>
    <w:basedOn w:val="Steps"/>
    <w:rsid w:val="00BC6123"/>
    <w:pPr>
      <w:spacing w:after="120"/>
    </w:pPr>
    <w:rPr>
      <w:rFonts w:ascii="Arial" w:hAnsi="Arial"/>
      <w:sz w:val="22"/>
    </w:rPr>
  </w:style>
  <w:style w:type="paragraph" w:customStyle="1" w:styleId="StyleStepsArial11pt1">
    <w:name w:val="Style Steps + Arial 11 pt1"/>
    <w:basedOn w:val="Steps"/>
    <w:rsid w:val="00BC6123"/>
    <w:pPr>
      <w:spacing w:after="120"/>
    </w:pPr>
    <w:rPr>
      <w:rFonts w:ascii="Arial" w:hAnsi="Arial"/>
      <w:sz w:val="22"/>
    </w:rPr>
  </w:style>
  <w:style w:type="paragraph" w:customStyle="1" w:styleId="StyleBody-noindent11pt">
    <w:name w:val="Style Body-no indent + 11 pt"/>
    <w:basedOn w:val="Body-noindent"/>
    <w:rsid w:val="00BC6123"/>
    <w:pPr>
      <w:spacing w:before="0" w:after="120"/>
    </w:pPr>
  </w:style>
  <w:style w:type="paragraph" w:customStyle="1" w:styleId="TOc30">
    <w:name w:val="TOc3"/>
    <w:basedOn w:val="Normal"/>
    <w:rsid w:val="00BC6123"/>
    <w:rPr>
      <w:sz w:val="20"/>
      <w:szCs w:val="20"/>
      <w:lang w:eastAsia="ar-SA" w:bidi="ar-SA"/>
    </w:rPr>
  </w:style>
  <w:style w:type="paragraph" w:customStyle="1" w:styleId="HOLDescription">
    <w:name w:val="HOL Description"/>
    <w:basedOn w:val="Heading3"/>
    <w:rsid w:val="00BC6123"/>
    <w:pPr>
      <w:tabs>
        <w:tab w:val="clear" w:pos="720"/>
      </w:tabs>
      <w:spacing w:before="0"/>
      <w:ind w:left="0" w:firstLine="0"/>
      <w:outlineLvl w:val="9"/>
    </w:pPr>
    <w:rPr>
      <w:rFonts w:ascii="Times New Roman" w:hAnsi="Times New Roman"/>
      <w:b w:val="0"/>
      <w:bCs w:val="0"/>
      <w:i/>
      <w:szCs w:val="20"/>
      <w:lang w:eastAsia="ar-SA" w:bidi="ar-SA"/>
    </w:rPr>
  </w:style>
  <w:style w:type="paragraph" w:customStyle="1" w:styleId="HOLTitle1">
    <w:name w:val="HOL Title 1"/>
    <w:basedOn w:val="Normal"/>
    <w:rsid w:val="00BC6123"/>
    <w:rPr>
      <w:rFonts w:ascii="Arial Black" w:hAnsi="Arial Black"/>
      <w:sz w:val="72"/>
      <w:szCs w:val="20"/>
      <w:lang w:eastAsia="ar-SA" w:bidi="ar-SA"/>
    </w:rPr>
  </w:style>
  <w:style w:type="paragraph" w:customStyle="1" w:styleId="HOLTitle2">
    <w:name w:val="HOL Title 2"/>
    <w:basedOn w:val="Normal"/>
    <w:rsid w:val="00BC6123"/>
    <w:pPr>
      <w:keepNext/>
      <w:spacing w:after="240"/>
    </w:pPr>
    <w:rPr>
      <w:rFonts w:ascii="Arial Narrow" w:hAnsi="Arial Narrow"/>
      <w:b/>
      <w:sz w:val="56"/>
      <w:szCs w:val="20"/>
      <w:lang w:eastAsia="ar-SA" w:bidi="ar-SA"/>
    </w:rPr>
  </w:style>
  <w:style w:type="paragraph" w:customStyle="1" w:styleId="Tablebullet">
    <w:name w:val="Table bullet"/>
    <w:basedOn w:val="Normal"/>
    <w:rsid w:val="00BC6123"/>
  </w:style>
  <w:style w:type="paragraph" w:styleId="CommentSubject">
    <w:name w:val="annotation subject"/>
    <w:basedOn w:val="Textodecomentrio1"/>
    <w:next w:val="Textodecomentrio1"/>
    <w:rsid w:val="00BC6123"/>
    <w:rPr>
      <w:b/>
      <w:bCs/>
    </w:rPr>
  </w:style>
  <w:style w:type="paragraph" w:styleId="HTMLPreformatted">
    <w:name w:val="HTML Preformatted"/>
    <w:basedOn w:val="Normal"/>
    <w:rsid w:val="00BC6123"/>
    <w:rPr>
      <w:rFonts w:ascii="Arial Unicode MS" w:eastAsia="Courier New" w:hAnsi="Arial Unicode MS" w:cs="Courier New"/>
      <w:sz w:val="20"/>
      <w:szCs w:val="20"/>
      <w:lang w:eastAsia="ar-SA" w:bidi="ar-SA"/>
    </w:rPr>
  </w:style>
  <w:style w:type="paragraph" w:customStyle="1" w:styleId="TitleCover">
    <w:name w:val="Title Cover"/>
    <w:basedOn w:val="Normal"/>
    <w:next w:val="Normal"/>
    <w:rsid w:val="00BC6123"/>
    <w:pPr>
      <w:keepNext/>
      <w:keepLines/>
      <w:spacing w:before="280" w:after="500" w:line="640" w:lineRule="exact"/>
      <w:ind w:left="-840" w:right="-840"/>
    </w:pPr>
    <w:rPr>
      <w:rFonts w:ascii="Arial Black" w:hAnsi="Arial Black"/>
      <w:b/>
      <w:spacing w:val="-48"/>
      <w:kern w:val="1"/>
      <w:sz w:val="64"/>
      <w:szCs w:val="20"/>
      <w:lang w:val="pt-BR" w:eastAsia="ar-SA" w:bidi="ar-SA"/>
    </w:rPr>
  </w:style>
  <w:style w:type="paragraph" w:customStyle="1" w:styleId="titulo">
    <w:name w:val="titulo"/>
    <w:basedOn w:val="Normal"/>
    <w:next w:val="Normal"/>
    <w:rsid w:val="00BC6123"/>
    <w:pPr>
      <w:spacing w:before="5280" w:after="60"/>
      <w:jc w:val="right"/>
    </w:pPr>
    <w:rPr>
      <w:rFonts w:ascii="Arial" w:hAnsi="Arial"/>
      <w:b/>
      <w:sz w:val="36"/>
      <w:szCs w:val="20"/>
      <w:lang w:val="pt-BR" w:eastAsia="ar-SA" w:bidi="ar-SA"/>
    </w:rPr>
  </w:style>
  <w:style w:type="paragraph" w:customStyle="1" w:styleId="sistema">
    <w:name w:val="sistema"/>
    <w:basedOn w:val="Normal"/>
    <w:rsid w:val="00BC6123"/>
    <w:pPr>
      <w:spacing w:after="240"/>
      <w:jc w:val="right"/>
    </w:pPr>
    <w:rPr>
      <w:rFonts w:ascii="Arial" w:hAnsi="Arial"/>
      <w:b/>
      <w:sz w:val="36"/>
      <w:szCs w:val="20"/>
      <w:lang w:val="pt-BR" w:eastAsia="ar-SA" w:bidi="ar-SA"/>
    </w:rPr>
  </w:style>
  <w:style w:type="paragraph" w:customStyle="1" w:styleId="versao">
    <w:name w:val="versao"/>
    <w:basedOn w:val="titulo"/>
    <w:next w:val="Normal"/>
    <w:rsid w:val="00BC6123"/>
    <w:pPr>
      <w:spacing w:before="0" w:after="0"/>
    </w:pPr>
    <w:rPr>
      <w:sz w:val="28"/>
    </w:rPr>
  </w:style>
  <w:style w:type="paragraph" w:styleId="Title">
    <w:name w:val="Title"/>
    <w:basedOn w:val="Normal"/>
    <w:next w:val="Normal"/>
    <w:qFormat/>
    <w:rsid w:val="00BC6123"/>
    <w:pPr>
      <w:pBdr>
        <w:bottom w:val="single" w:sz="4" w:space="1" w:color="000000"/>
      </w:pBdr>
      <w:spacing w:line="240" w:lineRule="auto"/>
    </w:pPr>
    <w:rPr>
      <w:rFonts w:ascii="Cambria" w:hAnsi="Cambria"/>
      <w:b/>
      <w:spacing w:val="5"/>
      <w:sz w:val="28"/>
      <w:szCs w:val="52"/>
    </w:rPr>
  </w:style>
  <w:style w:type="paragraph" w:styleId="Subtitle">
    <w:name w:val="Subtitle"/>
    <w:basedOn w:val="Normal"/>
    <w:next w:val="Normal"/>
    <w:qFormat/>
    <w:rsid w:val="00BC6123"/>
    <w:pPr>
      <w:spacing w:after="600"/>
    </w:pPr>
    <w:rPr>
      <w:rFonts w:ascii="Arial" w:hAnsi="Arial"/>
      <w:b/>
      <w:iCs/>
      <w:spacing w:val="13"/>
      <w:sz w:val="28"/>
      <w:szCs w:val="24"/>
    </w:rPr>
  </w:style>
  <w:style w:type="paragraph" w:styleId="NoSpacing">
    <w:name w:val="No Spacing"/>
    <w:basedOn w:val="Normal"/>
    <w:qFormat/>
    <w:rsid w:val="00BC6123"/>
    <w:pPr>
      <w:spacing w:after="0" w:line="240" w:lineRule="auto"/>
    </w:pPr>
  </w:style>
  <w:style w:type="paragraph" w:styleId="ListParagraph">
    <w:name w:val="List Paragraph"/>
    <w:basedOn w:val="Normal"/>
    <w:qFormat/>
    <w:rsid w:val="00BC6123"/>
    <w:pPr>
      <w:ind w:left="720"/>
    </w:pPr>
  </w:style>
  <w:style w:type="paragraph" w:styleId="Quote">
    <w:name w:val="Quote"/>
    <w:basedOn w:val="Normal"/>
    <w:next w:val="Normal"/>
    <w:qFormat/>
    <w:rsid w:val="00BC6123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qFormat/>
    <w:rsid w:val="00BC6123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qFormat/>
    <w:rsid w:val="00BC6123"/>
    <w:pPr>
      <w:tabs>
        <w:tab w:val="clear" w:pos="432"/>
      </w:tabs>
      <w:ind w:left="0" w:firstLine="0"/>
      <w:outlineLvl w:val="9"/>
    </w:pPr>
  </w:style>
  <w:style w:type="paragraph" w:customStyle="1" w:styleId="Codigo">
    <w:name w:val="Codigo"/>
    <w:basedOn w:val="Normal"/>
    <w:rsid w:val="00BC6123"/>
    <w:pPr>
      <w:tabs>
        <w:tab w:val="left" w:pos="432"/>
      </w:tabs>
      <w:spacing w:after="0"/>
      <w:ind w:left="1440"/>
    </w:pPr>
    <w:rPr>
      <w:rFonts w:ascii="Consolas" w:hAnsi="Consolas" w:cs="Arial"/>
      <w:bCs/>
      <w:iCs/>
      <w:lang w:val="pt-BR"/>
    </w:rPr>
  </w:style>
  <w:style w:type="paragraph" w:customStyle="1" w:styleId="Contents10">
    <w:name w:val="Contents 10"/>
    <w:basedOn w:val="Index"/>
    <w:rsid w:val="00BC6123"/>
    <w:pPr>
      <w:tabs>
        <w:tab w:val="right" w:leader="dot" w:pos="7425"/>
      </w:tabs>
      <w:ind w:left="25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466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INSERT PRODUCT GRAPHIC HERE</vt:lpstr>
      <vt:lpstr>INSERT PRODUCT GRAPHIC HERE</vt:lpstr>
    </vt:vector>
  </TitlesOfParts>
  <Company>PUCRS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PRODUCT GRAPHIC HERE</dc:title>
  <dc:creator>davedun</dc:creator>
  <cp:lastModifiedBy>Microsoft Innovation Center</cp:lastModifiedBy>
  <cp:revision>9</cp:revision>
  <cp:lastPrinted>2004-02-20T16:19:00Z</cp:lastPrinted>
  <dcterms:created xsi:type="dcterms:W3CDTF">2011-09-01T18:19:00Z</dcterms:created>
  <dcterms:modified xsi:type="dcterms:W3CDTF">2012-10-18T14:42:00Z</dcterms:modified>
</cp:coreProperties>
</file>